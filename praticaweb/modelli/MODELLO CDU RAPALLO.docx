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F9983D" w14:textId="77777777" w:rsidR="00106C17" w:rsidRDefault="00106C17">
      <w:pPr>
        <w:pStyle w:val="western"/>
        <w:spacing w:before="0"/>
        <w:ind w:left="3540" w:firstLine="708"/>
        <w:rPr>
          <w:rFonts w:ascii="Times New Roman" w:hAnsi="Times New Roman" w:cs="Times New Roman"/>
        </w:rPr>
      </w:pPr>
    </w:p>
    <w:p w14:paraId="72521B9F" w14:textId="04109179" w:rsidR="00106C17" w:rsidRDefault="00106C17" w:rsidP="00A14429">
      <w:pPr>
        <w:pStyle w:val="western"/>
        <w:spacing w:before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</w:t>
      </w:r>
      <w:r>
        <w:rPr>
          <w:rFonts w:ascii="Times New Roman" w:hAnsi="Times New Roman" w:cs="Times New Roman"/>
        </w:rPr>
        <w:t xml:space="preserve">Preg.mo </w:t>
      </w:r>
      <w:r w:rsidR="000548F0">
        <w:rPr>
          <w:rFonts w:ascii="Times New Roman" w:hAnsi="Times New Roman" w:cs="Times New Roman"/>
        </w:rPr>
        <w:t xml:space="preserve"> </w:t>
      </w:r>
      <w:r w:rsidR="000548F0" w:rsidRPr="00C96BA2">
        <w:rPr>
          <w:rFonts w:ascii="Times New Roman" w:hAnsi="Times New Roman" w:cs="Times New Roman"/>
        </w:rPr>
        <w:t>[</w:t>
      </w:r>
      <w:proofErr w:type="spellStart"/>
      <w:r w:rsidR="000548F0" w:rsidRPr="00C96BA2">
        <w:rPr>
          <w:rFonts w:ascii="Times New Roman" w:hAnsi="Times New Roman" w:cs="Times New Roman"/>
        </w:rPr>
        <w:t>cdu_app</w:t>
      </w:r>
      <w:proofErr w:type="spellEnd"/>
      <w:r w:rsidR="000548F0" w:rsidRPr="00C96BA2">
        <w:rPr>
          <w:rFonts w:ascii="Times New Roman" w:hAnsi="Times New Roman" w:cs="Times New Roman"/>
        </w:rPr>
        <w:t>] [</w:t>
      </w:r>
      <w:proofErr w:type="spellStart"/>
      <w:r w:rsidR="000548F0" w:rsidRPr="00C96BA2">
        <w:rPr>
          <w:rFonts w:ascii="Times New Roman" w:hAnsi="Times New Roman" w:cs="Times New Roman"/>
        </w:rPr>
        <w:t>cdu_richiedente</w:t>
      </w:r>
      <w:proofErr w:type="spellEnd"/>
      <w:r w:rsidR="000548F0" w:rsidRPr="00C96BA2">
        <w:rPr>
          <w:rFonts w:ascii="Times New Roman" w:hAnsi="Times New Roman" w:cs="Times New Roman"/>
        </w:rPr>
        <w:t>]</w:t>
      </w:r>
    </w:p>
    <w:p w14:paraId="52FA9D32" w14:textId="77777777" w:rsidR="00106C17" w:rsidRDefault="00106C17">
      <w:pPr>
        <w:pStyle w:val="western"/>
        <w:spacing w:before="0"/>
        <w:rPr>
          <w:rFonts w:ascii="Times New Roman" w:hAnsi="Times New Roman" w:cs="Times New Roman"/>
        </w:rPr>
      </w:pPr>
    </w:p>
    <w:p w14:paraId="736D5982" w14:textId="77777777" w:rsidR="00106C17" w:rsidRDefault="00106C17">
      <w:pPr>
        <w:pStyle w:val="western"/>
        <w:spacing w:before="0"/>
        <w:rPr>
          <w:rFonts w:ascii="Times New Roman" w:hAnsi="Times New Roman" w:cs="Times New Roman"/>
        </w:rPr>
      </w:pPr>
    </w:p>
    <w:p w14:paraId="450FC1F8" w14:textId="77777777" w:rsidR="00106C17" w:rsidRDefault="00106C17">
      <w:pPr>
        <w:pStyle w:val="western"/>
        <w:spacing w:before="0"/>
      </w:pPr>
      <w:r>
        <w:rPr>
          <w:rFonts w:ascii="Times New Roman" w:hAnsi="Times New Roman" w:cs="Times New Roman"/>
        </w:rPr>
        <w:t xml:space="preserve">Oggetto: (CDU) Certificato destinazione urbanistica (NCT </w:t>
      </w:r>
      <w:r w:rsidR="00C96BA2">
        <w:rPr>
          <w:rFonts w:ascii="Times New Roman" w:hAnsi="Times New Roman" w:cs="Times New Roman"/>
        </w:rPr>
        <w:t>[</w:t>
      </w:r>
      <w:proofErr w:type="spellStart"/>
      <w:r w:rsidR="00C96BA2">
        <w:rPr>
          <w:rFonts w:ascii="Times New Roman" w:hAnsi="Times New Roman" w:cs="Times New Roman"/>
        </w:rPr>
        <w:t>cdu_elenco_mappali</w:t>
      </w:r>
      <w:proofErr w:type="spellEnd"/>
      <w:r w:rsidR="00C96BA2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>)</w:t>
      </w:r>
    </w:p>
    <w:p w14:paraId="089116BF" w14:textId="77777777" w:rsidR="00106C17" w:rsidRDefault="00106C17">
      <w:pPr>
        <w:ind w:left="6372" w:firstLine="708"/>
        <w:jc w:val="center"/>
      </w:pPr>
      <w:bookmarkStart w:id="0" w:name="ProtocolloStampa"/>
      <w:bookmarkEnd w:id="0"/>
    </w:p>
    <w:p w14:paraId="41225416" w14:textId="77777777" w:rsidR="00106C17" w:rsidRDefault="00106C17">
      <w:pPr>
        <w:ind w:left="6372" w:firstLine="708"/>
        <w:jc w:val="center"/>
      </w:pPr>
    </w:p>
    <w:p w14:paraId="5D009A65" w14:textId="77777777" w:rsidR="00106C17" w:rsidRPr="00C96BA2" w:rsidRDefault="00106C17">
      <w:pPr>
        <w:pStyle w:val="Titolo2"/>
      </w:pPr>
      <w:r w:rsidRPr="00C96BA2">
        <w:rPr>
          <w:b/>
          <w:bCs/>
        </w:rPr>
        <w:t xml:space="preserve">CERTIFICATO di DESTINAZIONE URBANISTICA N. </w:t>
      </w:r>
      <w:r w:rsidR="00C96BA2">
        <w:rPr>
          <w:b/>
          <w:bCs/>
        </w:rPr>
        <w:t>[</w:t>
      </w:r>
      <w:proofErr w:type="spellStart"/>
      <w:r w:rsidR="00C96BA2">
        <w:rPr>
          <w:b/>
          <w:bCs/>
        </w:rPr>
        <w:t>cdu_numero</w:t>
      </w:r>
      <w:proofErr w:type="spellEnd"/>
      <w:r w:rsidR="00C96BA2">
        <w:rPr>
          <w:b/>
          <w:bCs/>
        </w:rPr>
        <w:t>]</w:t>
      </w:r>
    </w:p>
    <w:p w14:paraId="7B2FFCB0" w14:textId="77777777" w:rsidR="00106C17" w:rsidRPr="00C96BA2" w:rsidRDefault="00106C17"/>
    <w:p w14:paraId="7AFDF0A2" w14:textId="77777777" w:rsidR="00681512" w:rsidRPr="00C96BA2" w:rsidRDefault="00681512"/>
    <w:p w14:paraId="7B056B10" w14:textId="77777777" w:rsidR="00106C17" w:rsidRPr="00C96BA2" w:rsidRDefault="00106C17">
      <w:pPr>
        <w:pStyle w:val="western"/>
        <w:spacing w:before="0"/>
        <w:rPr>
          <w:rFonts w:ascii="Times New Roman" w:eastAsia="Times New Roman" w:hAnsi="Times New Roman" w:cs="Times New Roman"/>
        </w:rPr>
      </w:pPr>
      <w:r w:rsidRPr="00C96BA2">
        <w:rPr>
          <w:rFonts w:ascii="Times New Roman" w:eastAsia="Times New Roman" w:hAnsi="Times New Roman" w:cs="Times New Roman"/>
        </w:rPr>
        <w:t xml:space="preserve">Vista l’istanza del </w:t>
      </w:r>
      <w:r w:rsidR="00C96BA2" w:rsidRPr="00C96BA2">
        <w:rPr>
          <w:rFonts w:ascii="Times New Roman" w:hAnsi="Times New Roman" w:cs="Times New Roman"/>
        </w:rPr>
        <w:t>[</w:t>
      </w:r>
      <w:proofErr w:type="spellStart"/>
      <w:r w:rsidR="00C96BA2" w:rsidRPr="00C96BA2">
        <w:rPr>
          <w:rFonts w:ascii="Times New Roman" w:hAnsi="Times New Roman" w:cs="Times New Roman"/>
        </w:rPr>
        <w:t>cdu_app</w:t>
      </w:r>
      <w:proofErr w:type="spellEnd"/>
      <w:r w:rsidR="00C96BA2" w:rsidRPr="00C96BA2">
        <w:rPr>
          <w:rFonts w:ascii="Times New Roman" w:hAnsi="Times New Roman" w:cs="Times New Roman"/>
        </w:rPr>
        <w:t>] [</w:t>
      </w:r>
      <w:proofErr w:type="spellStart"/>
      <w:r w:rsidR="00C96BA2" w:rsidRPr="00C96BA2">
        <w:rPr>
          <w:rFonts w:ascii="Times New Roman" w:hAnsi="Times New Roman" w:cs="Times New Roman"/>
        </w:rPr>
        <w:t>cdu_richiedente</w:t>
      </w:r>
      <w:proofErr w:type="spellEnd"/>
      <w:r w:rsidR="00C96BA2" w:rsidRPr="00C96BA2">
        <w:rPr>
          <w:rFonts w:ascii="Times New Roman" w:hAnsi="Times New Roman" w:cs="Times New Roman"/>
        </w:rPr>
        <w:t>]</w:t>
      </w:r>
      <w:r w:rsidRPr="00C96BA2">
        <w:rPr>
          <w:rFonts w:ascii="Times New Roman" w:hAnsi="Times New Roman" w:cs="Times New Roman"/>
        </w:rPr>
        <w:t xml:space="preserve">, </w:t>
      </w:r>
      <w:r w:rsidR="00C96BA2" w:rsidRPr="00C96BA2">
        <w:rPr>
          <w:rFonts w:ascii="Times New Roman" w:hAnsi="Times New Roman" w:cs="Times New Roman"/>
        </w:rPr>
        <w:t>[</w:t>
      </w:r>
      <w:proofErr w:type="spellStart"/>
      <w:r w:rsidR="00C96BA2" w:rsidRPr="00C96BA2">
        <w:rPr>
          <w:rFonts w:ascii="Times New Roman" w:hAnsi="Times New Roman" w:cs="Times New Roman"/>
        </w:rPr>
        <w:t>cdu_indirizzo</w:t>
      </w:r>
      <w:proofErr w:type="spellEnd"/>
      <w:r w:rsidR="00C96BA2" w:rsidRPr="00C96BA2">
        <w:rPr>
          <w:rFonts w:ascii="Times New Roman" w:hAnsi="Times New Roman" w:cs="Times New Roman"/>
        </w:rPr>
        <w:t>]</w:t>
      </w:r>
      <w:r w:rsidRPr="00C96BA2">
        <w:rPr>
          <w:rFonts w:ascii="Times New Roman" w:hAnsi="Times New Roman" w:cs="Times New Roman"/>
        </w:rPr>
        <w:t xml:space="preserve"> </w:t>
      </w:r>
      <w:r w:rsidRPr="00C96BA2">
        <w:rPr>
          <w:rFonts w:ascii="Times New Roman" w:eastAsia="Times New Roman" w:hAnsi="Times New Roman" w:cs="Times New Roman"/>
        </w:rPr>
        <w:t xml:space="preserve">a </w:t>
      </w:r>
      <w:bookmarkStart w:id="1" w:name="AndIndirizzo"/>
      <w:bookmarkStart w:id="2" w:name="Indirizzo"/>
      <w:bookmarkStart w:id="3" w:name="AndComuneResidenza"/>
      <w:bookmarkStart w:id="4" w:name="ComuneResidenza"/>
      <w:bookmarkEnd w:id="1"/>
      <w:bookmarkEnd w:id="2"/>
      <w:bookmarkEnd w:id="3"/>
      <w:bookmarkEnd w:id="4"/>
      <w:r w:rsidR="00C96BA2" w:rsidRPr="00C96BA2">
        <w:rPr>
          <w:rFonts w:ascii="Times New Roman" w:eastAsia="Times New Roman" w:hAnsi="Times New Roman" w:cs="Times New Roman"/>
        </w:rPr>
        <w:t>[</w:t>
      </w:r>
      <w:proofErr w:type="spellStart"/>
      <w:r w:rsidR="00C96BA2" w:rsidRPr="00C96BA2">
        <w:rPr>
          <w:rFonts w:ascii="Times New Roman" w:eastAsia="Times New Roman" w:hAnsi="Times New Roman" w:cs="Times New Roman"/>
        </w:rPr>
        <w:t>cdu_comune</w:t>
      </w:r>
      <w:proofErr w:type="spellEnd"/>
      <w:r w:rsidR="00C96BA2" w:rsidRPr="00C96BA2">
        <w:rPr>
          <w:rFonts w:ascii="Times New Roman" w:eastAsia="Times New Roman" w:hAnsi="Times New Roman" w:cs="Times New Roman"/>
        </w:rPr>
        <w:t>]</w:t>
      </w:r>
      <w:r w:rsidRPr="00C96BA2">
        <w:rPr>
          <w:rFonts w:ascii="Times New Roman" w:eastAsia="Times New Roman" w:hAnsi="Times New Roman" w:cs="Times New Roman"/>
        </w:rPr>
        <w:t xml:space="preserve">, pervenuta </w:t>
      </w:r>
      <w:proofErr w:type="spellStart"/>
      <w:r w:rsidRPr="00C96BA2">
        <w:rPr>
          <w:rFonts w:ascii="Times New Roman" w:eastAsia="Times New Roman" w:hAnsi="Times New Roman" w:cs="Times New Roman"/>
        </w:rPr>
        <w:t>prot</w:t>
      </w:r>
      <w:proofErr w:type="spellEnd"/>
      <w:r w:rsidRPr="00C96BA2">
        <w:rPr>
          <w:rFonts w:ascii="Times New Roman" w:eastAsia="Times New Roman" w:hAnsi="Times New Roman" w:cs="Times New Roman"/>
        </w:rPr>
        <w:t xml:space="preserve">. </w:t>
      </w:r>
      <w:r w:rsidR="00C96BA2" w:rsidRPr="00C96BA2">
        <w:rPr>
          <w:rFonts w:ascii="Times New Roman" w:eastAsia="Times New Roman" w:hAnsi="Times New Roman" w:cs="Times New Roman"/>
        </w:rPr>
        <w:t>[</w:t>
      </w:r>
      <w:proofErr w:type="spellStart"/>
      <w:r w:rsidR="00C96BA2" w:rsidRPr="00C96BA2">
        <w:rPr>
          <w:rFonts w:ascii="Times New Roman" w:eastAsia="Times New Roman" w:hAnsi="Times New Roman" w:cs="Times New Roman"/>
        </w:rPr>
        <w:t>cdu_protocollo</w:t>
      </w:r>
      <w:proofErr w:type="spellEnd"/>
      <w:r w:rsidR="00C96BA2" w:rsidRPr="00C96BA2">
        <w:rPr>
          <w:rFonts w:ascii="Times New Roman" w:eastAsia="Times New Roman" w:hAnsi="Times New Roman" w:cs="Times New Roman"/>
        </w:rPr>
        <w:t>]</w:t>
      </w:r>
      <w:r w:rsidRPr="00C96BA2">
        <w:rPr>
          <w:rFonts w:ascii="Times New Roman" w:eastAsia="Times New Roman" w:hAnsi="Times New Roman" w:cs="Times New Roman"/>
        </w:rPr>
        <w:t xml:space="preserve"> del </w:t>
      </w:r>
      <w:r w:rsidR="00C96BA2">
        <w:rPr>
          <w:rFonts w:ascii="Times New Roman" w:eastAsia="Times New Roman" w:hAnsi="Times New Roman" w:cs="Times New Roman"/>
        </w:rPr>
        <w:t>[</w:t>
      </w:r>
      <w:proofErr w:type="spellStart"/>
      <w:r w:rsidR="00C96BA2">
        <w:rPr>
          <w:rFonts w:ascii="Times New Roman" w:eastAsia="Times New Roman" w:hAnsi="Times New Roman" w:cs="Times New Roman"/>
        </w:rPr>
        <w:t>cdu_data_protocollo</w:t>
      </w:r>
      <w:proofErr w:type="spellEnd"/>
      <w:r w:rsidR="00C96BA2">
        <w:rPr>
          <w:rFonts w:ascii="Times New Roman" w:eastAsia="Times New Roman" w:hAnsi="Times New Roman" w:cs="Times New Roman"/>
        </w:rPr>
        <w:t>]</w:t>
      </w:r>
      <w:r w:rsidRPr="00C96BA2">
        <w:rPr>
          <w:rFonts w:ascii="Times New Roman" w:eastAsia="Times New Roman" w:hAnsi="Times New Roman" w:cs="Times New Roman"/>
        </w:rPr>
        <w:t xml:space="preserve">, avente per oggetto i seguenti terreni: </w:t>
      </w:r>
    </w:p>
    <w:p w14:paraId="19E93A87" w14:textId="77777777" w:rsidR="00681512" w:rsidRPr="00C96BA2" w:rsidRDefault="00681512">
      <w:pPr>
        <w:pStyle w:val="western"/>
        <w:suppressAutoHyphens/>
        <w:spacing w:before="0"/>
        <w:rPr>
          <w:rFonts w:ascii="Times New Roman" w:eastAsia="Times New Roman" w:hAnsi="Times New Roman" w:cs="Times New Roman"/>
        </w:rPr>
      </w:pPr>
    </w:p>
    <w:p w14:paraId="23770E4F" w14:textId="77777777" w:rsidR="00106C17" w:rsidRDefault="00106C17">
      <w:pPr>
        <w:pStyle w:val="western"/>
        <w:spacing w:before="0"/>
        <w:rPr>
          <w:rFonts w:ascii="Times New Roman" w:hAnsi="Times New Roman" w:cs="Times New Roman"/>
        </w:rPr>
      </w:pPr>
      <w:r w:rsidRPr="00C96BA2">
        <w:rPr>
          <w:rFonts w:ascii="Times New Roman" w:eastAsia="Times New Roman" w:hAnsi="Times New Roman" w:cs="Times New Roman"/>
        </w:rPr>
        <w:t xml:space="preserve">NCT: </w:t>
      </w:r>
      <w:r w:rsidR="00C96BA2">
        <w:rPr>
          <w:rFonts w:ascii="Times New Roman" w:hAnsi="Times New Roman" w:cs="Times New Roman"/>
        </w:rPr>
        <w:t>[</w:t>
      </w:r>
      <w:proofErr w:type="spellStart"/>
      <w:r w:rsidR="00C96BA2">
        <w:rPr>
          <w:rFonts w:ascii="Times New Roman" w:hAnsi="Times New Roman" w:cs="Times New Roman"/>
        </w:rPr>
        <w:t>cdu_elenco_mappali</w:t>
      </w:r>
      <w:proofErr w:type="spellEnd"/>
      <w:r w:rsidR="00C96BA2">
        <w:rPr>
          <w:rFonts w:ascii="Times New Roman" w:hAnsi="Times New Roman" w:cs="Times New Roman"/>
        </w:rPr>
        <w:t>]</w:t>
      </w:r>
    </w:p>
    <w:p w14:paraId="296CA832" w14:textId="77777777" w:rsidR="00681512" w:rsidRDefault="00681512">
      <w:pPr>
        <w:pStyle w:val="western"/>
        <w:spacing w:before="0"/>
        <w:rPr>
          <w:rFonts w:ascii="Times New Roman" w:hAnsi="Times New Roman" w:cs="Times New Roman"/>
        </w:rPr>
      </w:pPr>
    </w:p>
    <w:p w14:paraId="487D422E" w14:textId="77777777" w:rsidR="00106C17" w:rsidRDefault="00106C17">
      <w:pPr>
        <w:numPr>
          <w:ilvl w:val="0"/>
          <w:numId w:val="3"/>
        </w:numPr>
        <w:tabs>
          <w:tab w:val="left" w:pos="426"/>
        </w:tabs>
        <w:ind w:left="426"/>
      </w:pPr>
      <w:r>
        <w:t>Visto il D.P.R. 6 giugno 2001 n. 380 e s. m. ed  i.;</w:t>
      </w:r>
    </w:p>
    <w:p w14:paraId="0860CB83" w14:textId="77777777" w:rsidR="00106C17" w:rsidRDefault="00106C17">
      <w:pPr>
        <w:numPr>
          <w:ilvl w:val="0"/>
          <w:numId w:val="2"/>
        </w:numPr>
        <w:tabs>
          <w:tab w:val="left" w:pos="426"/>
        </w:tabs>
        <w:ind w:left="426"/>
      </w:pPr>
      <w:r>
        <w:t>Vista la Legge Regionale 6 giugno 2008 n. 16 e s. m. ed  i.;</w:t>
      </w:r>
    </w:p>
    <w:p w14:paraId="046C0A2E" w14:textId="77777777" w:rsidR="00106C17" w:rsidRDefault="00106C17">
      <w:pPr>
        <w:numPr>
          <w:ilvl w:val="0"/>
          <w:numId w:val="2"/>
        </w:numPr>
        <w:tabs>
          <w:tab w:val="left" w:pos="426"/>
        </w:tabs>
        <w:ind w:left="426"/>
      </w:pPr>
      <w:r>
        <w:t>Visti gli strumenti urbanistici vigenti;</w:t>
      </w:r>
    </w:p>
    <w:p w14:paraId="3FCF32EB" w14:textId="77777777" w:rsidR="00106C17" w:rsidRDefault="00106C17"/>
    <w:p w14:paraId="0AE141A8" w14:textId="77777777" w:rsidR="00106C17" w:rsidRDefault="00106C17">
      <w:pPr>
        <w:pStyle w:val="Titolo2"/>
      </w:pPr>
      <w:r>
        <w:rPr>
          <w:b/>
          <w:bCs/>
        </w:rPr>
        <w:t>SI CERTIFICA</w:t>
      </w:r>
    </w:p>
    <w:p w14:paraId="7EA08D2A" w14:textId="77777777" w:rsidR="00106C17" w:rsidRDefault="00106C17"/>
    <w:p w14:paraId="70547ADE" w14:textId="77777777" w:rsidR="0032741E" w:rsidRDefault="0032741E"/>
    <w:p w14:paraId="73FA852A" w14:textId="77777777" w:rsidR="00106C17" w:rsidRDefault="00106C17">
      <w:pPr>
        <w:jc w:val="both"/>
      </w:pPr>
      <w:r>
        <w:t>Che in base alla variante Integrale al Piano Regolatore Generale, approvato con decreto del Presidente della Giunta Regionale n. 1216 in data 7/10/1986, ed alla strumentazione urbanistico- territoriale vigente o adottata i terreni iscritti al Catasto di questo comune come di seguito elencato:</w:t>
      </w:r>
    </w:p>
    <w:p w14:paraId="02446123" w14:textId="77777777" w:rsidR="001B58C9" w:rsidRDefault="001B58C9">
      <w:pPr>
        <w:jc w:val="both"/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8"/>
      </w:tblGrid>
      <w:tr w:rsidR="009979CF" w:rsidRPr="00FD546B" w14:paraId="27611C08" w14:textId="77777777" w:rsidTr="00DC10F1">
        <w:tc>
          <w:tcPr>
            <w:tcW w:w="9778" w:type="dxa"/>
          </w:tcPr>
          <w:p w14:paraId="48D2575C" w14:textId="34C5757B" w:rsidR="007F020F" w:rsidRPr="00FD546B" w:rsidRDefault="005C277F" w:rsidP="007F020F">
            <w:pPr>
              <w:widowControl w:val="0"/>
              <w:tabs>
                <w:tab w:val="left" w:pos="90"/>
              </w:tabs>
              <w:spacing w:before="53"/>
              <w:rPr>
                <w:b/>
                <w:bCs/>
                <w:color w:val="000000"/>
                <w:sz w:val="26"/>
                <w:szCs w:val="26"/>
              </w:rPr>
            </w:pPr>
            <w:r w:rsidRPr="00FD546B">
              <w:rPr>
                <w:b/>
                <w:bCs/>
                <w:color w:val="000000"/>
                <w:sz w:val="26"/>
                <w:szCs w:val="26"/>
              </w:rPr>
              <w:t>[</w:t>
            </w:r>
            <w:proofErr w:type="spellStart"/>
            <w:r w:rsidRPr="00FD546B">
              <w:rPr>
                <w:b/>
                <w:bCs/>
                <w:color w:val="000000"/>
                <w:sz w:val="26"/>
                <w:szCs w:val="26"/>
              </w:rPr>
              <w:t>m</w:t>
            </w:r>
            <w:r w:rsidR="009979CF" w:rsidRPr="00FD546B">
              <w:rPr>
                <w:b/>
                <w:bCs/>
                <w:color w:val="000000"/>
                <w:sz w:val="26"/>
                <w:szCs w:val="26"/>
              </w:rPr>
              <w:t>appali;block</w:t>
            </w:r>
            <w:proofErr w:type="spellEnd"/>
            <w:r w:rsidR="009979CF" w:rsidRPr="00FD546B">
              <w:rPr>
                <w:b/>
                <w:bCs/>
                <w:color w:val="000000"/>
                <w:sz w:val="26"/>
                <w:szCs w:val="26"/>
              </w:rPr>
              <w:t>=w:tr;sub1=</w:t>
            </w:r>
            <w:r w:rsidR="00886AA9" w:rsidRPr="00FD546B">
              <w:rPr>
                <w:b/>
                <w:bCs/>
                <w:color w:val="000000"/>
                <w:sz w:val="26"/>
                <w:szCs w:val="26"/>
              </w:rPr>
              <w:t>vincoli</w:t>
            </w:r>
            <w:r w:rsidR="009979CF" w:rsidRPr="00FD546B">
              <w:rPr>
                <w:b/>
                <w:bCs/>
                <w:color w:val="000000"/>
                <w:sz w:val="26"/>
                <w:szCs w:val="26"/>
              </w:rPr>
              <w:t>] Foglio [</w:t>
            </w:r>
            <w:proofErr w:type="spellStart"/>
            <w:r w:rsidR="009979CF" w:rsidRPr="00FD546B">
              <w:rPr>
                <w:b/>
                <w:bCs/>
                <w:color w:val="000000"/>
                <w:sz w:val="26"/>
                <w:szCs w:val="26"/>
              </w:rPr>
              <w:t>mappali.foglio</w:t>
            </w:r>
            <w:proofErr w:type="spellEnd"/>
            <w:r w:rsidR="009979CF" w:rsidRPr="00FD546B">
              <w:rPr>
                <w:b/>
                <w:bCs/>
                <w:color w:val="000000"/>
                <w:sz w:val="26"/>
                <w:szCs w:val="26"/>
              </w:rPr>
              <w:t>] Mappale [</w:t>
            </w:r>
            <w:proofErr w:type="spellStart"/>
            <w:r w:rsidR="009979CF" w:rsidRPr="00FD546B">
              <w:rPr>
                <w:b/>
                <w:bCs/>
                <w:color w:val="000000"/>
                <w:sz w:val="26"/>
                <w:szCs w:val="26"/>
              </w:rPr>
              <w:t>mappali.mappale</w:t>
            </w:r>
            <w:proofErr w:type="spellEnd"/>
            <w:r w:rsidR="009979CF" w:rsidRPr="00FD546B">
              <w:rPr>
                <w:b/>
                <w:bCs/>
                <w:color w:val="000000"/>
                <w:sz w:val="26"/>
                <w:szCs w:val="26"/>
              </w:rPr>
              <w:t>]</w:t>
            </w:r>
          </w:p>
          <w:p w14:paraId="6624A880" w14:textId="492BB6C6" w:rsidR="00281333" w:rsidRPr="00706118" w:rsidRDefault="00281333" w:rsidP="007F020F">
            <w:pPr>
              <w:pStyle w:val="Paragrafoelenco"/>
              <w:widowControl w:val="0"/>
              <w:numPr>
                <w:ilvl w:val="0"/>
                <w:numId w:val="7"/>
              </w:numPr>
              <w:tabs>
                <w:tab w:val="left" w:pos="90"/>
              </w:tabs>
              <w:spacing w:before="53"/>
              <w:rPr>
                <w:bCs/>
                <w:color w:val="000000"/>
                <w:sz w:val="22"/>
                <w:szCs w:val="22"/>
              </w:rPr>
            </w:pPr>
            <w:r w:rsidRPr="00FD546B">
              <w:rPr>
                <w:bCs/>
                <w:color w:val="000000"/>
                <w:sz w:val="22"/>
                <w:szCs w:val="22"/>
              </w:rPr>
              <w:t>[mappali_sub1;</w:t>
            </w:r>
            <w:r w:rsidR="00157F84" w:rsidRPr="00FD546B">
              <w:rPr>
                <w:bCs/>
                <w:color w:val="000000"/>
                <w:sz w:val="22"/>
                <w:szCs w:val="22"/>
              </w:rPr>
              <w:t>block=</w:t>
            </w:r>
            <w:proofErr w:type="spellStart"/>
            <w:r w:rsidR="00157F84" w:rsidRPr="00FD546B">
              <w:rPr>
                <w:bCs/>
                <w:color w:val="000000"/>
                <w:sz w:val="22"/>
                <w:szCs w:val="22"/>
              </w:rPr>
              <w:t>tbs</w:t>
            </w:r>
            <w:r w:rsidRPr="00FD546B">
              <w:rPr>
                <w:bCs/>
                <w:color w:val="000000"/>
                <w:sz w:val="22"/>
                <w:szCs w:val="22"/>
              </w:rPr>
              <w:t>:listitem</w:t>
            </w:r>
            <w:proofErr w:type="spellEnd"/>
            <w:r w:rsidRPr="00FD546B">
              <w:rPr>
                <w:bCs/>
                <w:color w:val="000000"/>
                <w:sz w:val="22"/>
                <w:szCs w:val="22"/>
              </w:rPr>
              <w:t>] [mappali_sub1.testo]</w:t>
            </w:r>
          </w:p>
        </w:tc>
      </w:tr>
    </w:tbl>
    <w:p w14:paraId="144F3C88" w14:textId="77777777" w:rsidR="001B58C9" w:rsidRDefault="001B58C9">
      <w:pPr>
        <w:jc w:val="both"/>
        <w:rPr>
          <w:b/>
          <w:bCs/>
        </w:rPr>
      </w:pPr>
    </w:p>
    <w:p w14:paraId="49F893FD" w14:textId="4BDE73F3" w:rsidR="00984D51" w:rsidRPr="00EE2D78" w:rsidRDefault="00984D51" w:rsidP="00EE2D78">
      <w:pPr>
        <w:pStyle w:val="western"/>
        <w:numPr>
          <w:ilvl w:val="0"/>
          <w:numId w:val="2"/>
        </w:numPr>
        <w:tabs>
          <w:tab w:val="left" w:pos="284"/>
        </w:tabs>
        <w:suppressAutoHyphens/>
        <w:spacing w:before="0"/>
        <w:ind w:left="284" w:hanging="284"/>
        <w:rPr>
          <w:rFonts w:ascii="Times New Roman" w:eastAsia="Times New Roman" w:hAnsi="Times New Roman" w:cs="Times New Roman"/>
          <w:kern w:val="0"/>
          <w:lang w:eastAsia="it-IT"/>
        </w:rPr>
      </w:pPr>
    </w:p>
    <w:p w14:paraId="6052298C" w14:textId="77777777" w:rsidR="00106C17" w:rsidRDefault="00106C17">
      <w:pPr>
        <w:jc w:val="center"/>
      </w:pPr>
      <w:r>
        <w:t>Si rilascia a richiesta dell’interessato per gli usi di legge consentiti.</w:t>
      </w:r>
    </w:p>
    <w:p w14:paraId="4B10DB7E" w14:textId="77777777" w:rsidR="00106C17" w:rsidRDefault="00106C17">
      <w:pPr>
        <w:jc w:val="center"/>
      </w:pPr>
    </w:p>
    <w:p w14:paraId="60C13F5F" w14:textId="77777777" w:rsidR="00A53F4D" w:rsidRDefault="00A53F4D">
      <w:pPr>
        <w:jc w:val="center"/>
      </w:pPr>
    </w:p>
    <w:p w14:paraId="70A90E1A" w14:textId="77777777" w:rsidR="00106C17" w:rsidRDefault="00106C17">
      <w:r>
        <w:t xml:space="preserve">Rapallo, </w:t>
      </w:r>
      <w:r w:rsidR="00C96BA2">
        <w:t>[data]</w:t>
      </w:r>
      <w:r>
        <w:t xml:space="preserve">                                                                              </w:t>
      </w:r>
    </w:p>
    <w:p w14:paraId="7C8D7007" w14:textId="5BE945EC" w:rsidR="00BC0B66" w:rsidRPr="00BC0B66" w:rsidRDefault="00BC0B66" w:rsidP="00BC0B66">
      <w:pPr>
        <w:jc w:val="center"/>
      </w:pPr>
      <w:r w:rsidRPr="00BC0B66">
        <w:t>Il Dirigente ad INTERIM</w:t>
      </w:r>
    </w:p>
    <w:p w14:paraId="590FBA0C" w14:textId="1F2C46A1" w:rsidR="00BC0B66" w:rsidRPr="00BC0B66" w:rsidRDefault="00BC0B66" w:rsidP="00BC0B66">
      <w:pPr>
        <w:jc w:val="center"/>
        <w:rPr>
          <w:b/>
        </w:rPr>
      </w:pPr>
      <w:r w:rsidRPr="00BC0B66">
        <w:rPr>
          <w:b/>
        </w:rPr>
        <w:t>Ripartizione VII – Gestione del Territorio –</w:t>
      </w:r>
    </w:p>
    <w:p w14:paraId="4B6141CA" w14:textId="77777777" w:rsidR="00BC0B66" w:rsidRPr="00BC0B66" w:rsidRDefault="00BC0B66" w:rsidP="00BC0B66">
      <w:pPr>
        <w:jc w:val="center"/>
      </w:pPr>
      <w:r w:rsidRPr="00BC0B66">
        <w:t>Arch. Fabrizio Cantoni</w:t>
      </w:r>
      <w:bookmarkStart w:id="5" w:name="_GoBack"/>
      <w:bookmarkEnd w:id="5"/>
    </w:p>
    <w:sectPr w:rsidR="00BC0B66" w:rsidRPr="00BC0B66">
      <w:headerReference w:type="default" r:id="rId8"/>
      <w:footerReference w:type="default" r:id="rId9"/>
      <w:pgSz w:w="11906" w:h="16838"/>
      <w:pgMar w:top="764" w:right="1134" w:bottom="1843" w:left="1134" w:header="708" w:footer="215" w:gutter="0"/>
      <w:cols w:space="720"/>
      <w:docGrid w:linePitch="360" w:charSpace="-635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ADFB01" w14:textId="77777777" w:rsidR="00FE042E" w:rsidRDefault="00FE042E">
      <w:r>
        <w:separator/>
      </w:r>
    </w:p>
  </w:endnote>
  <w:endnote w:type="continuationSeparator" w:id="0">
    <w:p w14:paraId="3223BF4A" w14:textId="77777777" w:rsidR="00FE042E" w:rsidRDefault="00FE0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645491" w14:textId="77777777" w:rsidR="00772409" w:rsidRDefault="00772409">
    <w:pPr>
      <w:pStyle w:val="Pidipagina"/>
      <w:jc w:val="center"/>
      <w:rPr>
        <w:rFonts w:ascii="Verdana" w:hAnsi="Verdana" w:cs="Verdana"/>
        <w:sz w:val="18"/>
      </w:rPr>
    </w:pPr>
    <w:r>
      <w:rPr>
        <w:rStyle w:val="Numeropagina"/>
        <w:rFonts w:ascii="Verdana" w:hAnsi="Verdana" w:cs="Verdana"/>
        <w:sz w:val="18"/>
      </w:rPr>
      <w:t>Gestione del Territorio – Sportello Unico per l’Edilizia (SUE)</w:t>
    </w:r>
  </w:p>
  <w:p w14:paraId="580D1FA2" w14:textId="77777777" w:rsidR="00772409" w:rsidRDefault="00772409">
    <w:pPr>
      <w:pStyle w:val="Pidipagina"/>
      <w:jc w:val="center"/>
      <w:rPr>
        <w:rFonts w:ascii="Verdana" w:hAnsi="Verdana" w:cs="Verdana"/>
        <w:sz w:val="18"/>
      </w:rPr>
    </w:pPr>
    <w:r>
      <w:rPr>
        <w:rFonts w:ascii="Verdana" w:hAnsi="Verdana" w:cs="Verdana"/>
        <w:sz w:val="18"/>
      </w:rPr>
      <w:t xml:space="preserve">email: </w:t>
    </w:r>
    <w:hyperlink r:id="rId1" w:history="1">
      <w:r>
        <w:rPr>
          <w:rStyle w:val="Collegamentoipertestuale"/>
          <w:rFonts w:ascii="Verdana" w:hAnsi="Verdana" w:cs="Verdana"/>
          <w:sz w:val="18"/>
        </w:rPr>
        <w:t>edilizia_privata@comune.rapallo.ge.it</w:t>
      </w:r>
    </w:hyperlink>
  </w:p>
  <w:p w14:paraId="0A836558" w14:textId="77777777" w:rsidR="00772409" w:rsidRDefault="00772409">
    <w:pPr>
      <w:pStyle w:val="Pidipagina"/>
      <w:jc w:val="center"/>
    </w:pPr>
    <w:proofErr w:type="spellStart"/>
    <w:r>
      <w:rPr>
        <w:rFonts w:ascii="Verdana" w:hAnsi="Verdana" w:cs="Verdana"/>
        <w:sz w:val="18"/>
      </w:rPr>
      <w:t>pec</w:t>
    </w:r>
    <w:proofErr w:type="spellEnd"/>
    <w:r>
      <w:rPr>
        <w:rFonts w:ascii="Verdana" w:hAnsi="Verdana" w:cs="Verdana"/>
        <w:sz w:val="18"/>
      </w:rPr>
      <w:t xml:space="preserve">: </w:t>
    </w:r>
    <w:hyperlink r:id="rId2" w:history="1">
      <w:r>
        <w:rPr>
          <w:rStyle w:val="Collegamentoipertestuale"/>
          <w:rFonts w:ascii="Verdana" w:hAnsi="Verdana" w:cs="Verdana"/>
          <w:sz w:val="18"/>
        </w:rPr>
        <w:t>protocollo@pec.comune.rapallo.ge.it</w:t>
      </w:r>
    </w:hyperlink>
  </w:p>
  <w:p w14:paraId="6DD38C20" w14:textId="77777777" w:rsidR="00772409" w:rsidRDefault="00772409">
    <w:pPr>
      <w:pStyle w:val="Pidipagina"/>
      <w:jc w:val="center"/>
    </w:pPr>
  </w:p>
  <w:p w14:paraId="67B39970" w14:textId="77777777" w:rsidR="00772409" w:rsidRDefault="00772409">
    <w:pPr>
      <w:pStyle w:val="Pidipagina"/>
      <w:jc w:val="center"/>
    </w:pPr>
    <w:r>
      <w:rPr>
        <w:rStyle w:val="Numeropagina"/>
        <w:rFonts w:ascii="Verdana" w:hAnsi="Verdana" w:cs="Verdana"/>
        <w:sz w:val="18"/>
      </w:rPr>
      <w:t xml:space="preserve">pagina </w:t>
    </w:r>
    <w:r>
      <w:rPr>
        <w:rStyle w:val="Numeropagina"/>
        <w:rFonts w:cs="Verdana"/>
        <w:sz w:val="18"/>
      </w:rPr>
      <w:fldChar w:fldCharType="begin"/>
    </w:r>
    <w:r>
      <w:rPr>
        <w:rStyle w:val="Numeropagina"/>
        <w:rFonts w:cs="Verdana"/>
        <w:sz w:val="18"/>
      </w:rPr>
      <w:instrText xml:space="preserve"> PAGE </w:instrText>
    </w:r>
    <w:r>
      <w:rPr>
        <w:rStyle w:val="Numeropagina"/>
        <w:rFonts w:cs="Verdana"/>
        <w:sz w:val="18"/>
      </w:rPr>
      <w:fldChar w:fldCharType="separate"/>
    </w:r>
    <w:r w:rsidR="00BC0B66">
      <w:rPr>
        <w:rStyle w:val="Numeropagina"/>
        <w:rFonts w:cs="Verdana"/>
        <w:noProof/>
        <w:sz w:val="18"/>
      </w:rPr>
      <w:t>1</w:t>
    </w:r>
    <w:r>
      <w:rPr>
        <w:rStyle w:val="Numeropagina"/>
        <w:rFonts w:cs="Verdana"/>
        <w:sz w:val="18"/>
      </w:rPr>
      <w:fldChar w:fldCharType="end"/>
    </w:r>
    <w:r>
      <w:rPr>
        <w:rStyle w:val="Numeropagina"/>
        <w:rFonts w:ascii="Verdana" w:hAnsi="Verdana" w:cs="Verdana"/>
        <w:sz w:val="18"/>
      </w:rPr>
      <w:t xml:space="preserve"> di </w:t>
    </w:r>
    <w:r>
      <w:rPr>
        <w:rStyle w:val="Numeropagina"/>
        <w:rFonts w:cs="Verdana"/>
        <w:sz w:val="18"/>
      </w:rPr>
      <w:fldChar w:fldCharType="begin"/>
    </w:r>
    <w:r>
      <w:rPr>
        <w:rStyle w:val="Numeropagina"/>
        <w:rFonts w:cs="Verdana"/>
        <w:sz w:val="18"/>
      </w:rPr>
      <w:instrText xml:space="preserve"> NUMPAGES \*Arabic </w:instrText>
    </w:r>
    <w:r>
      <w:rPr>
        <w:rStyle w:val="Numeropagina"/>
        <w:rFonts w:cs="Verdana"/>
        <w:sz w:val="18"/>
      </w:rPr>
      <w:fldChar w:fldCharType="separate"/>
    </w:r>
    <w:r w:rsidR="00BC0B66">
      <w:rPr>
        <w:rStyle w:val="Numeropagina"/>
        <w:rFonts w:cs="Verdana"/>
        <w:noProof/>
        <w:sz w:val="18"/>
      </w:rPr>
      <w:t>1</w:t>
    </w:r>
    <w:r>
      <w:rPr>
        <w:rStyle w:val="Numeropagina"/>
        <w:rFonts w:cs="Verdana"/>
        <w:sz w:val="18"/>
      </w:rPr>
      <w:fldChar w:fldCharType="end"/>
    </w:r>
  </w:p>
  <w:p w14:paraId="70125A97" w14:textId="77777777" w:rsidR="00772409" w:rsidRDefault="00772409">
    <w:pPr>
      <w:pStyle w:val="Pidipagina"/>
    </w:pPr>
  </w:p>
  <w:p w14:paraId="0B2A4B32" w14:textId="77777777" w:rsidR="00772409" w:rsidRDefault="00772409">
    <w:pPr>
      <w:pStyle w:val="Pidipagina"/>
    </w:pPr>
    <w:r>
      <w:rPr>
        <w:rStyle w:val="Numeropagina"/>
        <w:rFonts w:ascii="Verdana" w:hAnsi="Verdana" w:cs="Verdana"/>
        <w:sz w:val="18"/>
      </w:rPr>
      <w:t xml:space="preserve">(LM) </w:t>
    </w:r>
    <w:r>
      <w:rPr>
        <w:rStyle w:val="Numeropagina"/>
        <w:rFonts w:ascii="Verdana" w:hAnsi="Verdana" w:cs="Verdana"/>
        <w:sz w:val="16"/>
      </w:rPr>
      <w:t xml:space="preserve"> </w:t>
    </w:r>
    <w:r>
      <w:rPr>
        <w:rStyle w:val="Numeropagina"/>
        <w:rFonts w:cs="Verdana"/>
        <w:sz w:val="16"/>
      </w:rPr>
      <w:fldChar w:fldCharType="begin"/>
    </w:r>
    <w:r>
      <w:rPr>
        <w:rStyle w:val="Numeropagina"/>
        <w:rFonts w:cs="Verdana"/>
        <w:sz w:val="16"/>
      </w:rPr>
      <w:instrText xml:space="preserve"> FILENAME \p </w:instrText>
    </w:r>
    <w:r>
      <w:rPr>
        <w:rStyle w:val="Numeropagina"/>
        <w:rFonts w:cs="Verdana"/>
        <w:sz w:val="16"/>
      </w:rPr>
      <w:fldChar w:fldCharType="separate"/>
    </w:r>
    <w:r>
      <w:rPr>
        <w:rStyle w:val="Numeropagina"/>
        <w:rFonts w:cs="Verdana"/>
        <w:noProof/>
        <w:sz w:val="16"/>
      </w:rPr>
      <w:t>R:\Gestione del Territorio\75-3 C.D.U\2019\20-19 VITALE f32 m1822-254-714-7.doc</w:t>
    </w:r>
    <w:r>
      <w:rPr>
        <w:rStyle w:val="Numeropagina"/>
        <w:rFonts w:cs="Verda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36AE68" w14:textId="77777777" w:rsidR="00FE042E" w:rsidRDefault="00FE042E">
      <w:r>
        <w:separator/>
      </w:r>
    </w:p>
  </w:footnote>
  <w:footnote w:type="continuationSeparator" w:id="0">
    <w:p w14:paraId="3A4F4DD8" w14:textId="77777777" w:rsidR="00FE042E" w:rsidRDefault="00FE04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8221"/>
      <w:gridCol w:w="8221"/>
      <w:gridCol w:w="8221"/>
    </w:tblGrid>
    <w:tr w:rsidR="00772409" w14:paraId="02CECF49" w14:textId="77777777">
      <w:trPr>
        <w:trHeight w:val="1412"/>
      </w:trPr>
      <w:tc>
        <w:tcPr>
          <w:tcW w:w="1488" w:type="dxa"/>
          <w:shd w:val="clear" w:color="auto" w:fill="auto"/>
          <w:vAlign w:val="center"/>
        </w:tcPr>
        <w:p w14:paraId="51C01C1F" w14:textId="77777777" w:rsidR="00772409" w:rsidRDefault="00772409">
          <w:pPr>
            <w:pStyle w:val="Didascalia"/>
            <w:ind w:left="426" w:hanging="426"/>
            <w:rPr>
              <w:rFonts w:ascii="Verdana" w:hAnsi="Verdana" w:cs="Verdana"/>
              <w:b/>
              <w:bCs/>
              <w:i w:val="0"/>
              <w:iCs w:val="0"/>
              <w:sz w:val="28"/>
            </w:rPr>
          </w:pPr>
          <w:r>
            <w:rPr>
              <w:rFonts w:ascii="Verdana" w:hAnsi="Verdana" w:cs="Verdana"/>
              <w:noProof/>
              <w:color w:val="000000"/>
              <w:sz w:val="8"/>
              <w:szCs w:val="8"/>
              <w:lang w:eastAsia="it-IT"/>
            </w:rPr>
            <w:drawing>
              <wp:inline distT="0" distB="0" distL="0" distR="0" wp14:anchorId="4A818189" wp14:editId="65533158">
                <wp:extent cx="812800" cy="812800"/>
                <wp:effectExtent l="0" t="0" r="0" b="0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alphaModFix amt="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2800" cy="8128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shd w:val="clear" w:color="auto" w:fill="auto"/>
          <w:vAlign w:val="center"/>
        </w:tcPr>
        <w:p w14:paraId="5203B7EA" w14:textId="77777777" w:rsidR="00772409" w:rsidRDefault="00772409">
          <w:pPr>
            <w:pStyle w:val="Didascalia"/>
            <w:ind w:right="-70"/>
            <w:jc w:val="center"/>
            <w:rPr>
              <w:rFonts w:ascii="Verdana" w:hAnsi="Verdana" w:cs="Verdana"/>
              <w:b/>
              <w:bCs/>
              <w:i w:val="0"/>
              <w:iCs w:val="0"/>
              <w:sz w:val="22"/>
            </w:rPr>
          </w:pPr>
          <w:r>
            <w:rPr>
              <w:rFonts w:ascii="Verdana" w:hAnsi="Verdana" w:cs="Verdana"/>
              <w:b/>
              <w:bCs/>
              <w:i w:val="0"/>
              <w:iCs w:val="0"/>
              <w:sz w:val="28"/>
            </w:rPr>
            <w:t>CITTA’  DI  RAPALLO</w:t>
          </w:r>
        </w:p>
        <w:p w14:paraId="73B36000" w14:textId="77777777" w:rsidR="00772409" w:rsidRDefault="00772409">
          <w:pPr>
            <w:pStyle w:val="Didascalia"/>
            <w:ind w:right="-70"/>
            <w:jc w:val="center"/>
            <w:rPr>
              <w:rFonts w:ascii="Verdana" w:hAnsi="Verdana" w:cs="Verdana"/>
              <w:bCs/>
              <w:sz w:val="18"/>
            </w:rPr>
          </w:pPr>
          <w:r>
            <w:rPr>
              <w:rFonts w:ascii="Verdana" w:hAnsi="Verdana" w:cs="Verdana"/>
              <w:b/>
              <w:bCs/>
              <w:i w:val="0"/>
              <w:iCs w:val="0"/>
              <w:sz w:val="22"/>
            </w:rPr>
            <w:t>Città Metropolitana di Genova</w:t>
          </w:r>
        </w:p>
        <w:p w14:paraId="4376D197" w14:textId="77777777" w:rsidR="00772409" w:rsidRDefault="00772409">
          <w:pPr>
            <w:jc w:val="center"/>
            <w:rPr>
              <w:rFonts w:ascii="Verdana" w:hAnsi="Verdana" w:cs="Verdana"/>
              <w:bCs/>
              <w:sz w:val="18"/>
            </w:rPr>
          </w:pPr>
          <w:r>
            <w:rPr>
              <w:rFonts w:ascii="Verdana" w:hAnsi="Verdana" w:cs="Verdana"/>
              <w:bCs/>
              <w:sz w:val="18"/>
            </w:rPr>
            <w:t>Piazza delle Nazioni 4 – C.A.P. 16035 – Tel. 0185-6801  -  Fax 0185-680238</w:t>
          </w:r>
        </w:p>
        <w:p w14:paraId="405375C8" w14:textId="77777777" w:rsidR="00772409" w:rsidRDefault="00772409">
          <w:pPr>
            <w:jc w:val="center"/>
            <w:rPr>
              <w:rFonts w:ascii="Verdana" w:hAnsi="Verdana" w:cs="Verdana"/>
              <w:bCs/>
              <w:sz w:val="18"/>
            </w:rPr>
          </w:pPr>
        </w:p>
        <w:p w14:paraId="5CDA5105" w14:textId="77777777" w:rsidR="00772409" w:rsidRDefault="00772409">
          <w:pPr>
            <w:pStyle w:val="Titolo1"/>
            <w:jc w:val="center"/>
          </w:pPr>
          <w:r>
            <w:rPr>
              <w:rFonts w:ascii="Verdana" w:hAnsi="Verdana" w:cs="Verdana"/>
              <w:b/>
              <w:sz w:val="18"/>
            </w:rPr>
            <w:t>RIPARTIZIONE VII – GESTIONE DEL TERRITORIO</w:t>
          </w:r>
        </w:p>
        <w:p w14:paraId="3E632514" w14:textId="77777777" w:rsidR="00772409" w:rsidRDefault="00772409">
          <w:pPr>
            <w:pStyle w:val="Titolo9"/>
            <w:rPr>
              <w:sz w:val="16"/>
            </w:rPr>
          </w:pPr>
          <w:r>
            <w:rPr>
              <w:b w:val="0"/>
            </w:rPr>
            <w:t xml:space="preserve">P.zza </w:t>
          </w:r>
          <w:proofErr w:type="spellStart"/>
          <w:r>
            <w:rPr>
              <w:b w:val="0"/>
            </w:rPr>
            <w:t>Molfino</w:t>
          </w:r>
          <w:proofErr w:type="spellEnd"/>
          <w:r>
            <w:rPr>
              <w:b w:val="0"/>
            </w:rPr>
            <w:t xml:space="preserve"> 10 – III Piano - Tel. 0185-6801  -  fax 0185-680385</w:t>
          </w:r>
        </w:p>
      </w:tc>
      <w:tc>
        <w:tcPr>
          <w:tcW w:w="8221" w:type="dxa"/>
          <w:shd w:val="clear" w:color="auto" w:fill="auto"/>
          <w:vAlign w:val="center"/>
        </w:tcPr>
        <w:p w14:paraId="7C923832" w14:textId="77777777" w:rsidR="00772409" w:rsidRDefault="00772409">
          <w:pPr>
            <w:snapToGrid w:val="0"/>
            <w:rPr>
              <w:b/>
              <w:sz w:val="16"/>
            </w:rPr>
          </w:pPr>
        </w:p>
      </w:tc>
      <w:tc>
        <w:tcPr>
          <w:tcW w:w="8221" w:type="dxa"/>
          <w:shd w:val="clear" w:color="auto" w:fill="auto"/>
          <w:vAlign w:val="center"/>
        </w:tcPr>
        <w:p w14:paraId="1082BE64" w14:textId="77777777" w:rsidR="00772409" w:rsidRDefault="00772409">
          <w:pPr>
            <w:snapToGrid w:val="0"/>
            <w:rPr>
              <w:b/>
              <w:sz w:val="16"/>
            </w:rPr>
          </w:pPr>
        </w:p>
      </w:tc>
    </w:tr>
  </w:tbl>
  <w:p w14:paraId="52F2C589" w14:textId="77777777" w:rsidR="00772409" w:rsidRDefault="00772409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A1E9B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8Num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3">
    <w:nsid w:val="00000003"/>
    <w:multiLevelType w:val="singleLevel"/>
    <w:tmpl w:val="00000003"/>
    <w:name w:val="WW8Num3"/>
    <w:lvl w:ilvl="0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4">
    <w:nsid w:val="03870501"/>
    <w:multiLevelType w:val="hybridMultilevel"/>
    <w:tmpl w:val="4C5847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643D1"/>
    <w:multiLevelType w:val="hybridMultilevel"/>
    <w:tmpl w:val="ED8A5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617E2D"/>
    <w:multiLevelType w:val="hybridMultilevel"/>
    <w:tmpl w:val="CCF455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C17"/>
    <w:rsid w:val="00042735"/>
    <w:rsid w:val="000548F0"/>
    <w:rsid w:val="00106C17"/>
    <w:rsid w:val="00157F84"/>
    <w:rsid w:val="001B58C9"/>
    <w:rsid w:val="0024422B"/>
    <w:rsid w:val="00281333"/>
    <w:rsid w:val="0032741E"/>
    <w:rsid w:val="005226D2"/>
    <w:rsid w:val="0054048E"/>
    <w:rsid w:val="00581B4B"/>
    <w:rsid w:val="005C277F"/>
    <w:rsid w:val="005F1277"/>
    <w:rsid w:val="00681512"/>
    <w:rsid w:val="006D4E7D"/>
    <w:rsid w:val="006E3E49"/>
    <w:rsid w:val="00706118"/>
    <w:rsid w:val="00772409"/>
    <w:rsid w:val="007F020F"/>
    <w:rsid w:val="008767CF"/>
    <w:rsid w:val="00876C17"/>
    <w:rsid w:val="00886AA9"/>
    <w:rsid w:val="009151B9"/>
    <w:rsid w:val="00933C6A"/>
    <w:rsid w:val="00961132"/>
    <w:rsid w:val="00984D51"/>
    <w:rsid w:val="009979CF"/>
    <w:rsid w:val="009C10D0"/>
    <w:rsid w:val="00A0185D"/>
    <w:rsid w:val="00A14429"/>
    <w:rsid w:val="00A22481"/>
    <w:rsid w:val="00A53F4D"/>
    <w:rsid w:val="00AE4A1C"/>
    <w:rsid w:val="00B07BEF"/>
    <w:rsid w:val="00B11D35"/>
    <w:rsid w:val="00B124ED"/>
    <w:rsid w:val="00BC0B66"/>
    <w:rsid w:val="00C96BA2"/>
    <w:rsid w:val="00DA24E6"/>
    <w:rsid w:val="00DC10F1"/>
    <w:rsid w:val="00DE4DBC"/>
    <w:rsid w:val="00E334D8"/>
    <w:rsid w:val="00E83796"/>
    <w:rsid w:val="00EC2FDF"/>
    <w:rsid w:val="00EC3559"/>
    <w:rsid w:val="00EE2D78"/>
    <w:rsid w:val="00FD546B"/>
    <w:rsid w:val="00FD6AF2"/>
    <w:rsid w:val="00FE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D1EAA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uppressAutoHyphens/>
    </w:pPr>
    <w:rPr>
      <w:kern w:val="1"/>
      <w:sz w:val="24"/>
      <w:szCs w:val="24"/>
      <w:lang w:eastAsia="zh-CN"/>
    </w:rPr>
  </w:style>
  <w:style w:type="paragraph" w:styleId="Titolo1">
    <w:name w:val="heading 1"/>
    <w:basedOn w:val="Normale"/>
    <w:next w:val="Normale"/>
    <w:qFormat/>
    <w:pPr>
      <w:keepNext/>
      <w:tabs>
        <w:tab w:val="num" w:pos="432"/>
      </w:tabs>
      <w:suppressAutoHyphens w:val="0"/>
      <w:ind w:left="432" w:hanging="432"/>
      <w:jc w:val="both"/>
      <w:outlineLvl w:val="0"/>
    </w:pPr>
    <w:rPr>
      <w:sz w:val="28"/>
      <w:szCs w:val="20"/>
    </w:rPr>
  </w:style>
  <w:style w:type="paragraph" w:styleId="Titolo2">
    <w:name w:val="heading 2"/>
    <w:basedOn w:val="Normale"/>
    <w:next w:val="Normale"/>
    <w:qFormat/>
    <w:pPr>
      <w:keepNext/>
      <w:tabs>
        <w:tab w:val="num" w:pos="576"/>
      </w:tabs>
      <w:ind w:left="576" w:hanging="576"/>
      <w:jc w:val="center"/>
      <w:outlineLvl w:val="1"/>
    </w:pPr>
    <w:rPr>
      <w:sz w:val="28"/>
    </w:rPr>
  </w:style>
  <w:style w:type="paragraph" w:styleId="Titolo3">
    <w:name w:val="heading 3"/>
    <w:basedOn w:val="Normale"/>
    <w:next w:val="Normale"/>
    <w:qFormat/>
    <w:pPr>
      <w:keepNext/>
      <w:tabs>
        <w:tab w:val="num" w:pos="720"/>
      </w:tabs>
      <w:ind w:left="720" w:hanging="720"/>
      <w:outlineLvl w:val="2"/>
    </w:pPr>
    <w:rPr>
      <w:b/>
      <w:bCs/>
    </w:rPr>
  </w:style>
  <w:style w:type="paragraph" w:styleId="Titolo9">
    <w:name w:val="heading 9"/>
    <w:basedOn w:val="Normale"/>
    <w:next w:val="Normale"/>
    <w:qFormat/>
    <w:pPr>
      <w:keepNext/>
      <w:tabs>
        <w:tab w:val="num" w:pos="1584"/>
      </w:tabs>
      <w:suppressAutoHyphens w:val="0"/>
      <w:ind w:left="1584" w:hanging="1584"/>
      <w:jc w:val="center"/>
      <w:outlineLvl w:val="8"/>
    </w:pPr>
    <w:rPr>
      <w:rFonts w:ascii="Verdana" w:hAnsi="Verdana" w:cs="Verdana"/>
      <w:b/>
      <w:bCs/>
      <w:sz w:val="18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Times New Roman" w:eastAsia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Carpredefinitoparagrafo1">
    <w:name w:val="Car. predefinito paragrafo1"/>
  </w:style>
  <w:style w:type="character" w:customStyle="1" w:styleId="Caratterepredefinitoparagrafo1">
    <w:name w:val="Carattere predefinito paragrafo1"/>
  </w:style>
  <w:style w:type="character" w:customStyle="1" w:styleId="IntestazioneCarattere">
    <w:name w:val="Intestazione Carattere"/>
    <w:rPr>
      <w:rFonts w:ascii="Times New Roman" w:hAnsi="Times New Roman" w:cs="Times New Roman"/>
      <w:sz w:val="24"/>
      <w:szCs w:val="24"/>
    </w:rPr>
  </w:style>
  <w:style w:type="character" w:customStyle="1" w:styleId="PidipaginaCarattere">
    <w:name w:val="Piè di pagina Carattere"/>
    <w:rPr>
      <w:rFonts w:ascii="Times New Roman" w:hAnsi="Times New Roman" w:cs="Times New Roman"/>
      <w:sz w:val="24"/>
      <w:szCs w:val="24"/>
    </w:rPr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Times New Roman"/>
    </w:rPr>
  </w:style>
  <w:style w:type="character" w:customStyle="1" w:styleId="ListLabel2">
    <w:name w:val="ListLabel 2"/>
    <w:rPr>
      <w:rFonts w:cs="Wingdings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styleId="Numeropagina">
    <w:name w:val="page number"/>
    <w:basedOn w:val="Carpredefinitoparagrafo1"/>
  </w:style>
  <w:style w:type="character" w:styleId="Collegamentoipertestuale">
    <w:name w:val="Hyperlink"/>
    <w:rPr>
      <w:color w:val="0000FF"/>
      <w:u w:val="single"/>
    </w:rPr>
  </w:style>
  <w:style w:type="character" w:customStyle="1" w:styleId="TestofumettoCarattere1">
    <w:name w:val="Testo fumetto Carattere1"/>
    <w:rPr>
      <w:rFonts w:ascii="Tahoma" w:hAnsi="Tahoma" w:cs="Tahoma"/>
      <w:kern w:val="1"/>
      <w:sz w:val="16"/>
      <w:szCs w:val="16"/>
    </w:rPr>
  </w:style>
  <w:style w:type="character" w:customStyle="1" w:styleId="Titolo3Carattere">
    <w:name w:val="Titolo 3 Carattere"/>
    <w:rPr>
      <w:b/>
      <w:bCs/>
      <w:kern w:val="1"/>
      <w:sz w:val="24"/>
      <w:szCs w:val="24"/>
    </w:rPr>
  </w:style>
  <w:style w:type="paragraph" w:customStyle="1" w:styleId="Titolo10">
    <w:name w:val="Titolo1"/>
    <w:basedOn w:val="Normale"/>
    <w:next w:val="Corpotes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Mang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Testofumetto1">
    <w:name w:val="Testo fumetto1"/>
    <w:basedOn w:val="Normale"/>
    <w:rPr>
      <w:rFonts w:ascii="Tahoma" w:hAnsi="Tahoma" w:cs="Tahoma"/>
      <w:sz w:val="16"/>
      <w:szCs w:val="16"/>
    </w:rPr>
  </w:style>
  <w:style w:type="paragraph" w:customStyle="1" w:styleId="Contenutotabella">
    <w:name w:val="Contenuto tabella"/>
    <w:basedOn w:val="Normale"/>
  </w:style>
  <w:style w:type="paragraph" w:styleId="NormaleWeb">
    <w:name w:val="Normal (Web)"/>
    <w:basedOn w:val="Normale"/>
    <w:pPr>
      <w:suppressAutoHyphens w:val="0"/>
      <w:spacing w:before="100" w:after="119"/>
    </w:pPr>
    <w:rPr>
      <w:rFonts w:ascii="Arial Unicode MS" w:eastAsia="Arial Unicode MS" w:hAnsi="Arial Unicode MS" w:cs="Arial Unicode MS"/>
    </w:rPr>
  </w:style>
  <w:style w:type="paragraph" w:customStyle="1" w:styleId="western">
    <w:name w:val="western"/>
    <w:basedOn w:val="Normale"/>
    <w:pPr>
      <w:suppressAutoHyphens w:val="0"/>
      <w:spacing w:before="280"/>
      <w:jc w:val="both"/>
    </w:pPr>
    <w:rPr>
      <w:rFonts w:ascii="Arial Unicode MS" w:eastAsia="Arial Unicode MS" w:hAnsi="Arial Unicode MS" w:cs="Arial Unicode MS"/>
    </w:rPr>
  </w:style>
  <w:style w:type="paragraph" w:customStyle="1" w:styleId="Standard">
    <w:name w:val="Standard"/>
    <w:pPr>
      <w:suppressAutoHyphens/>
      <w:textAlignment w:val="baseline"/>
    </w:pPr>
    <w:rPr>
      <w:kern w:val="1"/>
      <w:sz w:val="24"/>
      <w:szCs w:val="24"/>
      <w:lang w:eastAsia="zh-CN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customStyle="1" w:styleId="Titolotabella">
    <w:name w:val="Titolo tabella"/>
    <w:basedOn w:val="Contenutotabella"/>
    <w:pPr>
      <w:suppressLineNumbers/>
      <w:jc w:val="center"/>
    </w:pPr>
    <w:rPr>
      <w:b/>
      <w:bCs/>
    </w:rPr>
  </w:style>
  <w:style w:type="table" w:styleId="Grigliatabella">
    <w:name w:val="Table Grid"/>
    <w:basedOn w:val="Tabellanormale"/>
    <w:uiPriority w:val="59"/>
    <w:rsid w:val="009979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72"/>
    <w:rsid w:val="00886A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uppressAutoHyphens/>
    </w:pPr>
    <w:rPr>
      <w:kern w:val="1"/>
      <w:sz w:val="24"/>
      <w:szCs w:val="24"/>
      <w:lang w:eastAsia="zh-CN"/>
    </w:rPr>
  </w:style>
  <w:style w:type="paragraph" w:styleId="Titolo1">
    <w:name w:val="heading 1"/>
    <w:basedOn w:val="Normale"/>
    <w:next w:val="Normale"/>
    <w:qFormat/>
    <w:pPr>
      <w:keepNext/>
      <w:tabs>
        <w:tab w:val="num" w:pos="432"/>
      </w:tabs>
      <w:suppressAutoHyphens w:val="0"/>
      <w:ind w:left="432" w:hanging="432"/>
      <w:jc w:val="both"/>
      <w:outlineLvl w:val="0"/>
    </w:pPr>
    <w:rPr>
      <w:sz w:val="28"/>
      <w:szCs w:val="20"/>
    </w:rPr>
  </w:style>
  <w:style w:type="paragraph" w:styleId="Titolo2">
    <w:name w:val="heading 2"/>
    <w:basedOn w:val="Normale"/>
    <w:next w:val="Normale"/>
    <w:qFormat/>
    <w:pPr>
      <w:keepNext/>
      <w:tabs>
        <w:tab w:val="num" w:pos="576"/>
      </w:tabs>
      <w:ind w:left="576" w:hanging="576"/>
      <w:jc w:val="center"/>
      <w:outlineLvl w:val="1"/>
    </w:pPr>
    <w:rPr>
      <w:sz w:val="28"/>
    </w:rPr>
  </w:style>
  <w:style w:type="paragraph" w:styleId="Titolo3">
    <w:name w:val="heading 3"/>
    <w:basedOn w:val="Normale"/>
    <w:next w:val="Normale"/>
    <w:qFormat/>
    <w:pPr>
      <w:keepNext/>
      <w:tabs>
        <w:tab w:val="num" w:pos="720"/>
      </w:tabs>
      <w:ind w:left="720" w:hanging="720"/>
      <w:outlineLvl w:val="2"/>
    </w:pPr>
    <w:rPr>
      <w:b/>
      <w:bCs/>
    </w:rPr>
  </w:style>
  <w:style w:type="paragraph" w:styleId="Titolo9">
    <w:name w:val="heading 9"/>
    <w:basedOn w:val="Normale"/>
    <w:next w:val="Normale"/>
    <w:qFormat/>
    <w:pPr>
      <w:keepNext/>
      <w:tabs>
        <w:tab w:val="num" w:pos="1584"/>
      </w:tabs>
      <w:suppressAutoHyphens w:val="0"/>
      <w:ind w:left="1584" w:hanging="1584"/>
      <w:jc w:val="center"/>
      <w:outlineLvl w:val="8"/>
    </w:pPr>
    <w:rPr>
      <w:rFonts w:ascii="Verdana" w:hAnsi="Verdana" w:cs="Verdana"/>
      <w:b/>
      <w:bCs/>
      <w:sz w:val="18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Times New Roman" w:eastAsia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Carpredefinitoparagrafo1">
    <w:name w:val="Car. predefinito paragrafo1"/>
  </w:style>
  <w:style w:type="character" w:customStyle="1" w:styleId="Caratterepredefinitoparagrafo1">
    <w:name w:val="Carattere predefinito paragrafo1"/>
  </w:style>
  <w:style w:type="character" w:customStyle="1" w:styleId="IntestazioneCarattere">
    <w:name w:val="Intestazione Carattere"/>
    <w:rPr>
      <w:rFonts w:ascii="Times New Roman" w:hAnsi="Times New Roman" w:cs="Times New Roman"/>
      <w:sz w:val="24"/>
      <w:szCs w:val="24"/>
    </w:rPr>
  </w:style>
  <w:style w:type="character" w:customStyle="1" w:styleId="PidipaginaCarattere">
    <w:name w:val="Piè di pagina Carattere"/>
    <w:rPr>
      <w:rFonts w:ascii="Times New Roman" w:hAnsi="Times New Roman" w:cs="Times New Roman"/>
      <w:sz w:val="24"/>
      <w:szCs w:val="24"/>
    </w:rPr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Times New Roman"/>
    </w:rPr>
  </w:style>
  <w:style w:type="character" w:customStyle="1" w:styleId="ListLabel2">
    <w:name w:val="ListLabel 2"/>
    <w:rPr>
      <w:rFonts w:cs="Wingdings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styleId="Numeropagina">
    <w:name w:val="page number"/>
    <w:basedOn w:val="Carpredefinitoparagrafo1"/>
  </w:style>
  <w:style w:type="character" w:styleId="Collegamentoipertestuale">
    <w:name w:val="Hyperlink"/>
    <w:rPr>
      <w:color w:val="0000FF"/>
      <w:u w:val="single"/>
    </w:rPr>
  </w:style>
  <w:style w:type="character" w:customStyle="1" w:styleId="TestofumettoCarattere1">
    <w:name w:val="Testo fumetto Carattere1"/>
    <w:rPr>
      <w:rFonts w:ascii="Tahoma" w:hAnsi="Tahoma" w:cs="Tahoma"/>
      <w:kern w:val="1"/>
      <w:sz w:val="16"/>
      <w:szCs w:val="16"/>
    </w:rPr>
  </w:style>
  <w:style w:type="character" w:customStyle="1" w:styleId="Titolo3Carattere">
    <w:name w:val="Titolo 3 Carattere"/>
    <w:rPr>
      <w:b/>
      <w:bCs/>
      <w:kern w:val="1"/>
      <w:sz w:val="24"/>
      <w:szCs w:val="24"/>
    </w:rPr>
  </w:style>
  <w:style w:type="paragraph" w:customStyle="1" w:styleId="Titolo10">
    <w:name w:val="Titolo1"/>
    <w:basedOn w:val="Normale"/>
    <w:next w:val="Corpotes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Mang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Testofumetto1">
    <w:name w:val="Testo fumetto1"/>
    <w:basedOn w:val="Normale"/>
    <w:rPr>
      <w:rFonts w:ascii="Tahoma" w:hAnsi="Tahoma" w:cs="Tahoma"/>
      <w:sz w:val="16"/>
      <w:szCs w:val="16"/>
    </w:rPr>
  </w:style>
  <w:style w:type="paragraph" w:customStyle="1" w:styleId="Contenutotabella">
    <w:name w:val="Contenuto tabella"/>
    <w:basedOn w:val="Normale"/>
  </w:style>
  <w:style w:type="paragraph" w:styleId="NormaleWeb">
    <w:name w:val="Normal (Web)"/>
    <w:basedOn w:val="Normale"/>
    <w:pPr>
      <w:suppressAutoHyphens w:val="0"/>
      <w:spacing w:before="100" w:after="119"/>
    </w:pPr>
    <w:rPr>
      <w:rFonts w:ascii="Arial Unicode MS" w:eastAsia="Arial Unicode MS" w:hAnsi="Arial Unicode MS" w:cs="Arial Unicode MS"/>
    </w:rPr>
  </w:style>
  <w:style w:type="paragraph" w:customStyle="1" w:styleId="western">
    <w:name w:val="western"/>
    <w:basedOn w:val="Normale"/>
    <w:pPr>
      <w:suppressAutoHyphens w:val="0"/>
      <w:spacing w:before="280"/>
      <w:jc w:val="both"/>
    </w:pPr>
    <w:rPr>
      <w:rFonts w:ascii="Arial Unicode MS" w:eastAsia="Arial Unicode MS" w:hAnsi="Arial Unicode MS" w:cs="Arial Unicode MS"/>
    </w:rPr>
  </w:style>
  <w:style w:type="paragraph" w:customStyle="1" w:styleId="Standard">
    <w:name w:val="Standard"/>
    <w:pPr>
      <w:suppressAutoHyphens/>
      <w:textAlignment w:val="baseline"/>
    </w:pPr>
    <w:rPr>
      <w:kern w:val="1"/>
      <w:sz w:val="24"/>
      <w:szCs w:val="24"/>
      <w:lang w:eastAsia="zh-CN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customStyle="1" w:styleId="Titolotabella">
    <w:name w:val="Titolo tabella"/>
    <w:basedOn w:val="Contenutotabella"/>
    <w:pPr>
      <w:suppressLineNumbers/>
      <w:jc w:val="center"/>
    </w:pPr>
    <w:rPr>
      <w:b/>
      <w:bCs/>
    </w:rPr>
  </w:style>
  <w:style w:type="table" w:styleId="Grigliatabella">
    <w:name w:val="Table Grid"/>
    <w:basedOn w:val="Tabellanormale"/>
    <w:uiPriority w:val="59"/>
    <w:rsid w:val="009979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72"/>
    <w:rsid w:val="00886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4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protocollo@pec.comune.rapallo.ge.it" TargetMode="External"/><Relationship Id="rId1" Type="http://schemas.openxmlformats.org/officeDocument/2006/relationships/hyperlink" Target="mailto:edilizia_privata@comune.rapallo.ge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N</vt:lpstr>
    </vt:vector>
  </TitlesOfParts>
  <Company/>
  <LinksUpToDate>false</LinksUpToDate>
  <CharactersWithSpaces>1327</CharactersWithSpaces>
  <SharedDoc>false</SharedDoc>
  <HLinks>
    <vt:vector size="12" baseType="variant">
      <vt:variant>
        <vt:i4>5832767</vt:i4>
      </vt:variant>
      <vt:variant>
        <vt:i4>3</vt:i4>
      </vt:variant>
      <vt:variant>
        <vt:i4>0</vt:i4>
      </vt:variant>
      <vt:variant>
        <vt:i4>5</vt:i4>
      </vt:variant>
      <vt:variant>
        <vt:lpwstr>mailto:protocollo@pec.comune.rapallo.ge.it</vt:lpwstr>
      </vt:variant>
      <vt:variant>
        <vt:lpwstr/>
      </vt:variant>
      <vt:variant>
        <vt:i4>4325440</vt:i4>
      </vt:variant>
      <vt:variant>
        <vt:i4>0</vt:i4>
      </vt:variant>
      <vt:variant>
        <vt:i4>0</vt:i4>
      </vt:variant>
      <vt:variant>
        <vt:i4>5</vt:i4>
      </vt:variant>
      <vt:variant>
        <vt:lpwstr>mailto:edilizia_privata@comune.rapallo.ge.it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</dc:title>
  <dc:creator>aa</dc:creator>
  <cp:lastModifiedBy>Rosaura Sancineto</cp:lastModifiedBy>
  <cp:revision>2</cp:revision>
  <cp:lastPrinted>2019-02-20T08:28:00Z</cp:lastPrinted>
  <dcterms:created xsi:type="dcterms:W3CDTF">2019-10-03T09:37:00Z</dcterms:created>
  <dcterms:modified xsi:type="dcterms:W3CDTF">2019-10-03T09:37:00Z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Comune di Rapallo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