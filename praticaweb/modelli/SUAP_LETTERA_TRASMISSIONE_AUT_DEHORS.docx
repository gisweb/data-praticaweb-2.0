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6820" w:rsidRPr="00DA688A" w:rsidRDefault="007D6820" w:rsidP="007D6820">
      <w:pPr>
        <w:rPr>
          <w:rFonts w:ascii="Arial" w:hAnsi="Arial" w:cs="Arial"/>
          <w:sz w:val="22"/>
        </w:rPr>
      </w:pPr>
      <w:bookmarkStart w:id="0" w:name="_GoBack"/>
      <w:bookmarkEnd w:id="0"/>
    </w:p>
    <w:p w:rsidR="007D6820" w:rsidRPr="00DA688A" w:rsidRDefault="007D6820" w:rsidP="007D6820">
      <w:pPr>
        <w:rPr>
          <w:rFonts w:ascii="Arial" w:hAnsi="Arial" w:cs="Arial"/>
          <w:sz w:val="22"/>
        </w:rPr>
      </w:pPr>
    </w:p>
    <w:p w:rsidR="006E7ECD" w:rsidRPr="00DA688A" w:rsidRDefault="006E7ECD" w:rsidP="006E7ECD">
      <w:pPr>
        <w:rPr>
          <w:rFonts w:ascii="Arial" w:hAnsi="Arial" w:cs="Arial"/>
          <w:sz w:val="22"/>
        </w:rPr>
      </w:pPr>
      <w:r w:rsidRPr="00DA688A">
        <w:rPr>
          <w:rFonts w:ascii="Arial" w:hAnsi="Arial" w:cs="Arial"/>
          <w:sz w:val="22"/>
        </w:rPr>
        <w:t xml:space="preserve">Pratica n.° </w:t>
      </w:r>
      <w:r w:rsidRPr="00DA688A">
        <w:rPr>
          <w:rFonts w:ascii="Arial" w:hAnsi="Arial" w:cs="Arial"/>
          <w:b/>
          <w:sz w:val="22"/>
        </w:rPr>
        <w:t xml:space="preserve">[numero] - </w:t>
      </w:r>
      <w:r w:rsidRPr="00DA688A">
        <w:rPr>
          <w:rFonts w:ascii="Arial" w:hAnsi="Arial" w:cs="Arial"/>
          <w:sz w:val="22"/>
        </w:rPr>
        <w:t>Prot. n.° [protocollo] del [data_protocollo]</w:t>
      </w:r>
      <w:r w:rsidRPr="00DA688A">
        <w:rPr>
          <w:rFonts w:ascii="Arial" w:hAnsi="Arial" w:cs="Arial"/>
          <w:sz w:val="22"/>
        </w:rPr>
        <w:fldChar w:fldCharType="begin"/>
      </w:r>
      <w:r w:rsidRPr="00DA688A">
        <w:rPr>
          <w:rFonts w:ascii="Arial" w:hAnsi="Arial" w:cs="Arial"/>
          <w:sz w:val="22"/>
        </w:rPr>
        <w:instrText xml:space="preserve"> MERGEFIELD DATA_CIE </w:instrText>
      </w:r>
      <w:r w:rsidRPr="00DA688A">
        <w:rPr>
          <w:rFonts w:ascii="Arial" w:hAnsi="Arial" w:cs="Arial"/>
          <w:sz w:val="22"/>
        </w:rPr>
        <w:fldChar w:fldCharType="end"/>
      </w:r>
    </w:p>
    <w:p w:rsidR="006E7ECD" w:rsidRPr="00DA688A" w:rsidRDefault="006E7ECD" w:rsidP="006E7ECD">
      <w:pPr>
        <w:rPr>
          <w:rFonts w:ascii="Arial" w:hAnsi="Arial" w:cs="Arial"/>
          <w:sz w:val="22"/>
        </w:rPr>
      </w:pPr>
      <w:r w:rsidRPr="00DA688A">
        <w:rPr>
          <w:rFonts w:ascii="Arial" w:hAnsi="Arial" w:cs="Arial"/>
          <w:sz w:val="22"/>
        </w:rPr>
        <w:t>Prot. n.°________________ del __________________</w:t>
      </w:r>
    </w:p>
    <w:p w:rsidR="007D6820" w:rsidRPr="00DA688A" w:rsidRDefault="007D6820" w:rsidP="007D6820">
      <w:pPr>
        <w:rPr>
          <w:rFonts w:ascii="Arial" w:hAnsi="Arial" w:cs="Arial"/>
          <w:sz w:val="22"/>
        </w:rPr>
      </w:pPr>
    </w:p>
    <w:p w:rsidR="007D6820" w:rsidRPr="00DA688A" w:rsidRDefault="007D6820" w:rsidP="007D6820">
      <w:pPr>
        <w:rPr>
          <w:rFonts w:ascii="Arial" w:hAnsi="Arial" w:cs="Arial"/>
          <w:sz w:val="22"/>
        </w:rPr>
      </w:pPr>
    </w:p>
    <w:tbl>
      <w:tblPr>
        <w:tblW w:w="4961" w:type="pct"/>
        <w:tblLook w:val="04A0" w:firstRow="1" w:lastRow="0" w:firstColumn="1" w:lastColumn="0" w:noHBand="0" w:noVBand="1"/>
      </w:tblPr>
      <w:tblGrid>
        <w:gridCol w:w="4888"/>
        <w:gridCol w:w="4889"/>
      </w:tblGrid>
      <w:tr w:rsidR="00DA688A" w:rsidRPr="00DA688A" w:rsidTr="00B30E6B">
        <w:tc>
          <w:tcPr>
            <w:tcW w:w="2500" w:type="pct"/>
            <w:shd w:val="clear" w:color="auto" w:fill="auto"/>
          </w:tcPr>
          <w:p w:rsidR="00DA688A" w:rsidRPr="00DA688A" w:rsidRDefault="00DA688A" w:rsidP="00B30E6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DA688A" w:rsidRDefault="00DA688A" w:rsidP="00C3435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[richiedente.nominativo;block=w:tr]</w:t>
            </w:r>
          </w:p>
          <w:p w:rsidR="00DA688A" w:rsidRPr="009C6EBE" w:rsidRDefault="00DA688A" w:rsidP="00C3435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.pec]</w:t>
            </w:r>
          </w:p>
        </w:tc>
      </w:tr>
      <w:tr w:rsidR="00DA688A" w:rsidRPr="00DA688A" w:rsidTr="00B30E6B">
        <w:tc>
          <w:tcPr>
            <w:tcW w:w="2500" w:type="pct"/>
            <w:shd w:val="clear" w:color="auto" w:fill="auto"/>
          </w:tcPr>
          <w:p w:rsidR="00DA688A" w:rsidRPr="00DA688A" w:rsidRDefault="00DA688A" w:rsidP="00B30E6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DA688A" w:rsidRDefault="00DA688A" w:rsidP="00C3435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DA688A" w:rsidRDefault="00DA688A" w:rsidP="00C3435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  <w:p w:rsidR="00DA688A" w:rsidRPr="009C6EBE" w:rsidRDefault="00DA688A" w:rsidP="00C3435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688A" w:rsidRPr="00DA688A" w:rsidTr="00B30E6B">
        <w:tc>
          <w:tcPr>
            <w:tcW w:w="2500" w:type="pct"/>
            <w:shd w:val="clear" w:color="auto" w:fill="auto"/>
          </w:tcPr>
          <w:p w:rsidR="00DA688A" w:rsidRPr="00DA688A" w:rsidRDefault="00DA688A" w:rsidP="00B30E6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DA688A" w:rsidRPr="009C6EBE" w:rsidRDefault="00DA688A" w:rsidP="00C3435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[progettista.nominativo;block=w:tr]</w:t>
            </w:r>
          </w:p>
          <w:p w:rsidR="00DA688A" w:rsidRPr="009C6EBE" w:rsidRDefault="00DA688A" w:rsidP="00C3435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[progettista.pec]</w:t>
            </w:r>
          </w:p>
        </w:tc>
      </w:tr>
    </w:tbl>
    <w:p w:rsidR="007D6820" w:rsidRPr="00DA688A" w:rsidRDefault="007D6820" w:rsidP="007D6820">
      <w:pPr>
        <w:pStyle w:val="ListParagraph"/>
        <w:ind w:left="360"/>
        <w:rPr>
          <w:rFonts w:ascii="Arial" w:hAnsi="Arial" w:cs="Arial"/>
          <w:sz w:val="22"/>
        </w:rPr>
      </w:pPr>
    </w:p>
    <w:p w:rsidR="006E7ECD" w:rsidRPr="00DA688A" w:rsidRDefault="006E7ECD" w:rsidP="006E7ECD">
      <w:pPr>
        <w:rPr>
          <w:rFonts w:ascii="Arial" w:hAnsi="Arial" w:cs="Arial"/>
          <w:b/>
          <w:sz w:val="22"/>
          <w:u w:val="single"/>
        </w:rPr>
      </w:pPr>
    </w:p>
    <w:p w:rsidR="006E7ECD" w:rsidRPr="00DA688A" w:rsidRDefault="007D6820" w:rsidP="00603DED">
      <w:pPr>
        <w:ind w:left="1134" w:hanging="1134"/>
        <w:jc w:val="both"/>
        <w:rPr>
          <w:rFonts w:ascii="Arial" w:hAnsi="Arial" w:cs="Arial"/>
          <w:sz w:val="22"/>
        </w:rPr>
      </w:pPr>
      <w:r w:rsidRPr="00DA688A">
        <w:rPr>
          <w:rFonts w:ascii="Arial" w:hAnsi="Arial" w:cs="Arial"/>
          <w:b/>
          <w:sz w:val="22"/>
          <w:u w:val="single"/>
        </w:rPr>
        <w:t>OGGETTO:</w:t>
      </w:r>
      <w:r w:rsidRPr="00DA688A">
        <w:rPr>
          <w:rFonts w:ascii="Arial" w:hAnsi="Arial" w:cs="Arial"/>
          <w:b/>
          <w:sz w:val="22"/>
        </w:rPr>
        <w:t xml:space="preserve"> </w:t>
      </w:r>
      <w:r w:rsidR="006E7ECD" w:rsidRPr="00DA688A">
        <w:rPr>
          <w:rFonts w:ascii="Arial" w:hAnsi="Arial" w:cs="Arial"/>
          <w:b/>
          <w:sz w:val="22"/>
        </w:rPr>
        <w:t>R</w:t>
      </w:r>
      <w:r w:rsidR="00F70926" w:rsidRPr="00DA688A">
        <w:rPr>
          <w:rFonts w:ascii="Arial" w:hAnsi="Arial" w:cs="Arial"/>
          <w:b/>
          <w:sz w:val="22"/>
        </w:rPr>
        <w:t xml:space="preserve">ilascio </w:t>
      </w:r>
      <w:r w:rsidR="006E7ECD" w:rsidRPr="00DA688A">
        <w:rPr>
          <w:rFonts w:ascii="Arial" w:hAnsi="Arial" w:cs="Arial"/>
          <w:b/>
          <w:sz w:val="22"/>
        </w:rPr>
        <w:t>Provvedimento Finale</w:t>
      </w:r>
      <w:r w:rsidR="00F70926" w:rsidRPr="00DA688A">
        <w:rPr>
          <w:rFonts w:ascii="Arial" w:hAnsi="Arial" w:cs="Arial"/>
          <w:b/>
          <w:sz w:val="22"/>
        </w:rPr>
        <w:t xml:space="preserve"> – </w:t>
      </w:r>
      <w:r w:rsidR="006E7ECD" w:rsidRPr="00DA688A">
        <w:rPr>
          <w:rFonts w:ascii="Arial" w:hAnsi="Arial" w:cs="Arial"/>
          <w:b/>
          <w:sz w:val="22"/>
        </w:rPr>
        <w:t xml:space="preserve">Richiesta pagamento Diritti di Segreteria - </w:t>
      </w:r>
      <w:r w:rsidR="006E7ECD" w:rsidRPr="00DA688A">
        <w:rPr>
          <w:rFonts w:ascii="Arial" w:hAnsi="Arial" w:cs="Arial"/>
          <w:sz w:val="22"/>
        </w:rPr>
        <w:t xml:space="preserve">Pratica n.° </w:t>
      </w:r>
      <w:r w:rsidR="006E7ECD" w:rsidRPr="00DA688A">
        <w:rPr>
          <w:rFonts w:ascii="Arial" w:hAnsi="Arial" w:cs="Arial"/>
          <w:b/>
          <w:sz w:val="22"/>
        </w:rPr>
        <w:t xml:space="preserve">[numero] - </w:t>
      </w:r>
      <w:r w:rsidR="006E7ECD" w:rsidRPr="00DA688A">
        <w:rPr>
          <w:rFonts w:ascii="Arial" w:hAnsi="Arial" w:cs="Arial"/>
          <w:sz w:val="22"/>
        </w:rPr>
        <w:t>Prot. n.° [protocollo] del [data_protocollo]</w:t>
      </w:r>
      <w:r w:rsidR="006E7ECD" w:rsidRPr="00DA688A">
        <w:rPr>
          <w:rFonts w:ascii="Arial" w:hAnsi="Arial" w:cs="Arial"/>
          <w:sz w:val="22"/>
        </w:rPr>
        <w:fldChar w:fldCharType="begin"/>
      </w:r>
      <w:r w:rsidR="006E7ECD" w:rsidRPr="00DA688A">
        <w:rPr>
          <w:rFonts w:ascii="Arial" w:hAnsi="Arial" w:cs="Arial"/>
          <w:sz w:val="22"/>
        </w:rPr>
        <w:instrText xml:space="preserve"> MERGEFIELD DATA_CIE </w:instrText>
      </w:r>
      <w:r w:rsidR="006E7ECD" w:rsidRPr="00DA688A">
        <w:rPr>
          <w:rFonts w:ascii="Arial" w:hAnsi="Arial" w:cs="Arial"/>
          <w:sz w:val="22"/>
        </w:rPr>
        <w:fldChar w:fldCharType="end"/>
      </w:r>
    </w:p>
    <w:p w:rsidR="007D6820" w:rsidRPr="00DA688A" w:rsidRDefault="007D6820" w:rsidP="007D6820">
      <w:pPr>
        <w:jc w:val="both"/>
        <w:rPr>
          <w:rFonts w:ascii="Arial" w:hAnsi="Arial" w:cs="Arial"/>
          <w:sz w:val="22"/>
        </w:rPr>
      </w:pPr>
    </w:p>
    <w:p w:rsidR="007D6820" w:rsidRPr="00DA688A" w:rsidRDefault="007D6820" w:rsidP="007D6820">
      <w:pPr>
        <w:ind w:firstLine="708"/>
        <w:jc w:val="both"/>
        <w:rPr>
          <w:rFonts w:ascii="Arial" w:hAnsi="Arial" w:cs="Arial"/>
          <w:sz w:val="22"/>
        </w:rPr>
      </w:pPr>
    </w:p>
    <w:p w:rsidR="00603DED" w:rsidRPr="00DA688A" w:rsidRDefault="006E7ECD" w:rsidP="006E7ECD">
      <w:pPr>
        <w:ind w:firstLine="708"/>
        <w:jc w:val="both"/>
        <w:rPr>
          <w:rFonts w:ascii="Arial" w:hAnsi="Arial" w:cs="Arial"/>
          <w:sz w:val="22"/>
        </w:rPr>
      </w:pPr>
      <w:r w:rsidRPr="00DA688A">
        <w:rPr>
          <w:rFonts w:ascii="Arial" w:hAnsi="Arial" w:cs="Arial"/>
          <w:sz w:val="22"/>
        </w:rPr>
        <w:t>Si trasmette in allegato il Provvedimento Finale, relativo alla pratica in oggetto.</w:t>
      </w:r>
    </w:p>
    <w:p w:rsidR="00F70926" w:rsidRPr="00DA688A" w:rsidRDefault="006E7ECD" w:rsidP="006E7ECD">
      <w:pPr>
        <w:ind w:firstLine="708"/>
        <w:jc w:val="both"/>
        <w:rPr>
          <w:rFonts w:ascii="Arial" w:hAnsi="Arial" w:cs="Arial"/>
          <w:sz w:val="22"/>
        </w:rPr>
      </w:pPr>
      <w:r w:rsidRPr="00DA688A">
        <w:rPr>
          <w:rFonts w:ascii="Arial" w:hAnsi="Arial" w:cs="Arial"/>
          <w:sz w:val="22"/>
        </w:rPr>
        <w:t>Al fine</w:t>
      </w:r>
      <w:r w:rsidR="00F70926" w:rsidRPr="00DA688A">
        <w:rPr>
          <w:rFonts w:ascii="Arial" w:hAnsi="Arial" w:cs="Arial"/>
          <w:sz w:val="22"/>
        </w:rPr>
        <w:t xml:space="preserve"> del perfezionamento dell’autorizzazione </w:t>
      </w:r>
      <w:r w:rsidRPr="00DA688A">
        <w:rPr>
          <w:rFonts w:ascii="Arial" w:hAnsi="Arial" w:cs="Arial"/>
          <w:sz w:val="22"/>
        </w:rPr>
        <w:t>stessa</w:t>
      </w:r>
      <w:r w:rsidR="00F70926" w:rsidRPr="00DA688A">
        <w:rPr>
          <w:rFonts w:ascii="Arial" w:hAnsi="Arial" w:cs="Arial"/>
          <w:sz w:val="22"/>
        </w:rPr>
        <w:t xml:space="preserve"> si richiede</w:t>
      </w:r>
      <w:r w:rsidR="007D6820" w:rsidRPr="00DA688A">
        <w:rPr>
          <w:rFonts w:ascii="Arial" w:hAnsi="Arial" w:cs="Arial"/>
          <w:sz w:val="22"/>
        </w:rPr>
        <w:t xml:space="preserve"> il pagamento dei Diritti di Segreteria </w:t>
      </w:r>
      <w:r w:rsidR="00F70926" w:rsidRPr="00DA688A">
        <w:rPr>
          <w:rFonts w:ascii="Arial" w:hAnsi="Arial" w:cs="Arial"/>
          <w:sz w:val="22"/>
        </w:rPr>
        <w:t xml:space="preserve">pari ad </w:t>
      </w:r>
      <w:r w:rsidR="007D6820" w:rsidRPr="00DA688A">
        <w:rPr>
          <w:rFonts w:ascii="Arial" w:hAnsi="Arial" w:cs="Arial"/>
          <w:b/>
          <w:sz w:val="22"/>
          <w:u w:val="single"/>
        </w:rPr>
        <w:t>€ 104,00</w:t>
      </w:r>
      <w:r w:rsidR="00F70926" w:rsidRPr="00DA688A">
        <w:rPr>
          <w:rFonts w:ascii="Arial" w:hAnsi="Arial" w:cs="Arial"/>
          <w:sz w:val="22"/>
        </w:rPr>
        <w:t>.</w:t>
      </w:r>
    </w:p>
    <w:p w:rsidR="00F70926" w:rsidRPr="00DA688A" w:rsidRDefault="00F70926" w:rsidP="00F70926">
      <w:pPr>
        <w:ind w:firstLine="708"/>
        <w:jc w:val="both"/>
        <w:rPr>
          <w:rFonts w:ascii="Arial" w:hAnsi="Arial" w:cs="Arial"/>
          <w:sz w:val="22"/>
        </w:rPr>
      </w:pPr>
    </w:p>
    <w:p w:rsidR="007D6820" w:rsidRPr="00DA688A" w:rsidRDefault="007D6820" w:rsidP="00F70926">
      <w:pPr>
        <w:ind w:firstLine="708"/>
        <w:jc w:val="both"/>
        <w:rPr>
          <w:rFonts w:ascii="Arial" w:hAnsi="Arial" w:cs="Arial"/>
          <w:b/>
          <w:i/>
          <w:sz w:val="22"/>
        </w:rPr>
      </w:pPr>
      <w:r w:rsidRPr="00DA688A">
        <w:rPr>
          <w:rFonts w:ascii="Arial" w:hAnsi="Arial" w:cs="Arial"/>
          <w:sz w:val="22"/>
        </w:rPr>
        <w:t>Copia del pagamento dovrà essere trasmessa - a mezzo PEC - allo S.U.A.P. (</w:t>
      </w:r>
      <w:hyperlink r:id="rId8" w:history="1">
        <w:r w:rsidRPr="00DA688A">
          <w:rPr>
            <w:rStyle w:val="Collegamentoipertestuale"/>
            <w:rFonts w:ascii="Arial" w:hAnsi="Arial" w:cs="Arial"/>
            <w:sz w:val="22"/>
          </w:rPr>
          <w:t>suap.comune.sanremo@legalmail.it</w:t>
        </w:r>
      </w:hyperlink>
      <w:r w:rsidRPr="00DA688A">
        <w:rPr>
          <w:rFonts w:ascii="Arial" w:hAnsi="Arial" w:cs="Arial"/>
          <w:sz w:val="22"/>
        </w:rPr>
        <w:t>) e lo stesso dovrà essere effettuato con le seguenti modalità:</w:t>
      </w:r>
    </w:p>
    <w:p w:rsidR="007D6820" w:rsidRPr="00DA688A" w:rsidRDefault="007D6820" w:rsidP="007D6820">
      <w:pPr>
        <w:jc w:val="both"/>
        <w:rPr>
          <w:rFonts w:ascii="Arial" w:hAnsi="Arial" w:cs="Arial"/>
          <w:i/>
          <w:sz w:val="22"/>
        </w:rPr>
      </w:pPr>
    </w:p>
    <w:p w:rsidR="007D6820" w:rsidRPr="00DA688A" w:rsidRDefault="007D6820" w:rsidP="007D6820">
      <w:pPr>
        <w:numPr>
          <w:ilvl w:val="0"/>
          <w:numId w:val="8"/>
        </w:numPr>
        <w:jc w:val="both"/>
        <w:rPr>
          <w:rFonts w:ascii="Arial" w:hAnsi="Arial" w:cs="Arial"/>
          <w:b/>
          <w:i/>
          <w:sz w:val="22"/>
        </w:rPr>
      </w:pPr>
      <w:r w:rsidRPr="00DA688A">
        <w:rPr>
          <w:rFonts w:ascii="Arial" w:hAnsi="Arial" w:cs="Arial"/>
          <w:b/>
          <w:i/>
          <w:sz w:val="22"/>
        </w:rPr>
        <w:t>BONIFI</w:t>
      </w:r>
      <w:r w:rsidR="002A7F7A" w:rsidRPr="00DA688A">
        <w:rPr>
          <w:rFonts w:ascii="Arial" w:hAnsi="Arial" w:cs="Arial"/>
          <w:b/>
          <w:i/>
          <w:sz w:val="22"/>
        </w:rPr>
        <w:t>CO BANCARIO -</w:t>
      </w:r>
      <w:r w:rsidR="006E7ECD" w:rsidRPr="00DA688A">
        <w:rPr>
          <w:rFonts w:ascii="Arial" w:hAnsi="Arial" w:cs="Arial"/>
          <w:b/>
          <w:i/>
          <w:sz w:val="22"/>
        </w:rPr>
        <w:t xml:space="preserve"> IBAN</w:t>
      </w:r>
      <w:r w:rsidRPr="00DA688A">
        <w:rPr>
          <w:rFonts w:ascii="Arial" w:hAnsi="Arial" w:cs="Arial"/>
          <w:b/>
          <w:i/>
          <w:sz w:val="22"/>
        </w:rPr>
        <w:t xml:space="preserve"> IT</w:t>
      </w:r>
      <w:r w:rsidR="006E7ECD" w:rsidRPr="00DA688A">
        <w:rPr>
          <w:rFonts w:ascii="Arial" w:hAnsi="Arial" w:cs="Arial"/>
          <w:b/>
          <w:i/>
          <w:sz w:val="22"/>
        </w:rPr>
        <w:t xml:space="preserve"> </w:t>
      </w:r>
      <w:r w:rsidRPr="00DA688A">
        <w:rPr>
          <w:rFonts w:ascii="Arial" w:hAnsi="Arial" w:cs="Arial"/>
          <w:b/>
          <w:i/>
          <w:sz w:val="22"/>
        </w:rPr>
        <w:t>58</w:t>
      </w:r>
      <w:r w:rsidR="006E7ECD" w:rsidRPr="00DA688A">
        <w:rPr>
          <w:rFonts w:ascii="Arial" w:hAnsi="Arial" w:cs="Arial"/>
          <w:b/>
          <w:i/>
          <w:sz w:val="22"/>
        </w:rPr>
        <w:t xml:space="preserve"> </w:t>
      </w:r>
      <w:r w:rsidRPr="00DA688A">
        <w:rPr>
          <w:rFonts w:ascii="Arial" w:hAnsi="Arial" w:cs="Arial"/>
          <w:b/>
          <w:i/>
          <w:sz w:val="22"/>
        </w:rPr>
        <w:t>E0617522700</w:t>
      </w:r>
      <w:r w:rsidR="006E7ECD" w:rsidRPr="00DA688A">
        <w:rPr>
          <w:rFonts w:ascii="Arial" w:hAnsi="Arial" w:cs="Arial"/>
          <w:b/>
          <w:i/>
          <w:sz w:val="22"/>
        </w:rPr>
        <w:t xml:space="preserve"> </w:t>
      </w:r>
      <w:r w:rsidRPr="00DA688A">
        <w:rPr>
          <w:rFonts w:ascii="Arial" w:hAnsi="Arial" w:cs="Arial"/>
          <w:b/>
          <w:i/>
          <w:sz w:val="22"/>
        </w:rPr>
        <w:t>00000</w:t>
      </w:r>
      <w:r w:rsidR="006E7ECD" w:rsidRPr="00DA688A">
        <w:rPr>
          <w:rFonts w:ascii="Arial" w:hAnsi="Arial" w:cs="Arial"/>
          <w:b/>
          <w:i/>
          <w:sz w:val="22"/>
        </w:rPr>
        <w:t xml:space="preserve"> </w:t>
      </w:r>
      <w:r w:rsidRPr="00DA688A">
        <w:rPr>
          <w:rFonts w:ascii="Arial" w:hAnsi="Arial" w:cs="Arial"/>
          <w:b/>
          <w:i/>
          <w:sz w:val="22"/>
        </w:rPr>
        <w:t>1935490</w:t>
      </w:r>
    </w:p>
    <w:p w:rsidR="007D6820" w:rsidRPr="00DA688A" w:rsidRDefault="007D6820" w:rsidP="007D6820">
      <w:pPr>
        <w:jc w:val="both"/>
        <w:rPr>
          <w:rFonts w:ascii="Arial" w:hAnsi="Arial" w:cs="Arial"/>
          <w:i/>
          <w:sz w:val="22"/>
        </w:rPr>
      </w:pPr>
    </w:p>
    <w:p w:rsidR="007D6820" w:rsidRPr="00DA688A" w:rsidRDefault="007D6820" w:rsidP="007D6820">
      <w:pPr>
        <w:numPr>
          <w:ilvl w:val="0"/>
          <w:numId w:val="8"/>
        </w:numPr>
        <w:jc w:val="both"/>
        <w:rPr>
          <w:rFonts w:ascii="Arial" w:hAnsi="Arial" w:cs="Arial"/>
          <w:b/>
          <w:i/>
          <w:sz w:val="22"/>
        </w:rPr>
      </w:pPr>
      <w:r w:rsidRPr="00DA688A">
        <w:rPr>
          <w:rFonts w:ascii="Arial" w:hAnsi="Arial" w:cs="Arial"/>
          <w:b/>
          <w:i/>
          <w:sz w:val="22"/>
        </w:rPr>
        <w:t xml:space="preserve">C/C postale intestato a </w:t>
      </w:r>
      <w:r w:rsidR="006E7ECD" w:rsidRPr="00DA688A">
        <w:rPr>
          <w:rFonts w:ascii="Arial" w:hAnsi="Arial" w:cs="Arial"/>
          <w:b/>
          <w:i/>
          <w:sz w:val="22"/>
        </w:rPr>
        <w:t xml:space="preserve">Tesoreria </w:t>
      </w:r>
      <w:r w:rsidRPr="00DA688A">
        <w:rPr>
          <w:rFonts w:ascii="Arial" w:hAnsi="Arial" w:cs="Arial"/>
          <w:b/>
          <w:i/>
          <w:sz w:val="22"/>
        </w:rPr>
        <w:t>Comune di Saremo n. 13515184</w:t>
      </w:r>
    </w:p>
    <w:p w:rsidR="007D6820" w:rsidRPr="00DA688A" w:rsidRDefault="007D6820" w:rsidP="007D6820">
      <w:pPr>
        <w:jc w:val="both"/>
        <w:rPr>
          <w:rFonts w:ascii="Arial" w:hAnsi="Arial" w:cs="Arial"/>
          <w:sz w:val="22"/>
        </w:rPr>
      </w:pPr>
    </w:p>
    <w:p w:rsidR="007D6820" w:rsidRPr="00DA688A" w:rsidRDefault="007D6820" w:rsidP="007D6820">
      <w:pPr>
        <w:jc w:val="both"/>
        <w:rPr>
          <w:rFonts w:ascii="Arial" w:hAnsi="Arial" w:cs="Arial"/>
          <w:i/>
          <w:sz w:val="22"/>
        </w:rPr>
      </w:pPr>
      <w:r w:rsidRPr="00DA688A">
        <w:rPr>
          <w:rFonts w:ascii="Arial" w:hAnsi="Arial" w:cs="Arial"/>
          <w:b/>
          <w:sz w:val="22"/>
          <w:u w:val="single"/>
        </w:rPr>
        <w:t>N.B.:</w:t>
      </w:r>
      <w:r w:rsidRPr="00DA688A">
        <w:rPr>
          <w:rFonts w:ascii="Arial" w:hAnsi="Arial" w:cs="Arial"/>
          <w:sz w:val="22"/>
        </w:rPr>
        <w:t xml:space="preserve"> Indicare quale causale di pagamento: </w:t>
      </w:r>
      <w:r w:rsidRPr="00DA688A">
        <w:rPr>
          <w:rFonts w:ascii="Arial" w:hAnsi="Arial" w:cs="Arial"/>
          <w:i/>
          <w:sz w:val="22"/>
        </w:rPr>
        <w:t xml:space="preserve">“Diritti di Segreteria SUAP </w:t>
      </w:r>
      <w:r w:rsidR="00603DED" w:rsidRPr="00DA688A">
        <w:rPr>
          <w:rFonts w:ascii="Arial" w:hAnsi="Arial" w:cs="Arial"/>
          <w:i/>
          <w:sz w:val="22"/>
        </w:rPr>
        <w:t xml:space="preserve">Pratica n.° </w:t>
      </w:r>
      <w:r w:rsidR="00603DED" w:rsidRPr="00DA688A">
        <w:rPr>
          <w:rFonts w:ascii="Arial" w:hAnsi="Arial" w:cs="Arial"/>
          <w:b/>
          <w:i/>
          <w:sz w:val="22"/>
        </w:rPr>
        <w:t xml:space="preserve">[numero] - </w:t>
      </w:r>
      <w:r w:rsidR="00603DED" w:rsidRPr="00DA688A">
        <w:rPr>
          <w:rFonts w:ascii="Arial" w:hAnsi="Arial" w:cs="Arial"/>
          <w:i/>
          <w:sz w:val="22"/>
        </w:rPr>
        <w:t xml:space="preserve">Prot. n.° [protocollo] del [data_protocollo] – </w:t>
      </w:r>
      <w:r w:rsidRPr="00DA688A">
        <w:rPr>
          <w:rFonts w:ascii="Arial" w:hAnsi="Arial" w:cs="Arial"/>
          <w:i/>
          <w:sz w:val="22"/>
        </w:rPr>
        <w:t>Richiedente</w:t>
      </w:r>
      <w:r w:rsidR="00603DED" w:rsidRPr="00DA688A">
        <w:rPr>
          <w:rFonts w:ascii="Arial" w:hAnsi="Arial" w:cs="Arial"/>
          <w:i/>
          <w:sz w:val="22"/>
        </w:rPr>
        <w:t xml:space="preserve"> </w:t>
      </w:r>
      <w:r w:rsidR="00DA688A" w:rsidRPr="00DA688A">
        <w:rPr>
          <w:rFonts w:ascii="Arial" w:hAnsi="Arial" w:cs="Arial"/>
          <w:i/>
          <w:sz w:val="22"/>
          <w:szCs w:val="22"/>
        </w:rPr>
        <w:t>[richiedente.nominativo;block=w:tr]</w:t>
      </w:r>
      <w:r w:rsidRPr="00DA688A">
        <w:rPr>
          <w:rFonts w:ascii="Arial" w:hAnsi="Arial" w:cs="Arial"/>
          <w:i/>
          <w:sz w:val="22"/>
        </w:rPr>
        <w:t>”</w:t>
      </w:r>
    </w:p>
    <w:p w:rsidR="007D6820" w:rsidRPr="00DA688A" w:rsidRDefault="007D6820" w:rsidP="007D6820">
      <w:pPr>
        <w:ind w:firstLine="708"/>
        <w:jc w:val="both"/>
        <w:rPr>
          <w:rFonts w:ascii="Arial" w:hAnsi="Arial" w:cs="Arial"/>
          <w:sz w:val="22"/>
        </w:rPr>
      </w:pPr>
    </w:p>
    <w:p w:rsidR="007D6820" w:rsidRPr="00DA688A" w:rsidRDefault="007D6820" w:rsidP="007D6820">
      <w:pPr>
        <w:rPr>
          <w:rFonts w:ascii="Arial" w:hAnsi="Arial" w:cs="Arial"/>
          <w:sz w:val="22"/>
        </w:rPr>
      </w:pPr>
    </w:p>
    <w:p w:rsidR="007D6820" w:rsidRPr="00DA688A" w:rsidRDefault="007D6820" w:rsidP="007D6820">
      <w:pPr>
        <w:ind w:firstLine="708"/>
        <w:rPr>
          <w:rFonts w:ascii="Arial" w:hAnsi="Arial" w:cs="Arial"/>
          <w:sz w:val="22"/>
        </w:rPr>
      </w:pPr>
      <w:r w:rsidRPr="00DA688A">
        <w:rPr>
          <w:rFonts w:ascii="Arial" w:hAnsi="Arial" w:cs="Arial"/>
          <w:sz w:val="22"/>
        </w:rPr>
        <w:t>Distinti saluti</w:t>
      </w:r>
    </w:p>
    <w:p w:rsidR="007D6820" w:rsidRPr="00DA688A" w:rsidRDefault="007D6820" w:rsidP="007D6820">
      <w:pPr>
        <w:rPr>
          <w:rFonts w:ascii="Arial" w:hAnsi="Arial" w:cs="Arial"/>
          <w:sz w:val="22"/>
        </w:rPr>
      </w:pPr>
    </w:p>
    <w:p w:rsidR="007D6820" w:rsidRPr="00DA688A" w:rsidRDefault="007D6820" w:rsidP="007D6820">
      <w:pPr>
        <w:ind w:left="708" w:firstLine="708"/>
        <w:rPr>
          <w:rFonts w:ascii="Arial" w:hAnsi="Arial" w:cs="Arial"/>
          <w:i/>
          <w:sz w:val="22"/>
        </w:rPr>
      </w:pPr>
      <w:r w:rsidRPr="00DA688A">
        <w:rPr>
          <w:rFonts w:ascii="Arial" w:hAnsi="Arial" w:cs="Arial"/>
          <w:i/>
          <w:sz w:val="22"/>
        </w:rPr>
        <w:t xml:space="preserve">Sanremo, </w:t>
      </w:r>
      <w:r w:rsidR="00603DED" w:rsidRPr="00DA688A">
        <w:rPr>
          <w:rFonts w:ascii="Arial" w:hAnsi="Arial" w:cs="Arial"/>
          <w:i/>
          <w:sz w:val="22"/>
          <w:szCs w:val="22"/>
        </w:rPr>
        <w:fldChar w:fldCharType="begin"/>
      </w:r>
      <w:r w:rsidR="00603DED" w:rsidRPr="00DA688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603DED" w:rsidRPr="00DA688A">
        <w:rPr>
          <w:rFonts w:ascii="Arial" w:hAnsi="Arial" w:cs="Arial"/>
          <w:i/>
          <w:sz w:val="22"/>
          <w:szCs w:val="22"/>
        </w:rPr>
        <w:fldChar w:fldCharType="separate"/>
      </w:r>
      <w:r w:rsidR="00975361">
        <w:rPr>
          <w:rFonts w:ascii="Arial" w:hAnsi="Arial" w:cs="Arial"/>
          <w:i/>
          <w:noProof/>
          <w:sz w:val="22"/>
          <w:szCs w:val="22"/>
        </w:rPr>
        <w:t>29 dicembre 2016</w:t>
      </w:r>
      <w:r w:rsidR="00603DED" w:rsidRPr="00DA688A">
        <w:rPr>
          <w:rFonts w:ascii="Arial" w:hAnsi="Arial" w:cs="Arial"/>
          <w:i/>
          <w:sz w:val="22"/>
          <w:szCs w:val="22"/>
        </w:rPr>
        <w:fldChar w:fldCharType="end"/>
      </w:r>
    </w:p>
    <w:p w:rsidR="007D6820" w:rsidRPr="00DA688A" w:rsidRDefault="007D6820" w:rsidP="007D6820">
      <w:pPr>
        <w:rPr>
          <w:rFonts w:ascii="Arial" w:hAnsi="Arial" w:cs="Arial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8"/>
      </w:tblGrid>
      <w:tr w:rsidR="007D6820" w:rsidRPr="00DA688A" w:rsidTr="007D6820">
        <w:tc>
          <w:tcPr>
            <w:tcW w:w="4889" w:type="dxa"/>
            <w:shd w:val="clear" w:color="auto" w:fill="auto"/>
          </w:tcPr>
          <w:p w:rsidR="007D6820" w:rsidRPr="00DA688A" w:rsidRDefault="007D6820" w:rsidP="007D6820">
            <w:pPr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4888" w:type="dxa"/>
            <w:shd w:val="clear" w:color="auto" w:fill="auto"/>
          </w:tcPr>
          <w:p w:rsidR="007D6820" w:rsidRPr="00DA688A" w:rsidRDefault="007D6820" w:rsidP="007D682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DA688A">
              <w:rPr>
                <w:rFonts w:ascii="Arial" w:hAnsi="Arial" w:cs="Arial"/>
                <w:b/>
                <w:sz w:val="22"/>
              </w:rPr>
              <w:t>IL DIRIGENTE</w:t>
            </w:r>
          </w:p>
          <w:p w:rsidR="007D6820" w:rsidRPr="00DA688A" w:rsidRDefault="007D6820" w:rsidP="007D6820">
            <w:pPr>
              <w:jc w:val="center"/>
              <w:rPr>
                <w:rFonts w:ascii="Arial" w:hAnsi="Arial" w:cs="Arial"/>
              </w:rPr>
            </w:pPr>
            <w:r w:rsidRPr="00DA688A">
              <w:rPr>
                <w:rFonts w:ascii="Arial" w:hAnsi="Arial" w:cs="Arial"/>
                <w:b/>
                <w:sz w:val="22"/>
              </w:rPr>
              <w:t>RESPONSABILE DELLO SUAP</w:t>
            </w:r>
          </w:p>
        </w:tc>
      </w:tr>
      <w:tr w:rsidR="007D6820" w:rsidRPr="00DA688A" w:rsidTr="007D6820">
        <w:tc>
          <w:tcPr>
            <w:tcW w:w="4889" w:type="dxa"/>
            <w:shd w:val="clear" w:color="auto" w:fill="auto"/>
          </w:tcPr>
          <w:p w:rsidR="007D6820" w:rsidRPr="00DA688A" w:rsidRDefault="007D6820" w:rsidP="007D682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888" w:type="dxa"/>
            <w:shd w:val="clear" w:color="auto" w:fill="auto"/>
          </w:tcPr>
          <w:p w:rsidR="00BA3B16" w:rsidRPr="00DA688A" w:rsidRDefault="00BA3B16" w:rsidP="00BA3B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88A">
              <w:rPr>
                <w:rFonts w:ascii="Arial" w:hAnsi="Arial" w:cs="Arial"/>
                <w:i/>
                <w:color w:val="000000"/>
                <w:sz w:val="22"/>
                <w:szCs w:val="22"/>
              </w:rPr>
              <w:t>[responsabile_procedimento]</w:t>
            </w:r>
          </w:p>
          <w:p w:rsidR="007D6820" w:rsidRPr="00DA688A" w:rsidRDefault="007D6820" w:rsidP="00BA3B16">
            <w:pPr>
              <w:jc w:val="center"/>
              <w:rPr>
                <w:rFonts w:ascii="Arial" w:hAnsi="Arial" w:cs="Arial"/>
                <w:i/>
              </w:rPr>
            </w:pPr>
            <w:r w:rsidRPr="00DA688A">
              <w:rPr>
                <w:rFonts w:ascii="Arial" w:hAnsi="Arial" w:cs="Arial"/>
                <w:i/>
                <w:sz w:val="22"/>
              </w:rPr>
              <w:t>(Documento firmato digitalmente)</w:t>
            </w:r>
          </w:p>
        </w:tc>
      </w:tr>
    </w:tbl>
    <w:p w:rsidR="00BD2CE3" w:rsidRDefault="00BD2CE3" w:rsidP="007D6820"/>
    <w:sectPr w:rsidR="00BD2CE3">
      <w:headerReference w:type="default" r:id="rId9"/>
      <w:pgSz w:w="11906" w:h="16838"/>
      <w:pgMar w:top="567" w:right="1134" w:bottom="1134" w:left="1134" w:header="720" w:footer="720" w:gutter="0"/>
      <w:cols w:space="720"/>
      <w:docGrid w:linePitch="24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356" w:rsidRDefault="00C34356">
      <w:r>
        <w:separator/>
      </w:r>
    </w:p>
  </w:endnote>
  <w:endnote w:type="continuationSeparator" w:id="0">
    <w:p w:rsidR="00C34356" w:rsidRDefault="00C34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1AFF" w:usb1="500078FF" w:usb2="00000021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356" w:rsidRDefault="00C34356">
      <w:r>
        <w:separator/>
      </w:r>
    </w:p>
  </w:footnote>
  <w:footnote w:type="continuationSeparator" w:id="0">
    <w:p w:rsidR="00C34356" w:rsidRDefault="00C343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820" w:rsidRDefault="00975361">
    <w:pPr>
      <w:pStyle w:val="Intestazione"/>
    </w:pPr>
    <w:r>
      <w:rPr>
        <w:noProof/>
      </w:rPr>
      <w:drawing>
        <wp:anchor distT="0" distB="3810" distL="114300" distR="120650" simplePos="0" relativeHeight="251657728" behindDoc="0" locked="0" layoutInCell="1" allowOverlap="1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10795"/>
          <wp:wrapTopAndBottom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6820" w:rsidRDefault="007D6820">
    <w:pPr>
      <w:pStyle w:val="Intestazione"/>
    </w:pPr>
  </w:p>
  <w:p w:rsidR="007D6820" w:rsidRDefault="007D6820">
    <w:pPr>
      <w:pStyle w:val="Intestazione"/>
    </w:pPr>
  </w:p>
  <w:p w:rsidR="007D6820" w:rsidRDefault="007D6820">
    <w:pPr>
      <w:pStyle w:val="Intestazione"/>
    </w:pPr>
  </w:p>
  <w:p w:rsidR="007D6820" w:rsidRDefault="007D6820">
    <w:pPr>
      <w:pStyle w:val="Intestazione"/>
    </w:pPr>
  </w:p>
  <w:p w:rsidR="007D6820" w:rsidRPr="00A427AF" w:rsidRDefault="007D6820">
    <w:pPr>
      <w:pStyle w:val="Intestazione"/>
      <w:rPr>
        <w:rFonts w:ascii="Century Gothic" w:hAnsi="Century Gothic"/>
      </w:rPr>
    </w:pPr>
  </w:p>
  <w:p w:rsidR="007D6820" w:rsidRPr="00DA688A" w:rsidRDefault="007D6820" w:rsidP="008B6FF7">
    <w:pPr>
      <w:jc w:val="center"/>
      <w:rPr>
        <w:rFonts w:ascii="Arial" w:hAnsi="Arial" w:cs="Arial"/>
        <w:b/>
        <w:color w:val="0000FF"/>
        <w:sz w:val="24"/>
        <w:szCs w:val="24"/>
      </w:rPr>
    </w:pPr>
    <w:r w:rsidRPr="00DA688A"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7D6820" w:rsidRPr="00DA688A" w:rsidRDefault="007D6820" w:rsidP="008B6FF7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 w:rsidRPr="00DA688A"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7D6820" w:rsidRPr="00DA688A" w:rsidRDefault="007D6820" w:rsidP="00EE6E82">
    <w:pPr>
      <w:pStyle w:val="Intestazione"/>
      <w:jc w:val="center"/>
      <w:rPr>
        <w:rFonts w:ascii="Arial" w:hAnsi="Arial" w:cs="Arial"/>
        <w:b/>
        <w:i/>
        <w:color w:val="0000FF"/>
      </w:rPr>
    </w:pPr>
    <w:r w:rsidRPr="00DA688A"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 w:history="1">
      <w:r w:rsidRPr="00DA688A">
        <w:rPr>
          <w:rStyle w:val="Collegamentoipertestuale"/>
          <w:rFonts w:ascii="Arial" w:hAnsi="Arial" w:cs="Arial"/>
          <w:b/>
          <w:i/>
        </w:rPr>
        <w:t>suap.comune.sanremo@legalmail.it</w:t>
      </w:r>
    </w:hyperlink>
  </w:p>
  <w:p w:rsidR="007D6820" w:rsidRPr="00ED6CB2" w:rsidRDefault="007D6820" w:rsidP="00EE6E82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6pt;height:13.6pt" filled="t">
        <v:fill color2="black"/>
        <v:imagedata r:id="rId1" o:title=""/>
        <v:textbox inset="0,0,0,0"/>
      </v:shape>
    </w:pict>
  </w:numPicBullet>
  <w:abstractNum w:abstractNumId="0">
    <w:nsid w:val="FFFFFF1D"/>
    <w:multiLevelType w:val="multilevel"/>
    <w:tmpl w:val="BBD6B0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Num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3"/>
    <w:multiLevelType w:val="multilevel"/>
    <w:tmpl w:val="00000003"/>
    <w:name w:val="WWNum3"/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WW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multilevel"/>
    <w:tmpl w:val="00000006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F6E64FD"/>
    <w:multiLevelType w:val="hybridMultilevel"/>
    <w:tmpl w:val="37D8BA0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F7"/>
    <w:rsid w:val="0004486C"/>
    <w:rsid w:val="000E2AC3"/>
    <w:rsid w:val="000F6204"/>
    <w:rsid w:val="00125C9D"/>
    <w:rsid w:val="001B5859"/>
    <w:rsid w:val="001C7B9C"/>
    <w:rsid w:val="001F7D87"/>
    <w:rsid w:val="002A7F7A"/>
    <w:rsid w:val="003E3EC5"/>
    <w:rsid w:val="003F0A37"/>
    <w:rsid w:val="004200F4"/>
    <w:rsid w:val="0056798A"/>
    <w:rsid w:val="00603DED"/>
    <w:rsid w:val="00662A3D"/>
    <w:rsid w:val="006756FB"/>
    <w:rsid w:val="006E7ECD"/>
    <w:rsid w:val="007031E4"/>
    <w:rsid w:val="00715B84"/>
    <w:rsid w:val="00725176"/>
    <w:rsid w:val="0074719C"/>
    <w:rsid w:val="00784030"/>
    <w:rsid w:val="007D6820"/>
    <w:rsid w:val="008B3DBC"/>
    <w:rsid w:val="008B6FF7"/>
    <w:rsid w:val="008C5C10"/>
    <w:rsid w:val="00906210"/>
    <w:rsid w:val="009212CA"/>
    <w:rsid w:val="0094700D"/>
    <w:rsid w:val="00975361"/>
    <w:rsid w:val="009A0387"/>
    <w:rsid w:val="009D16D9"/>
    <w:rsid w:val="009E2439"/>
    <w:rsid w:val="00A427AF"/>
    <w:rsid w:val="00A76C46"/>
    <w:rsid w:val="00AB4C38"/>
    <w:rsid w:val="00B1064A"/>
    <w:rsid w:val="00B30E6B"/>
    <w:rsid w:val="00B45B05"/>
    <w:rsid w:val="00BA3B16"/>
    <w:rsid w:val="00BD2CE3"/>
    <w:rsid w:val="00C34356"/>
    <w:rsid w:val="00C542D9"/>
    <w:rsid w:val="00CA72FD"/>
    <w:rsid w:val="00CA7F59"/>
    <w:rsid w:val="00CF4A6A"/>
    <w:rsid w:val="00CF4EEA"/>
    <w:rsid w:val="00DA688A"/>
    <w:rsid w:val="00DB6AF7"/>
    <w:rsid w:val="00EA2B86"/>
    <w:rsid w:val="00EC2C74"/>
    <w:rsid w:val="00ED6CB2"/>
    <w:rsid w:val="00EE6E82"/>
    <w:rsid w:val="00EF1E38"/>
    <w:rsid w:val="00F01E45"/>
    <w:rsid w:val="00F533F1"/>
    <w:rsid w:val="00F55183"/>
    <w:rsid w:val="00F70926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suppressAutoHyphens/>
    </w:pPr>
    <w:rPr>
      <w:kern w:val="1"/>
    </w:rPr>
  </w:style>
  <w:style w:type="character" w:default="1" w:styleId="Carattere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character" w:customStyle="1" w:styleId="DefaultParagraphFont">
    <w:name w:val="Default Paragraph Font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paragraph" w:customStyle="1" w:styleId="Titolo1">
    <w:name w:val="Titolo1"/>
    <w:basedOn w:val="Normale"/>
    <w:next w:val="Corpodeltesto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Corpodel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ListParagraph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color w:val="000000"/>
      <w:kern w:val="1"/>
      <w:sz w:val="24"/>
      <w:szCs w:val="24"/>
    </w:rPr>
  </w:style>
  <w:style w:type="paragraph" w:customStyle="1" w:styleId="BalloonText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8B6FF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8B6FF7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1C7B9C"/>
    <w:rPr>
      <w:color w:val="0000FF"/>
      <w:u w:val="single"/>
    </w:rPr>
  </w:style>
  <w:style w:type="table" w:styleId="Grigliatabella">
    <w:name w:val="Table Grid"/>
    <w:basedOn w:val="Tabellanormale"/>
    <w:rsid w:val="00AB4C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suppressAutoHyphens/>
    </w:pPr>
    <w:rPr>
      <w:kern w:val="1"/>
    </w:rPr>
  </w:style>
  <w:style w:type="character" w:default="1" w:styleId="Carattere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character" w:customStyle="1" w:styleId="DefaultParagraphFont">
    <w:name w:val="Default Paragraph Font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paragraph" w:customStyle="1" w:styleId="Titolo1">
    <w:name w:val="Titolo1"/>
    <w:basedOn w:val="Normale"/>
    <w:next w:val="Corpodeltesto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Corpodel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ListParagraph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color w:val="000000"/>
      <w:kern w:val="1"/>
      <w:sz w:val="24"/>
      <w:szCs w:val="24"/>
    </w:rPr>
  </w:style>
  <w:style w:type="paragraph" w:customStyle="1" w:styleId="BalloonText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8B6FF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8B6FF7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1C7B9C"/>
    <w:rPr>
      <w:color w:val="0000FF"/>
      <w:u w:val="single"/>
    </w:rPr>
  </w:style>
  <w:style w:type="table" w:styleId="Grigliatabella">
    <w:name w:val="Table Grid"/>
    <w:basedOn w:val="Tabellanormale"/>
    <w:rsid w:val="00AB4C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ap.comune.sanremo@legalmail.it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suap.comune.sanremo@legalmail.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/>
  <LinksUpToDate>false</LinksUpToDate>
  <CharactersWithSpaces>1369</CharactersWithSpaces>
  <SharedDoc>false</SharedDoc>
  <HLinks>
    <vt:vector size="12" baseType="variant">
      <vt:variant>
        <vt:i4>3473425</vt:i4>
      </vt:variant>
      <vt:variant>
        <vt:i4>4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Marco Carbone;OpenTBS 1.9.4</dc:creator>
  <cp:keywords/>
  <dc:description/>
  <cp:lastModifiedBy>Marco Carbone</cp:lastModifiedBy>
  <cp:revision>2</cp:revision>
  <cp:lastPrinted>2016-12-22T09:50:00Z</cp:lastPrinted>
  <dcterms:created xsi:type="dcterms:W3CDTF">2016-12-29T09:24:00Z</dcterms:created>
  <dcterms:modified xsi:type="dcterms:W3CDTF">2016-12-29T09:24:00Z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comune di sanremo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