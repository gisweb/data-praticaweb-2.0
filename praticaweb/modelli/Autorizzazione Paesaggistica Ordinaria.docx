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ED37B8" w14:textId="77777777" w:rsidR="00FE432D" w:rsidRDefault="00127372">
      <w:pPr>
        <w:pStyle w:val="Titolo"/>
        <w:pageBreakBefore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D0F8F62" wp14:editId="38FC9AF0">
            <wp:simplePos x="0" y="0"/>
            <wp:positionH relativeFrom="column">
              <wp:posOffset>2665730</wp:posOffset>
            </wp:positionH>
            <wp:positionV relativeFrom="paragraph">
              <wp:posOffset>6350</wp:posOffset>
            </wp:positionV>
            <wp:extent cx="342265" cy="455295"/>
            <wp:effectExtent l="0" t="0" r="0" b="190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455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470">
        <w:rPr>
          <w:rStyle w:val="Carpredefinitoparagrafo"/>
          <w:b/>
          <w:sz w:val="28"/>
        </w:rPr>
        <w:t>COMUNE DI SANTA MARGHERITA LIGURE</w:t>
      </w:r>
    </w:p>
    <w:p w14:paraId="287F76F8" w14:textId="77777777" w:rsidR="00FE432D" w:rsidRDefault="00030470">
      <w:pPr>
        <w:pStyle w:val="Sottotitolo"/>
        <w:ind w:firstLine="0"/>
        <w:rPr>
          <w:sz w:val="22"/>
        </w:rPr>
      </w:pPr>
      <w:r>
        <w:rPr>
          <w:b/>
        </w:rPr>
        <w:t>Città Metropolitana di Genova</w:t>
      </w:r>
    </w:p>
    <w:p w14:paraId="3D03DBF0" w14:textId="77777777" w:rsidR="00FE432D" w:rsidRDefault="00030470">
      <w:pPr>
        <w:jc w:val="center"/>
        <w:rPr>
          <w:sz w:val="16"/>
          <w:szCs w:val="16"/>
        </w:rPr>
      </w:pPr>
      <w:r>
        <w:rPr>
          <w:sz w:val="22"/>
        </w:rPr>
        <w:t>~~~~~~~~</w:t>
      </w:r>
    </w:p>
    <w:p w14:paraId="581969D7" w14:textId="77777777" w:rsidR="00FE432D" w:rsidRDefault="00FE432D">
      <w:pPr>
        <w:tabs>
          <w:tab w:val="left" w:pos="1701"/>
        </w:tabs>
        <w:jc w:val="center"/>
        <w:rPr>
          <w:sz w:val="16"/>
          <w:szCs w:val="16"/>
        </w:rPr>
      </w:pPr>
    </w:p>
    <w:p w14:paraId="61FE4D45" w14:textId="77777777" w:rsidR="00FE432D" w:rsidRDefault="00030470">
      <w:pPr>
        <w:pStyle w:val="Titolo21"/>
        <w:tabs>
          <w:tab w:val="left" w:pos="0"/>
        </w:tabs>
        <w:rPr>
          <w:caps/>
          <w:sz w:val="22"/>
        </w:rPr>
      </w:pPr>
      <w:r>
        <w:rPr>
          <w:sz w:val="22"/>
        </w:rPr>
        <w:t>AREA 4 - TERRITORIO - AMBIENTE</w:t>
      </w:r>
    </w:p>
    <w:p w14:paraId="73E74D0B" w14:textId="77777777" w:rsidR="00FE432D" w:rsidRDefault="00030470">
      <w:pPr>
        <w:jc w:val="center"/>
        <w:rPr>
          <w:sz w:val="16"/>
        </w:rPr>
      </w:pPr>
      <w:r>
        <w:rPr>
          <w:caps/>
          <w:sz w:val="22"/>
        </w:rPr>
        <w:t>sportello unico per l’edilizia</w:t>
      </w:r>
    </w:p>
    <w:p w14:paraId="0B839E4E" w14:textId="77777777" w:rsidR="00FE432D" w:rsidRDefault="00FE432D">
      <w:pPr>
        <w:tabs>
          <w:tab w:val="left" w:pos="1701"/>
        </w:tabs>
        <w:jc w:val="center"/>
        <w:rPr>
          <w:sz w:val="16"/>
        </w:rPr>
      </w:pPr>
    </w:p>
    <w:p w14:paraId="535CBAD3" w14:textId="77777777" w:rsidR="00FE432D" w:rsidRDefault="00030470">
      <w:pPr>
        <w:pStyle w:val="Titolo41"/>
        <w:tabs>
          <w:tab w:val="left" w:pos="0"/>
        </w:tabs>
        <w:rPr>
          <w:sz w:val="16"/>
          <w:szCs w:val="16"/>
        </w:rPr>
      </w:pPr>
      <w:r>
        <w:rPr>
          <w:sz w:val="22"/>
        </w:rPr>
        <w:t>Autorizzazione Paesaggistica, (Decreto Legislativo 42/2004)  n°</w:t>
      </w:r>
    </w:p>
    <w:p w14:paraId="27781C1A" w14:textId="77777777" w:rsidR="00FE432D" w:rsidRDefault="00FE432D">
      <w:pPr>
        <w:tabs>
          <w:tab w:val="left" w:pos="1701"/>
        </w:tabs>
        <w:jc w:val="both"/>
        <w:rPr>
          <w:sz w:val="16"/>
          <w:szCs w:val="16"/>
        </w:rPr>
      </w:pPr>
    </w:p>
    <w:p w14:paraId="45DAD70E" w14:textId="77777777" w:rsidR="00FE432D" w:rsidRDefault="00030470">
      <w:pPr>
        <w:tabs>
          <w:tab w:val="left" w:pos="3034"/>
        </w:tabs>
        <w:ind w:left="1333" w:hanging="1317"/>
        <w:jc w:val="both"/>
        <w:rPr>
          <w:sz w:val="16"/>
        </w:rPr>
      </w:pPr>
      <w:r>
        <w:rPr>
          <w:b/>
          <w:sz w:val="22"/>
        </w:rPr>
        <w:t xml:space="preserve">OGGETTO: </w:t>
      </w:r>
      <w:r>
        <w:rPr>
          <w:b/>
          <w:sz w:val="22"/>
        </w:rPr>
        <w:tab/>
      </w:r>
      <w:bookmarkStart w:id="0" w:name="_Hlk7685911"/>
      <w:r>
        <w:rPr>
          <w:b/>
          <w:sz w:val="22"/>
        </w:rPr>
        <w:t xml:space="preserve">[oggetto] </w:t>
      </w:r>
    </w:p>
    <w:bookmarkEnd w:id="0"/>
    <w:p w14:paraId="7779041B" w14:textId="77777777" w:rsidR="00FE432D" w:rsidRDefault="00FE432D">
      <w:pPr>
        <w:tabs>
          <w:tab w:val="left" w:pos="1701"/>
        </w:tabs>
        <w:jc w:val="both"/>
        <w:rPr>
          <w:sz w:val="16"/>
        </w:rPr>
      </w:pPr>
    </w:p>
    <w:p w14:paraId="789F7FB5" w14:textId="77777777" w:rsidR="00FE432D" w:rsidRDefault="00030470">
      <w:pPr>
        <w:tabs>
          <w:tab w:val="left" w:pos="1701"/>
        </w:tabs>
        <w:jc w:val="both"/>
        <w:rPr>
          <w:sz w:val="16"/>
        </w:rPr>
      </w:pPr>
      <w:r>
        <w:rPr>
          <w:rStyle w:val="Carpredefinitoparagrafo"/>
          <w:sz w:val="22"/>
        </w:rPr>
        <w:t>PRATICA: [numero]</w:t>
      </w:r>
    </w:p>
    <w:p w14:paraId="19F3455B" w14:textId="77777777" w:rsidR="00FE432D" w:rsidRDefault="00FE432D">
      <w:pPr>
        <w:tabs>
          <w:tab w:val="left" w:pos="1701"/>
        </w:tabs>
        <w:jc w:val="both"/>
        <w:rPr>
          <w:sz w:val="16"/>
        </w:rPr>
      </w:pPr>
    </w:p>
    <w:p w14:paraId="24B87E9D" w14:textId="77777777" w:rsidR="00FE432D" w:rsidRDefault="00030470">
      <w:pPr>
        <w:tabs>
          <w:tab w:val="left" w:pos="1701"/>
        </w:tabs>
        <w:jc w:val="both"/>
        <w:rPr>
          <w:sz w:val="16"/>
          <w:szCs w:val="16"/>
        </w:rPr>
      </w:pPr>
      <w:r>
        <w:rPr>
          <w:sz w:val="21"/>
          <w:szCs w:val="21"/>
        </w:rPr>
        <w:t>Visto il Decreto Legislativo n° 42 del 22/01/2004 recante il Codice dei Beni Culturali e del Paesaggio;</w:t>
      </w:r>
    </w:p>
    <w:p w14:paraId="54DE1C9C" w14:textId="77777777" w:rsidR="00FE432D" w:rsidRDefault="00FE432D">
      <w:pPr>
        <w:tabs>
          <w:tab w:val="left" w:pos="1701"/>
        </w:tabs>
        <w:jc w:val="both"/>
        <w:rPr>
          <w:sz w:val="16"/>
          <w:szCs w:val="16"/>
        </w:rPr>
      </w:pPr>
    </w:p>
    <w:p w14:paraId="67FC62C3" w14:textId="77777777" w:rsidR="00FE432D" w:rsidRDefault="00030470">
      <w:pPr>
        <w:tabs>
          <w:tab w:val="left" w:pos="1701"/>
        </w:tabs>
        <w:jc w:val="both"/>
        <w:rPr>
          <w:sz w:val="16"/>
          <w:szCs w:val="16"/>
        </w:rPr>
      </w:pPr>
      <w:r>
        <w:rPr>
          <w:sz w:val="21"/>
          <w:szCs w:val="21"/>
        </w:rPr>
        <w:t>Visto l'art. 146 del Decreto Legislativo 22 Gennaio 2004 n° 42 relativo al procedimento di autorizzazione;</w:t>
      </w:r>
    </w:p>
    <w:p w14:paraId="5865C7BA" w14:textId="77777777" w:rsidR="00FE432D" w:rsidRDefault="00FE432D">
      <w:pPr>
        <w:tabs>
          <w:tab w:val="left" w:pos="1701"/>
        </w:tabs>
        <w:jc w:val="both"/>
        <w:rPr>
          <w:sz w:val="16"/>
          <w:szCs w:val="16"/>
        </w:rPr>
      </w:pPr>
    </w:p>
    <w:p w14:paraId="53AC1232" w14:textId="77777777" w:rsidR="00FE432D" w:rsidRDefault="00030470">
      <w:pPr>
        <w:tabs>
          <w:tab w:val="left" w:pos="1701"/>
        </w:tabs>
        <w:jc w:val="both"/>
        <w:rPr>
          <w:sz w:val="16"/>
          <w:szCs w:val="16"/>
        </w:rPr>
      </w:pPr>
      <w:r>
        <w:rPr>
          <w:rStyle w:val="Carpredefinitoparagrafo"/>
          <w:sz w:val="21"/>
          <w:szCs w:val="21"/>
        </w:rPr>
        <w:t xml:space="preserve">Vista la Legge </w:t>
      </w:r>
      <w:r>
        <w:rPr>
          <w:rStyle w:val="Carpredefinitoparagrafo"/>
          <w:sz w:val="22"/>
          <w:szCs w:val="22"/>
        </w:rPr>
        <w:t>Regionale</w:t>
      </w:r>
      <w:r>
        <w:rPr>
          <w:rStyle w:val="Carpredefinitoparagrafo"/>
          <w:sz w:val="21"/>
          <w:szCs w:val="21"/>
        </w:rPr>
        <w:t xml:space="preserve"> del 06/06/2014 n° 13 “Testo unico della normativa regionale in materia di paesaggio”;</w:t>
      </w:r>
    </w:p>
    <w:p w14:paraId="0B42EA06" w14:textId="77777777" w:rsidR="00FE432D" w:rsidRDefault="00FE432D">
      <w:pPr>
        <w:tabs>
          <w:tab w:val="left" w:pos="1701"/>
        </w:tabs>
        <w:jc w:val="both"/>
        <w:rPr>
          <w:sz w:val="16"/>
          <w:szCs w:val="16"/>
        </w:rPr>
      </w:pPr>
    </w:p>
    <w:p w14:paraId="2118A433" w14:textId="79702E64" w:rsidR="00FE432D" w:rsidRDefault="00030470">
      <w:pPr>
        <w:tabs>
          <w:tab w:val="left" w:pos="1701"/>
        </w:tabs>
        <w:jc w:val="both"/>
        <w:rPr>
          <w:sz w:val="16"/>
        </w:rPr>
      </w:pPr>
      <w:r>
        <w:rPr>
          <w:rStyle w:val="Carpredefinitoparagrafo"/>
          <w:sz w:val="21"/>
          <w:szCs w:val="21"/>
        </w:rPr>
        <w:t xml:space="preserve">Vista l'istanza corredata da elaborati tecnici a firma di: </w:t>
      </w:r>
      <w:r>
        <w:rPr>
          <w:rStyle w:val="Carpredefinitoparagrafo"/>
          <w:b/>
          <w:bCs/>
          <w:sz w:val="21"/>
          <w:szCs w:val="21"/>
        </w:rPr>
        <w:t>[elenco</w:t>
      </w:r>
      <w:r w:rsidR="00910CB5">
        <w:rPr>
          <w:rStyle w:val="Carpredefinitoparagrafo"/>
          <w:b/>
          <w:bCs/>
          <w:sz w:val="21"/>
          <w:szCs w:val="21"/>
        </w:rPr>
        <w:t>_completo</w:t>
      </w:r>
      <w:r>
        <w:rPr>
          <w:rStyle w:val="Carpredefinitoparagrafo"/>
          <w:b/>
          <w:bCs/>
          <w:sz w:val="21"/>
          <w:szCs w:val="21"/>
        </w:rPr>
        <w:t>_progettisti]</w:t>
      </w:r>
      <w:r>
        <w:rPr>
          <w:rStyle w:val="Carpredefinitoparagrafo"/>
          <w:sz w:val="21"/>
          <w:szCs w:val="21"/>
        </w:rPr>
        <w:t xml:space="preserve"> pervenuta il [data_protocollo] assunta a prot. n° [protocollo] con la quale il [elenco_richiedenti]</w:t>
      </w:r>
      <w:r>
        <w:rPr>
          <w:rStyle w:val="Carpredefinitoparagrafo"/>
          <w:b/>
          <w:sz w:val="21"/>
          <w:szCs w:val="21"/>
        </w:rPr>
        <w:t xml:space="preserve"> </w:t>
      </w:r>
      <w:r>
        <w:rPr>
          <w:rStyle w:val="Carpredefinitoparagrafo"/>
          <w:sz w:val="21"/>
          <w:szCs w:val="21"/>
        </w:rPr>
        <w:t>ha richiesto l'autorizzazione per l'esecuzione dei lavori in oggetto;</w:t>
      </w:r>
    </w:p>
    <w:p w14:paraId="495FFEF6" w14:textId="77777777" w:rsidR="00FE432D" w:rsidRDefault="00FE432D">
      <w:pPr>
        <w:tabs>
          <w:tab w:val="left" w:pos="1701"/>
        </w:tabs>
        <w:jc w:val="both"/>
        <w:rPr>
          <w:sz w:val="16"/>
        </w:rPr>
      </w:pPr>
    </w:p>
    <w:p w14:paraId="02C4F352" w14:textId="77777777" w:rsidR="00FE432D" w:rsidRDefault="00030470">
      <w:pPr>
        <w:tabs>
          <w:tab w:val="left" w:pos="1701"/>
        </w:tabs>
        <w:jc w:val="both"/>
        <w:rPr>
          <w:sz w:val="16"/>
        </w:rPr>
      </w:pPr>
      <w:r>
        <w:rPr>
          <w:rStyle w:val="Carpredefinitoparagrafo"/>
          <w:sz w:val="21"/>
          <w:szCs w:val="21"/>
        </w:rPr>
        <w:t>Rilevato che la zona oggetto di intervento è classificata dal Piano Territoriale di Coordinamento Paesistico, approvato con Deliberazione del Consiglio Regionale n. 6 del 26/02/90 - sub assetto insediativo come [descrizioni_zone_ptcp_i]</w:t>
      </w:r>
      <w:r>
        <w:rPr>
          <w:rStyle w:val="Carpredefinitoparagrafo"/>
          <w:b/>
          <w:bCs/>
          <w:sz w:val="21"/>
          <w:szCs w:val="21"/>
        </w:rPr>
        <w:t>;</w:t>
      </w:r>
    </w:p>
    <w:p w14:paraId="58B73CFF" w14:textId="77777777" w:rsidR="00FE432D" w:rsidRDefault="00FE432D">
      <w:pPr>
        <w:tabs>
          <w:tab w:val="left" w:pos="1701"/>
        </w:tabs>
        <w:jc w:val="both"/>
        <w:rPr>
          <w:sz w:val="16"/>
        </w:rPr>
      </w:pPr>
    </w:p>
    <w:p w14:paraId="08ABE2ED" w14:textId="77777777" w:rsidR="00FE432D" w:rsidRDefault="00030470">
      <w:pPr>
        <w:pStyle w:val="Rientrocorpodeltesto"/>
        <w:rPr>
          <w:sz w:val="16"/>
        </w:rPr>
      </w:pPr>
      <w:r>
        <w:rPr>
          <w:sz w:val="21"/>
          <w:szCs w:val="21"/>
        </w:rPr>
        <w:t>Atteso che la zona di intervento risulta soggetta a vincolo paesaggistico di cui all’art. 136 del Decreto Lgs.n. 42/04 come attribuito dal Decreto Ministeriale del 11/06/1954 “Dichiarazione di notevole interesse pubblico del promontorio di Portofino, sito nell’ambito dei comuni di Recco, Portofino, Santa Margherita Ligure, Rapallo e Camogli…….. sulla tutela delle bellezze naturali e panoramiche, in quanto oltre ad una ricca vegetazione arborea e a singolarità geologiche il promontorio possiede complessi di cose immobili che compongono un caratteristico aspetto avente valore estetico e tradizionale, nonché quadri naturali e punti di vista o belvederi accessibili al pubblico;</w:t>
      </w:r>
    </w:p>
    <w:p w14:paraId="452D51E0" w14:textId="77777777" w:rsidR="00FE432D" w:rsidRDefault="00FE432D">
      <w:pPr>
        <w:tabs>
          <w:tab w:val="left" w:pos="1701"/>
        </w:tabs>
        <w:jc w:val="both"/>
        <w:rPr>
          <w:sz w:val="16"/>
        </w:rPr>
      </w:pPr>
    </w:p>
    <w:p w14:paraId="76AAC58E" w14:textId="77777777" w:rsidR="00FE432D" w:rsidRDefault="00030470">
      <w:pPr>
        <w:tabs>
          <w:tab w:val="left" w:pos="1701"/>
        </w:tabs>
        <w:jc w:val="both"/>
        <w:rPr>
          <w:sz w:val="16"/>
          <w:szCs w:val="16"/>
        </w:rPr>
      </w:pPr>
      <w:r>
        <w:rPr>
          <w:sz w:val="21"/>
          <w:szCs w:val="21"/>
        </w:rPr>
        <w:t xml:space="preserve">Considerata la richiesta di documentazione integrativa dello sportello unico dell’edilizia e la documentazione pervenuta;   </w:t>
      </w:r>
    </w:p>
    <w:p w14:paraId="1069C7DC" w14:textId="77777777" w:rsidR="00FE432D" w:rsidRDefault="00FE432D">
      <w:pPr>
        <w:tabs>
          <w:tab w:val="left" w:pos="1701"/>
        </w:tabs>
        <w:jc w:val="both"/>
        <w:rPr>
          <w:sz w:val="16"/>
          <w:szCs w:val="16"/>
        </w:rPr>
      </w:pPr>
    </w:p>
    <w:p w14:paraId="4524EC5B" w14:textId="77777777" w:rsidR="00FE432D" w:rsidRDefault="00030470">
      <w:pPr>
        <w:tabs>
          <w:tab w:val="left" w:pos="1701"/>
        </w:tabs>
        <w:jc w:val="both"/>
        <w:rPr>
          <w:sz w:val="16"/>
          <w:szCs w:val="16"/>
        </w:rPr>
      </w:pPr>
      <w:r>
        <w:rPr>
          <w:sz w:val="21"/>
          <w:szCs w:val="21"/>
        </w:rPr>
        <w:t>Considerato inoltre che per l'intervento in oggetto, in data [data_rilascio_clp], la Commissione Locale per il Paesaggio ha espresso il seguente parere: "</w:t>
      </w:r>
      <w:r w:rsidRPr="00030470">
        <w:t xml:space="preserve"> </w:t>
      </w:r>
      <w:r w:rsidRPr="00030470">
        <w:rPr>
          <w:sz w:val="21"/>
          <w:szCs w:val="21"/>
        </w:rPr>
        <w:t>testo_clp</w:t>
      </w:r>
      <w:r>
        <w:rPr>
          <w:sz w:val="21"/>
          <w:szCs w:val="21"/>
        </w:rPr>
        <w:t>”.</w:t>
      </w:r>
      <w:r>
        <w:rPr>
          <w:sz w:val="21"/>
          <w:szCs w:val="21"/>
        </w:rPr>
        <w:br/>
      </w:r>
    </w:p>
    <w:p w14:paraId="348C4A0F" w14:textId="77777777" w:rsidR="00FE432D" w:rsidRDefault="00FE432D">
      <w:pPr>
        <w:tabs>
          <w:tab w:val="left" w:pos="1701"/>
        </w:tabs>
        <w:jc w:val="both"/>
        <w:rPr>
          <w:sz w:val="16"/>
          <w:szCs w:val="16"/>
        </w:rPr>
      </w:pPr>
    </w:p>
    <w:p w14:paraId="0501E39D" w14:textId="77777777" w:rsidR="00FE432D" w:rsidRDefault="00030470">
      <w:pPr>
        <w:pStyle w:val="Corpodeltesto"/>
        <w:tabs>
          <w:tab w:val="left" w:pos="1701"/>
        </w:tabs>
        <w:spacing w:after="0"/>
        <w:jc w:val="both"/>
        <w:rPr>
          <w:sz w:val="16"/>
        </w:rPr>
      </w:pPr>
      <w:r>
        <w:rPr>
          <w:sz w:val="21"/>
          <w:szCs w:val="21"/>
        </w:rPr>
        <w:t>Rilevato che il parere di cui sopra, insieme alla documentazione, è stato presentato alla Soprintendenza Archeologia Belle Arti e Paesaggio per la Città Metropolitana di Genova e le Province di Imperia, La Spezia e Savona in data [data_richiesta_sopr_arch] con nota prot. n. [prot_richiesta_sopr_arch];</w:t>
      </w:r>
    </w:p>
    <w:p w14:paraId="3485C06C" w14:textId="77777777" w:rsidR="00FE432D" w:rsidRDefault="00FE432D">
      <w:pPr>
        <w:tabs>
          <w:tab w:val="left" w:pos="1701"/>
        </w:tabs>
        <w:jc w:val="both"/>
        <w:rPr>
          <w:sz w:val="16"/>
        </w:rPr>
      </w:pPr>
    </w:p>
    <w:p w14:paraId="0A33C688" w14:textId="77777777" w:rsidR="00FE432D" w:rsidRDefault="00030470">
      <w:pPr>
        <w:tabs>
          <w:tab w:val="left" w:pos="1701"/>
        </w:tabs>
        <w:jc w:val="both"/>
        <w:rPr>
          <w:sz w:val="16"/>
        </w:rPr>
      </w:pPr>
      <w:r>
        <w:rPr>
          <w:sz w:val="21"/>
          <w:szCs w:val="21"/>
        </w:rPr>
        <w:t>Ritenuto pertanto lo stesso tale da non compromettere gli equilibri ambientali della zona in oggetto;</w:t>
      </w:r>
    </w:p>
    <w:p w14:paraId="7F53F3F8" w14:textId="77777777" w:rsidR="00FE432D" w:rsidRDefault="00030470">
      <w:pPr>
        <w:tabs>
          <w:tab w:val="left" w:pos="1701"/>
        </w:tabs>
        <w:jc w:val="both"/>
        <w:rPr>
          <w:rStyle w:val="Carpredefinitoparagrafo"/>
          <w:sz w:val="21"/>
          <w:szCs w:val="21"/>
        </w:rPr>
      </w:pPr>
      <w:r>
        <w:rPr>
          <w:sz w:val="16"/>
        </w:rPr>
        <w:t xml:space="preserve"> </w:t>
      </w:r>
    </w:p>
    <w:p w14:paraId="52C36382" w14:textId="77777777" w:rsidR="00FE432D" w:rsidRDefault="00030470">
      <w:pPr>
        <w:tabs>
          <w:tab w:val="left" w:pos="1701"/>
        </w:tabs>
        <w:jc w:val="both"/>
        <w:rPr>
          <w:rStyle w:val="Carpredefinitoparagrafo"/>
          <w:sz w:val="21"/>
          <w:szCs w:val="21"/>
          <w:u w:val="single"/>
        </w:rPr>
      </w:pPr>
      <w:r>
        <w:rPr>
          <w:rStyle w:val="Carpredefinitoparagrafo"/>
          <w:sz w:val="21"/>
          <w:szCs w:val="21"/>
        </w:rPr>
        <w:t xml:space="preserve">Ritenuto per quanto sopra che l'intervento sia assentibile subordinatamente all'adempimento delle modalità  esecutive  anzidette e con  la  precisazione che la  presente  autorizzazione è </w:t>
      </w:r>
      <w:r>
        <w:rPr>
          <w:rStyle w:val="Carpredefinitoparagrafo"/>
          <w:sz w:val="21"/>
          <w:szCs w:val="21"/>
          <w:u w:val="single"/>
        </w:rPr>
        <w:t xml:space="preserve">rilasciata esclusivamente ai fini e agli effetti del Decreto Legislativo  22 Gennaio 2004  n° 42, nel senso  che  resta </w:t>
      </w:r>
    </w:p>
    <w:p w14:paraId="2CCD5A27" w14:textId="77777777" w:rsidR="00FE432D" w:rsidRDefault="00030470">
      <w:pPr>
        <w:tabs>
          <w:tab w:val="left" w:pos="1701"/>
        </w:tabs>
        <w:jc w:val="both"/>
        <w:rPr>
          <w:sz w:val="16"/>
          <w:szCs w:val="16"/>
          <w:u w:val="single"/>
        </w:rPr>
      </w:pPr>
      <w:r>
        <w:rPr>
          <w:rStyle w:val="Carpredefinitoparagrafo"/>
          <w:sz w:val="21"/>
          <w:szCs w:val="21"/>
          <w:u w:val="single"/>
        </w:rPr>
        <w:t>fermo l'obbligo dell'osservanza  di tutte  le  altre disposizioni di Legge e  di Regolamento, nonchè di strumenti Urbanistici in vigore o applicabili in via di salvaguardia per cui  l'intervento stesso non potrà comunque essere legittimamente realizzato ove si ponga con esse in contrasto;</w:t>
      </w:r>
    </w:p>
    <w:p w14:paraId="5D086188" w14:textId="77777777" w:rsidR="00FE432D" w:rsidRDefault="00FE432D">
      <w:pPr>
        <w:tabs>
          <w:tab w:val="left" w:pos="1701"/>
        </w:tabs>
        <w:jc w:val="center"/>
        <w:rPr>
          <w:sz w:val="16"/>
          <w:szCs w:val="16"/>
          <w:u w:val="single"/>
        </w:rPr>
      </w:pPr>
    </w:p>
    <w:p w14:paraId="259296AB" w14:textId="77777777" w:rsidR="00FE432D" w:rsidRDefault="00FE432D">
      <w:pPr>
        <w:tabs>
          <w:tab w:val="left" w:pos="1701"/>
        </w:tabs>
        <w:jc w:val="center"/>
        <w:rPr>
          <w:sz w:val="16"/>
          <w:szCs w:val="16"/>
          <w:u w:val="single"/>
        </w:rPr>
      </w:pPr>
    </w:p>
    <w:p w14:paraId="03AAE60E" w14:textId="77777777" w:rsidR="00FE432D" w:rsidRDefault="00FE432D">
      <w:pPr>
        <w:tabs>
          <w:tab w:val="left" w:pos="1701"/>
        </w:tabs>
        <w:jc w:val="center"/>
        <w:rPr>
          <w:sz w:val="16"/>
          <w:szCs w:val="16"/>
          <w:u w:val="single"/>
        </w:rPr>
      </w:pPr>
    </w:p>
    <w:p w14:paraId="4E4868F3" w14:textId="77777777" w:rsidR="00FE432D" w:rsidRDefault="00FE432D">
      <w:pPr>
        <w:tabs>
          <w:tab w:val="left" w:pos="1701"/>
        </w:tabs>
        <w:jc w:val="center"/>
        <w:rPr>
          <w:sz w:val="16"/>
          <w:szCs w:val="16"/>
          <w:u w:val="single"/>
        </w:rPr>
      </w:pPr>
    </w:p>
    <w:p w14:paraId="4AEEFF27" w14:textId="77777777" w:rsidR="00FE432D" w:rsidRDefault="00FE432D">
      <w:pPr>
        <w:tabs>
          <w:tab w:val="left" w:pos="1701"/>
        </w:tabs>
        <w:jc w:val="center"/>
        <w:rPr>
          <w:sz w:val="16"/>
          <w:szCs w:val="16"/>
          <w:u w:val="single"/>
        </w:rPr>
      </w:pPr>
    </w:p>
    <w:p w14:paraId="4DBF62F1" w14:textId="77777777" w:rsidR="00FE432D" w:rsidRDefault="00030470">
      <w:pPr>
        <w:pStyle w:val="Titolo51"/>
        <w:tabs>
          <w:tab w:val="left" w:pos="0"/>
        </w:tabs>
        <w:rPr>
          <w:sz w:val="21"/>
          <w:szCs w:val="21"/>
        </w:rPr>
      </w:pPr>
      <w:r>
        <w:t>SI RILASCIA</w:t>
      </w:r>
    </w:p>
    <w:p w14:paraId="4243A758" w14:textId="77777777" w:rsidR="00FE432D" w:rsidRDefault="00030470">
      <w:pPr>
        <w:tabs>
          <w:tab w:val="left" w:pos="1701"/>
        </w:tabs>
        <w:jc w:val="center"/>
        <w:rPr>
          <w:sz w:val="21"/>
          <w:szCs w:val="21"/>
        </w:rPr>
      </w:pPr>
      <w:r>
        <w:rPr>
          <w:sz w:val="21"/>
          <w:szCs w:val="21"/>
        </w:rPr>
        <w:t>l'autorizzazione ai sensi dell'art. 146 del  Decreto Legislativo n° 42/2004</w:t>
      </w:r>
    </w:p>
    <w:p w14:paraId="3877B51C" w14:textId="77777777" w:rsidR="00FE432D" w:rsidRDefault="00030470">
      <w:pPr>
        <w:tabs>
          <w:tab w:val="left" w:pos="1701"/>
        </w:tabs>
        <w:rPr>
          <w:rStyle w:val="Carpredefinitoparagrafo"/>
          <w:b/>
          <w:bCs/>
          <w:sz w:val="21"/>
          <w:szCs w:val="21"/>
        </w:rPr>
      </w:pPr>
      <w:r>
        <w:rPr>
          <w:sz w:val="21"/>
          <w:szCs w:val="21"/>
        </w:rPr>
        <w:t>a:</w:t>
      </w:r>
    </w:p>
    <w:p w14:paraId="636BBA5A" w14:textId="46E5EE3E" w:rsidR="00FE432D" w:rsidRDefault="00030470">
      <w:pPr>
        <w:tabs>
          <w:tab w:val="left" w:pos="1701"/>
        </w:tabs>
        <w:jc w:val="both"/>
        <w:rPr>
          <w:rStyle w:val="Carpredefinitoparagrafo"/>
          <w:b/>
          <w:bCs/>
          <w:sz w:val="21"/>
          <w:szCs w:val="21"/>
        </w:rPr>
      </w:pPr>
      <w:r>
        <w:rPr>
          <w:rStyle w:val="Carpredefinitoparagrafo"/>
          <w:b/>
          <w:bCs/>
          <w:sz w:val="21"/>
          <w:szCs w:val="21"/>
        </w:rPr>
        <w:t>[elenco</w:t>
      </w:r>
      <w:r w:rsidR="00AF2CA4">
        <w:rPr>
          <w:rStyle w:val="Carpredefinitoparagrafo"/>
          <w:b/>
          <w:bCs/>
          <w:sz w:val="21"/>
          <w:szCs w:val="21"/>
        </w:rPr>
        <w:t>_completo</w:t>
      </w:r>
      <w:bookmarkStart w:id="1" w:name="_GoBack"/>
      <w:bookmarkEnd w:id="1"/>
      <w:r>
        <w:rPr>
          <w:rStyle w:val="Carpredefinitoparagrafo"/>
          <w:b/>
          <w:bCs/>
          <w:sz w:val="21"/>
          <w:szCs w:val="21"/>
        </w:rPr>
        <w:t>_richiedenti]</w:t>
      </w:r>
      <w:r>
        <w:rPr>
          <w:rStyle w:val="Carpredefinitoparagrafo"/>
          <w:sz w:val="21"/>
          <w:szCs w:val="21"/>
        </w:rPr>
        <w:t xml:space="preserve"> all'intervento consistente in:</w:t>
      </w:r>
    </w:p>
    <w:p w14:paraId="36D8FDF7" w14:textId="77777777" w:rsidR="00FE432D" w:rsidRDefault="00030470">
      <w:pPr>
        <w:tabs>
          <w:tab w:val="left" w:pos="1718"/>
        </w:tabs>
        <w:ind w:left="17"/>
        <w:jc w:val="both"/>
        <w:rPr>
          <w:b/>
          <w:bCs/>
          <w:sz w:val="21"/>
          <w:szCs w:val="21"/>
          <w:u w:val="single"/>
        </w:rPr>
      </w:pPr>
      <w:r>
        <w:rPr>
          <w:rStyle w:val="Carpredefinitoparagrafo"/>
          <w:b/>
          <w:bCs/>
          <w:sz w:val="21"/>
          <w:szCs w:val="21"/>
        </w:rPr>
        <w:t xml:space="preserve">[oggetto] </w:t>
      </w:r>
      <w:r>
        <w:rPr>
          <w:rStyle w:val="Carpredefinitoparagrafo"/>
          <w:sz w:val="21"/>
          <w:szCs w:val="21"/>
        </w:rPr>
        <w:t>alle condizioni e con le riserve sopra specificate.</w:t>
      </w:r>
    </w:p>
    <w:p w14:paraId="3D93BC74" w14:textId="77777777" w:rsidR="00FE432D" w:rsidRDefault="00030470">
      <w:pPr>
        <w:rPr>
          <w:rStyle w:val="Carpredefinitoparagrafo"/>
          <w:b/>
          <w:i/>
        </w:rPr>
      </w:pPr>
      <w:bookmarkStart w:id="2" w:name="_Hlk5179475"/>
      <w:r>
        <w:rPr>
          <w:b/>
          <w:bCs/>
          <w:sz w:val="21"/>
          <w:szCs w:val="21"/>
          <w:u w:val="single"/>
        </w:rPr>
        <w:t>Prescrizioni particolari (Commissione Locale Paesaggio):</w:t>
      </w:r>
    </w:p>
    <w:bookmarkEnd w:id="2"/>
    <w:p w14:paraId="67B1922B" w14:textId="77777777" w:rsidR="00FE432D" w:rsidRDefault="00030470">
      <w:pPr>
        <w:numPr>
          <w:ilvl w:val="0"/>
          <w:numId w:val="2"/>
        </w:numPr>
        <w:ind w:left="284" w:hanging="284"/>
        <w:jc w:val="both"/>
        <w:rPr>
          <w:b/>
          <w:bCs/>
          <w:sz w:val="21"/>
          <w:szCs w:val="21"/>
          <w:u w:val="single"/>
        </w:rPr>
      </w:pPr>
      <w:r>
        <w:rPr>
          <w:rStyle w:val="Carpredefinitoparagrafo"/>
          <w:b/>
          <w:i/>
        </w:rPr>
        <w:t>[prescrizioni_clp]</w:t>
      </w:r>
    </w:p>
    <w:p w14:paraId="22416845" w14:textId="77777777" w:rsidR="00FE432D" w:rsidRDefault="00030470">
      <w:pPr>
        <w:rPr>
          <w:rStyle w:val="Carpredefinitoparagrafo"/>
          <w:rFonts w:ascii="Goudy Old Style ATT" w:hAnsi="Goudy Old Style ATT" w:cs="Goudy Old Style ATT"/>
          <w:b/>
          <w:bCs/>
          <w:i/>
        </w:rPr>
      </w:pPr>
      <w:r>
        <w:rPr>
          <w:b/>
          <w:bCs/>
          <w:sz w:val="21"/>
          <w:szCs w:val="21"/>
          <w:u w:val="single"/>
        </w:rPr>
        <w:t>Prescrizioni particolari (Ufficio Servizi Tecnici – Interventi sul Patrimonio):</w:t>
      </w:r>
    </w:p>
    <w:p w14:paraId="4249E114" w14:textId="77777777" w:rsidR="00FE432D" w:rsidRDefault="00030470">
      <w:pPr>
        <w:pStyle w:val="Normale1"/>
        <w:widowControl/>
        <w:numPr>
          <w:ilvl w:val="0"/>
          <w:numId w:val="3"/>
        </w:numPr>
        <w:ind w:left="284" w:hanging="284"/>
        <w:jc w:val="both"/>
        <w:textAlignment w:val="auto"/>
        <w:rPr>
          <w:rStyle w:val="Carpredefinitoparagrafo"/>
          <w:b/>
          <w:bCs/>
          <w:sz w:val="21"/>
          <w:szCs w:val="21"/>
          <w:u w:val="single"/>
        </w:rPr>
      </w:pPr>
      <w:r>
        <w:rPr>
          <w:rStyle w:val="Carpredefinitoparagrafo"/>
          <w:rFonts w:ascii="Goudy Old Style ATT" w:hAnsi="Goudy Old Style ATT" w:cs="Goudy Old Style ATT"/>
          <w:b/>
          <w:bCs/>
          <w:i/>
        </w:rPr>
        <w:lastRenderedPageBreak/>
        <w:t>.....</w:t>
      </w:r>
      <w:r>
        <w:rPr>
          <w:rStyle w:val="Carpredefinitoparagrafo"/>
          <w:rFonts w:ascii="Goudy Old Style ATT" w:hAnsi="Goudy Old Style ATT" w:cs="Goudy Old Style ATT"/>
          <w:b/>
          <w:bCs/>
        </w:rPr>
        <w:t xml:space="preserve"> </w:t>
      </w:r>
    </w:p>
    <w:p w14:paraId="274C9715" w14:textId="77777777" w:rsidR="00FE432D" w:rsidRDefault="00030470">
      <w:pPr>
        <w:tabs>
          <w:tab w:val="left" w:pos="1718"/>
        </w:tabs>
        <w:ind w:left="17"/>
        <w:jc w:val="both"/>
        <w:rPr>
          <w:b/>
          <w:i/>
        </w:rPr>
      </w:pPr>
      <w:r>
        <w:rPr>
          <w:rStyle w:val="Carpredefinitoparagrafo"/>
          <w:b/>
          <w:bCs/>
          <w:sz w:val="21"/>
          <w:szCs w:val="21"/>
          <w:u w:val="single"/>
        </w:rPr>
        <w:t>Prescrizioni generali</w:t>
      </w:r>
      <w:r>
        <w:rPr>
          <w:rStyle w:val="Carpredefinitoparagrafo"/>
          <w:b/>
          <w:bCs/>
          <w:sz w:val="21"/>
          <w:szCs w:val="21"/>
        </w:rPr>
        <w:t>:</w:t>
      </w:r>
    </w:p>
    <w:p w14:paraId="404CB9CD" w14:textId="77777777" w:rsidR="00FE432D" w:rsidRDefault="00030470">
      <w:pPr>
        <w:pStyle w:val="Corpodeltesto"/>
        <w:numPr>
          <w:ilvl w:val="0"/>
          <w:numId w:val="4"/>
        </w:numPr>
        <w:spacing w:after="0"/>
        <w:ind w:left="284" w:hanging="267"/>
        <w:jc w:val="both"/>
        <w:rPr>
          <w:b/>
          <w:i/>
          <w:sz w:val="16"/>
          <w:szCs w:val="16"/>
        </w:rPr>
      </w:pPr>
      <w:r>
        <w:rPr>
          <w:b/>
          <w:i/>
        </w:rPr>
        <w:t>[note_titolo].</w:t>
      </w:r>
    </w:p>
    <w:p w14:paraId="5A80B7A6" w14:textId="77777777" w:rsidR="00FE432D" w:rsidRDefault="00FE432D">
      <w:pPr>
        <w:tabs>
          <w:tab w:val="left" w:pos="1718"/>
        </w:tabs>
        <w:ind w:left="17"/>
        <w:jc w:val="both"/>
        <w:rPr>
          <w:b/>
          <w:i/>
          <w:sz w:val="16"/>
          <w:szCs w:val="16"/>
        </w:rPr>
      </w:pPr>
    </w:p>
    <w:p w14:paraId="171254C4" w14:textId="77777777" w:rsidR="00FE432D" w:rsidRDefault="00030470">
      <w:pPr>
        <w:pStyle w:val="Corpodeltesto"/>
        <w:spacing w:after="0"/>
        <w:jc w:val="both"/>
        <w:rPr>
          <w:sz w:val="16"/>
          <w:szCs w:val="16"/>
        </w:rPr>
      </w:pPr>
      <w:r>
        <w:rPr>
          <w:sz w:val="21"/>
          <w:szCs w:val="21"/>
        </w:rPr>
        <w:t>La mancata osservanza delle prescrizioni impartite, ai sensi dell’art. 180 D.Lgs.n. 42/04, è punita, salvo il fatto non costituisca più grave reato, con le pene previste dall’art. 650 codice penale.</w:t>
      </w:r>
    </w:p>
    <w:p w14:paraId="354AA78A" w14:textId="77777777" w:rsidR="00FE432D" w:rsidRDefault="00FE432D">
      <w:pPr>
        <w:pStyle w:val="Corpodeltesto"/>
        <w:spacing w:after="0"/>
        <w:jc w:val="both"/>
        <w:rPr>
          <w:sz w:val="16"/>
          <w:szCs w:val="16"/>
        </w:rPr>
      </w:pPr>
    </w:p>
    <w:p w14:paraId="0C0A25CA" w14:textId="77777777" w:rsidR="00FE432D" w:rsidRDefault="00030470">
      <w:pPr>
        <w:pStyle w:val="WW-Predefinito"/>
        <w:jc w:val="both"/>
        <w:rPr>
          <w:sz w:val="16"/>
        </w:rPr>
      </w:pPr>
      <w:r>
        <w:rPr>
          <w:rStyle w:val="Carpredefinitoparagrafo"/>
          <w:rFonts w:ascii="Goudy Old Style ATT" w:hAnsi="Goudy Old Style ATT" w:cs="Goudy Old Style ATT"/>
          <w:sz w:val="21"/>
          <w:szCs w:val="21"/>
        </w:rPr>
        <w:t xml:space="preserve">La presente autorizzazione, ai sensi dell'art. 146 4^comma del D.Lgs. n° 42/04, </w:t>
      </w:r>
      <w:r>
        <w:rPr>
          <w:rStyle w:val="Carpredefinitoparagrafo"/>
          <w:rFonts w:ascii="Goudy Old Style ATT" w:hAnsi="Goudy Old Style ATT" w:cs="Goudy Old Style ATT"/>
          <w:i/>
          <w:sz w:val="21"/>
          <w:szCs w:val="21"/>
        </w:rPr>
        <w:t xml:space="preserve">(comma così modificato dalla L. 29/07/2014 n. 106) </w:t>
      </w:r>
      <w:r>
        <w:rPr>
          <w:rStyle w:val="Carpredefinitoparagrafo"/>
          <w:rFonts w:ascii="Goudy Old Style ATT" w:hAnsi="Goudy Old Style ATT" w:cs="Goudy Old Style ATT"/>
          <w:sz w:val="21"/>
          <w:szCs w:val="21"/>
        </w:rPr>
        <w:t xml:space="preserve">è efficace per un periodo di </w:t>
      </w:r>
      <w:r>
        <w:rPr>
          <w:rStyle w:val="Carpredefinitoparagrafo"/>
          <w:rFonts w:ascii="Goudy Old Style ATT" w:hAnsi="Goudy Old Style ATT" w:cs="Goudy Old Style ATT"/>
          <w:sz w:val="21"/>
          <w:szCs w:val="21"/>
          <w:u w:val="single"/>
        </w:rPr>
        <w:t>cinque anni</w:t>
      </w:r>
      <w:r>
        <w:rPr>
          <w:rStyle w:val="Carpredefinitoparagrafo"/>
          <w:rFonts w:ascii="Goudy Old Style ATT" w:hAnsi="Goudy Old Style ATT" w:cs="Goudy Old Style ATT"/>
          <w:sz w:val="21"/>
          <w:szCs w:val="21"/>
        </w:rPr>
        <w:t xml:space="preserve">, scaduto il quale l’esecuzione dei progettati lavori deve essere sottoposta a nuova autorizzazione. I lavori iniziati nel corso del quinquennio di efficacia dell'autorizzazione possono essere conclusi </w:t>
      </w:r>
      <w:r>
        <w:rPr>
          <w:rStyle w:val="Carpredefinitoparagrafo"/>
          <w:rFonts w:ascii="Goudy Old Style ATT" w:hAnsi="Goudy Old Style ATT" w:cs="Goudy Old Style ATT"/>
          <w:i/>
          <w:iCs/>
          <w:sz w:val="21"/>
          <w:szCs w:val="21"/>
        </w:rPr>
        <w:t>entro e non oltre</w:t>
      </w:r>
      <w:r>
        <w:rPr>
          <w:rStyle w:val="Carpredefinitoparagrafo"/>
          <w:rFonts w:ascii="Goudy Old Style ATT" w:hAnsi="Goudy Old Style ATT" w:cs="Goudy Old Style ATT"/>
          <w:sz w:val="21"/>
          <w:szCs w:val="21"/>
        </w:rPr>
        <w:t xml:space="preserve"> l'anno successivo la scadenza del quinquennio medesimo.</w:t>
      </w:r>
    </w:p>
    <w:p w14:paraId="7C5862E3" w14:textId="77777777" w:rsidR="00FE432D" w:rsidRDefault="00FE432D">
      <w:pPr>
        <w:pStyle w:val="WW-Predefinito"/>
        <w:jc w:val="both"/>
        <w:rPr>
          <w:sz w:val="16"/>
        </w:rPr>
      </w:pPr>
    </w:p>
    <w:p w14:paraId="65D69A9E" w14:textId="77777777" w:rsidR="00FE432D" w:rsidRDefault="00030470">
      <w:pPr>
        <w:pStyle w:val="Rientrocorpodeltesto"/>
        <w:rPr>
          <w:sz w:val="16"/>
          <w:szCs w:val="16"/>
        </w:rPr>
      </w:pPr>
      <w:r>
        <w:rPr>
          <w:sz w:val="21"/>
          <w:szCs w:val="21"/>
        </w:rPr>
        <w:t>Contro il presente provvedimento è ammesso ricorso in sede giurisdizionale al Tribunale Amministrativo Regionale ovvero ricorso straordinario al Presidente della Repubblica rispettivamente entro 60 (sessanta) e 120 (centoventi) giorni dalla data di ricevimento del presente atto.</w:t>
      </w:r>
    </w:p>
    <w:p w14:paraId="74F69ED9" w14:textId="77777777" w:rsidR="00FE432D" w:rsidRDefault="00FE432D">
      <w:pPr>
        <w:pStyle w:val="Rientrocorpodeltesto"/>
        <w:rPr>
          <w:sz w:val="16"/>
          <w:szCs w:val="16"/>
        </w:rPr>
      </w:pPr>
    </w:p>
    <w:p w14:paraId="3438E9E9" w14:textId="77777777" w:rsidR="00FE432D" w:rsidRDefault="00030470">
      <w:pPr>
        <w:pStyle w:val="Corpodeltesto"/>
        <w:spacing w:after="0"/>
        <w:jc w:val="both"/>
        <w:rPr>
          <w:sz w:val="16"/>
          <w:szCs w:val="16"/>
        </w:rPr>
      </w:pPr>
      <w:r>
        <w:rPr>
          <w:sz w:val="21"/>
          <w:szCs w:val="21"/>
        </w:rPr>
        <w:t>Si avverte che la presente autorizzazione viene trasmessa alla competente Soprintendenza e alla Regione Liguria.</w:t>
      </w:r>
    </w:p>
    <w:p w14:paraId="06726BE3" w14:textId="77777777" w:rsidR="00FE432D" w:rsidRDefault="00FE432D">
      <w:pPr>
        <w:pStyle w:val="Corpodeltesto"/>
        <w:spacing w:after="0"/>
        <w:rPr>
          <w:sz w:val="16"/>
          <w:szCs w:val="16"/>
        </w:rPr>
      </w:pPr>
    </w:p>
    <w:p w14:paraId="6EA18794" w14:textId="77777777" w:rsidR="00FE432D" w:rsidRDefault="00030470">
      <w:pPr>
        <w:tabs>
          <w:tab w:val="left" w:pos="1701"/>
        </w:tabs>
        <w:jc w:val="both"/>
        <w:rPr>
          <w:sz w:val="21"/>
          <w:szCs w:val="21"/>
        </w:rPr>
      </w:pPr>
      <w:r>
        <w:rPr>
          <w:sz w:val="21"/>
          <w:szCs w:val="21"/>
        </w:rPr>
        <w:t>Si richiamano infine, in particolare, i commi 4) 5) 6) dell'art. 10 della L.R. del 06/06/2014 n. 13  “Testo unico della normativa regionale in materia di paesaggio” in virtù del quale, con la fine dei lavori,  la S.V. dovrà  attestare la conformità delle opere realizzate a quanto asseverato con la presente autorizzazione paesaggistica, allegando dettagliata documentazione fotografica relativa allo stato finale delle opere  e certificare la regolare esecuzione degli stessi.</w:t>
      </w:r>
    </w:p>
    <w:p w14:paraId="45DB27BC" w14:textId="77777777" w:rsidR="00030470" w:rsidRDefault="00030470">
      <w:pPr>
        <w:tabs>
          <w:tab w:val="left" w:pos="1701"/>
        </w:tabs>
        <w:jc w:val="both"/>
        <w:rPr>
          <w:sz w:val="21"/>
          <w:szCs w:val="21"/>
        </w:rPr>
      </w:pPr>
    </w:p>
    <w:p w14:paraId="03903197" w14:textId="77777777" w:rsidR="00030470" w:rsidRDefault="00030470" w:rsidP="00030470">
      <w:pPr>
        <w:pStyle w:val="Corpodeltesto"/>
        <w:jc w:val="both"/>
      </w:pPr>
      <w:r>
        <w:t>Fanno parte integrante e sostanziale del presente provvedimento i documenti di seguito riportati e consultabili attraverso la piattaforma online alla pratica in oggetto :</w:t>
      </w:r>
    </w:p>
    <w:p w14:paraId="4DCB1C9C" w14:textId="77777777" w:rsidR="00030470" w:rsidRDefault="00030470" w:rsidP="00030470">
      <w:pPr>
        <w:pStyle w:val="Corpodeltesto"/>
        <w:widowControl w:val="0"/>
        <w:numPr>
          <w:ilvl w:val="0"/>
          <w:numId w:val="5"/>
        </w:numPr>
        <w:spacing w:line="240" w:lineRule="auto"/>
        <w:jc w:val="both"/>
      </w:pPr>
      <w:r>
        <w:t>[allegati_titolo.file;block=tbs:listitem]</w:t>
      </w:r>
    </w:p>
    <w:p w14:paraId="041573B4" w14:textId="77777777" w:rsidR="00030470" w:rsidRDefault="00030470">
      <w:pPr>
        <w:tabs>
          <w:tab w:val="left" w:pos="1701"/>
        </w:tabs>
        <w:jc w:val="both"/>
        <w:rPr>
          <w:sz w:val="21"/>
          <w:szCs w:val="21"/>
        </w:rPr>
      </w:pPr>
    </w:p>
    <w:p w14:paraId="46046A80" w14:textId="77777777" w:rsidR="00030470" w:rsidRDefault="00030470">
      <w:pPr>
        <w:tabs>
          <w:tab w:val="left" w:pos="1701"/>
        </w:tabs>
        <w:jc w:val="both"/>
        <w:rPr>
          <w:sz w:val="21"/>
          <w:szCs w:val="21"/>
        </w:rPr>
      </w:pPr>
    </w:p>
    <w:p w14:paraId="32768D7D" w14:textId="77777777" w:rsidR="00FE432D" w:rsidRDefault="00030470">
      <w:pPr>
        <w:tabs>
          <w:tab w:val="left" w:pos="1701"/>
        </w:tabs>
        <w:jc w:val="both"/>
        <w:rPr>
          <w:sz w:val="21"/>
          <w:szCs w:val="21"/>
        </w:rPr>
      </w:pPr>
      <w:r>
        <w:rPr>
          <w:sz w:val="21"/>
          <w:szCs w:val="21"/>
        </w:rPr>
        <w:t>S. Margherita Ligure, li</w:t>
      </w:r>
    </w:p>
    <w:p w14:paraId="091EB7D9" w14:textId="77777777" w:rsidR="00FE432D" w:rsidRDefault="00030470">
      <w:pPr>
        <w:tabs>
          <w:tab w:val="left" w:pos="7294"/>
        </w:tabs>
        <w:ind w:left="5593"/>
        <w:jc w:val="both"/>
        <w:rPr>
          <w:sz w:val="21"/>
          <w:szCs w:val="21"/>
        </w:rPr>
      </w:pPr>
      <w:r>
        <w:rPr>
          <w:sz w:val="21"/>
          <w:szCs w:val="21"/>
        </w:rPr>
        <w:t>Il Dirigente dell'Area</w:t>
      </w:r>
    </w:p>
    <w:p w14:paraId="7A7FC596" w14:textId="77777777" w:rsidR="00FE432D" w:rsidRDefault="00030470">
      <w:pPr>
        <w:tabs>
          <w:tab w:val="left" w:pos="7308"/>
          <w:tab w:val="left" w:pos="11277"/>
          <w:tab w:val="left" w:pos="12672"/>
        </w:tabs>
        <w:ind w:left="5607" w:right="45"/>
        <w:jc w:val="both"/>
        <w:rPr>
          <w:sz w:val="22"/>
          <w:szCs w:val="21"/>
        </w:rPr>
      </w:pPr>
      <w:r>
        <w:rPr>
          <w:sz w:val="21"/>
          <w:szCs w:val="21"/>
        </w:rPr>
        <w:t xml:space="preserve"> (Ing. Pietro Feriani)</w:t>
      </w:r>
    </w:p>
    <w:p w14:paraId="12CC0FD2" w14:textId="77777777" w:rsidR="00FE432D" w:rsidRDefault="00FE432D">
      <w:pPr>
        <w:tabs>
          <w:tab w:val="left" w:pos="7308"/>
          <w:tab w:val="left" w:pos="11277"/>
          <w:tab w:val="left" w:pos="12672"/>
        </w:tabs>
        <w:ind w:left="5607" w:right="45"/>
        <w:jc w:val="both"/>
        <w:rPr>
          <w:sz w:val="22"/>
          <w:szCs w:val="21"/>
        </w:rPr>
      </w:pPr>
    </w:p>
    <w:p w14:paraId="39879660" w14:textId="77777777" w:rsidR="00FE432D" w:rsidRDefault="00FE432D">
      <w:pPr>
        <w:tabs>
          <w:tab w:val="left" w:pos="1701"/>
          <w:tab w:val="left" w:pos="5670"/>
          <w:tab w:val="left" w:pos="7065"/>
        </w:tabs>
        <w:ind w:right="33"/>
        <w:jc w:val="both"/>
        <w:rPr>
          <w:b/>
          <w:bCs/>
        </w:rPr>
      </w:pPr>
    </w:p>
    <w:p w14:paraId="21A0A55D" w14:textId="77777777" w:rsidR="00FE432D" w:rsidRDefault="00FE432D">
      <w:pPr>
        <w:tabs>
          <w:tab w:val="left" w:pos="1701"/>
          <w:tab w:val="left" w:pos="5670"/>
          <w:tab w:val="left" w:pos="7065"/>
        </w:tabs>
        <w:ind w:right="33"/>
        <w:jc w:val="both"/>
        <w:rPr>
          <w:b/>
          <w:bCs/>
        </w:rPr>
      </w:pPr>
    </w:p>
    <w:p w14:paraId="2AF49503" w14:textId="77777777" w:rsidR="00FE432D" w:rsidRDefault="00030470">
      <w:pPr>
        <w:tabs>
          <w:tab w:val="left" w:pos="1701"/>
          <w:tab w:val="left" w:pos="5670"/>
          <w:tab w:val="left" w:pos="7065"/>
        </w:tabs>
        <w:ind w:right="33"/>
        <w:jc w:val="both"/>
        <w:rPr>
          <w:b/>
          <w:bCs/>
          <w:sz w:val="22"/>
          <w:szCs w:val="21"/>
        </w:rPr>
      </w:pPr>
      <w:r>
        <w:rPr>
          <w:rStyle w:val="Carpredefinitoparagrafo"/>
          <w:b/>
          <w:bCs/>
        </w:rPr>
        <w:t>Allegati: 06</w:t>
      </w:r>
    </w:p>
    <w:p w14:paraId="04055EB9" w14:textId="77777777" w:rsidR="00FE432D" w:rsidRDefault="00FE432D">
      <w:pPr>
        <w:tabs>
          <w:tab w:val="left" w:pos="1701"/>
          <w:tab w:val="left" w:pos="5670"/>
          <w:tab w:val="left" w:pos="7065"/>
        </w:tabs>
        <w:ind w:right="33"/>
        <w:jc w:val="both"/>
        <w:rPr>
          <w:b/>
          <w:bCs/>
          <w:sz w:val="22"/>
          <w:szCs w:val="21"/>
        </w:rPr>
      </w:pPr>
    </w:p>
    <w:sectPr w:rsidR="00FE432D">
      <w:pgSz w:w="11906" w:h="16838"/>
      <w:pgMar w:top="284" w:right="1418" w:bottom="28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oudy Old Style ATT">
    <w:altName w:val="Times New Roman"/>
    <w:charset w:val="8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0"/>
        </w:tabs>
        <w:ind w:left="73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7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0"/>
        </w:tabs>
        <w:ind w:left="924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284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644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004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0"/>
        </w:tabs>
        <w:ind w:left="2364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2724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0"/>
        </w:tabs>
        <w:ind w:left="3084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3444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0"/>
        </w:tabs>
        <w:ind w:left="3804" w:hanging="360"/>
      </w:pPr>
      <w:rPr>
        <w:rFonts w:ascii="Symbol" w:hAnsi="Symbol" w:cs="OpenSymbol"/>
      </w:rPr>
    </w:lvl>
  </w:abstractNum>
  <w:abstractNum w:abstractNumId="4">
    <w:nsid w:val="377B3720"/>
    <w:multiLevelType w:val="hybridMultilevel"/>
    <w:tmpl w:val="09C29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72"/>
    <w:rsid w:val="00030470"/>
    <w:rsid w:val="00127372"/>
    <w:rsid w:val="00910CB5"/>
    <w:rsid w:val="00AF2CA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B330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line="100" w:lineRule="atLeast"/>
      <w:textAlignment w:val="baseline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">
    <w:name w:val="Car. predefinito paragrafo"/>
  </w:style>
  <w:style w:type="character" w:customStyle="1" w:styleId="Caratterepredefinitoparagrafo1">
    <w:name w:val="Carattere predefinito paragrafo1"/>
  </w:style>
  <w:style w:type="character" w:customStyle="1" w:styleId="Punti">
    <w:name w:val="Punti"/>
  </w:style>
  <w:style w:type="character" w:customStyle="1" w:styleId="TestofumettoCarattere">
    <w:name w:val="Testo fumetto Carattere"/>
    <w:basedOn w:val="Carpredefinitoparagrafo"/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Symbol" w:hAnsi="Symbol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</w:style>
  <w:style w:type="character" w:customStyle="1" w:styleId="WWCharLFO4LVL2">
    <w:name w:val="WW_CharLFO4LVL2"/>
  </w:style>
  <w:style w:type="character" w:customStyle="1" w:styleId="WWCharLFO4LVL3">
    <w:name w:val="WW_CharLFO4LVL3"/>
  </w:style>
  <w:style w:type="character" w:customStyle="1" w:styleId="WWCharLFO4LVL4">
    <w:name w:val="WW_CharLFO4LVL4"/>
  </w:style>
  <w:style w:type="character" w:customStyle="1" w:styleId="WWCharLFO4LVL5">
    <w:name w:val="WW_CharLFO4LVL5"/>
  </w:style>
  <w:style w:type="character" w:customStyle="1" w:styleId="WWCharLFO4LVL6">
    <w:name w:val="WW_CharLFO4LVL6"/>
  </w:style>
  <w:style w:type="character" w:customStyle="1" w:styleId="WWCharLFO4LVL7">
    <w:name w:val="WW_CharLFO4LVL7"/>
  </w:style>
  <w:style w:type="character" w:customStyle="1" w:styleId="WWCharLFO4LVL8">
    <w:name w:val="WW_CharLFO4LVL8"/>
  </w:style>
  <w:style w:type="character" w:customStyle="1" w:styleId="WWCharLFO4LVL9">
    <w:name w:val="WW_CharLFO4LVL9"/>
  </w:style>
  <w:style w:type="paragraph" w:customStyle="1" w:styleId="Titolo11">
    <w:name w:val="Titolo 11"/>
    <w:basedOn w:val="Normale"/>
    <w:next w:val="Normale"/>
    <w:pPr>
      <w:keepNext/>
      <w:numPr>
        <w:numId w:val="1"/>
      </w:numPr>
      <w:jc w:val="both"/>
      <w:outlineLvl w:val="0"/>
    </w:pPr>
  </w:style>
  <w:style w:type="paragraph" w:customStyle="1" w:styleId="Titolo21">
    <w:name w:val="Titolo 21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customStyle="1" w:styleId="Titolo31">
    <w:name w:val="Titolo 31"/>
    <w:basedOn w:val="Normale"/>
    <w:next w:val="Normale"/>
    <w:pPr>
      <w:keepNext/>
      <w:numPr>
        <w:ilvl w:val="2"/>
        <w:numId w:val="1"/>
      </w:numPr>
      <w:tabs>
        <w:tab w:val="left" w:pos="7229"/>
      </w:tabs>
      <w:ind w:left="5528"/>
      <w:jc w:val="center"/>
      <w:outlineLvl w:val="2"/>
    </w:pPr>
    <w:rPr>
      <w:sz w:val="24"/>
    </w:rPr>
  </w:style>
  <w:style w:type="paragraph" w:customStyle="1" w:styleId="Titolo41">
    <w:name w:val="Titolo 41"/>
    <w:basedOn w:val="Normale"/>
    <w:next w:val="Normale"/>
    <w:pPr>
      <w:keepNext/>
      <w:numPr>
        <w:ilvl w:val="3"/>
        <w:numId w:val="1"/>
      </w:numPr>
      <w:tabs>
        <w:tab w:val="left" w:pos="1701"/>
      </w:tabs>
      <w:outlineLvl w:val="3"/>
    </w:pPr>
  </w:style>
  <w:style w:type="paragraph" w:customStyle="1" w:styleId="Titolo51">
    <w:name w:val="Titolo 51"/>
    <w:basedOn w:val="Normale"/>
    <w:next w:val="Normale"/>
    <w:pPr>
      <w:keepNext/>
      <w:numPr>
        <w:ilvl w:val="4"/>
        <w:numId w:val="1"/>
      </w:numPr>
      <w:tabs>
        <w:tab w:val="left" w:pos="1701"/>
      </w:tabs>
      <w:jc w:val="center"/>
      <w:outlineLvl w:val="4"/>
    </w:pPr>
    <w:rPr>
      <w:sz w:val="28"/>
    </w:rPr>
  </w:style>
  <w:style w:type="paragraph" w:customStyle="1" w:styleId="Normale1">
    <w:name w:val="Normale1"/>
    <w:pPr>
      <w:widowControl w:val="0"/>
      <w:suppressAutoHyphens/>
      <w:spacing w:line="100" w:lineRule="atLeast"/>
      <w:textAlignment w:val="baseline"/>
    </w:p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Rientrocorpodeltesto">
    <w:name w:val="Body Text Indent"/>
    <w:basedOn w:val="Normale"/>
    <w:pPr>
      <w:tabs>
        <w:tab w:val="left" w:pos="1701"/>
      </w:tabs>
      <w:jc w:val="both"/>
    </w:pPr>
  </w:style>
  <w:style w:type="paragraph" w:customStyle="1" w:styleId="WW-Predefinito">
    <w:name w:val="WW-Predefinito"/>
    <w:pPr>
      <w:widowControl w:val="0"/>
      <w:suppressAutoHyphens/>
      <w:spacing w:line="100" w:lineRule="atLeast"/>
      <w:textAlignment w:val="baseline"/>
    </w:pPr>
  </w:style>
  <w:style w:type="paragraph" w:styleId="Titolo">
    <w:name w:val="Title"/>
    <w:basedOn w:val="Normale"/>
    <w:next w:val="Sottotitolo"/>
    <w:qFormat/>
    <w:pPr>
      <w:jc w:val="center"/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</w:style>
  <w:style w:type="paragraph" w:styleId="Testofumetto">
    <w:name w:val="Balloon Text"/>
    <w:basedOn w:val="Normal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line="100" w:lineRule="atLeast"/>
      <w:textAlignment w:val="baseline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">
    <w:name w:val="Car. predefinito paragrafo"/>
  </w:style>
  <w:style w:type="character" w:customStyle="1" w:styleId="Caratterepredefinitoparagrafo1">
    <w:name w:val="Carattere predefinito paragrafo1"/>
  </w:style>
  <w:style w:type="character" w:customStyle="1" w:styleId="Punti">
    <w:name w:val="Punti"/>
  </w:style>
  <w:style w:type="character" w:customStyle="1" w:styleId="TestofumettoCarattere">
    <w:name w:val="Testo fumetto Carattere"/>
    <w:basedOn w:val="Carpredefinitoparagrafo"/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Symbol" w:hAnsi="Symbol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</w:style>
  <w:style w:type="character" w:customStyle="1" w:styleId="WWCharLFO4LVL2">
    <w:name w:val="WW_CharLFO4LVL2"/>
  </w:style>
  <w:style w:type="character" w:customStyle="1" w:styleId="WWCharLFO4LVL3">
    <w:name w:val="WW_CharLFO4LVL3"/>
  </w:style>
  <w:style w:type="character" w:customStyle="1" w:styleId="WWCharLFO4LVL4">
    <w:name w:val="WW_CharLFO4LVL4"/>
  </w:style>
  <w:style w:type="character" w:customStyle="1" w:styleId="WWCharLFO4LVL5">
    <w:name w:val="WW_CharLFO4LVL5"/>
  </w:style>
  <w:style w:type="character" w:customStyle="1" w:styleId="WWCharLFO4LVL6">
    <w:name w:val="WW_CharLFO4LVL6"/>
  </w:style>
  <w:style w:type="character" w:customStyle="1" w:styleId="WWCharLFO4LVL7">
    <w:name w:val="WW_CharLFO4LVL7"/>
  </w:style>
  <w:style w:type="character" w:customStyle="1" w:styleId="WWCharLFO4LVL8">
    <w:name w:val="WW_CharLFO4LVL8"/>
  </w:style>
  <w:style w:type="character" w:customStyle="1" w:styleId="WWCharLFO4LVL9">
    <w:name w:val="WW_CharLFO4LVL9"/>
  </w:style>
  <w:style w:type="paragraph" w:customStyle="1" w:styleId="Titolo11">
    <w:name w:val="Titolo 11"/>
    <w:basedOn w:val="Normale"/>
    <w:next w:val="Normale"/>
    <w:pPr>
      <w:keepNext/>
      <w:numPr>
        <w:numId w:val="1"/>
      </w:numPr>
      <w:jc w:val="both"/>
      <w:outlineLvl w:val="0"/>
    </w:pPr>
  </w:style>
  <w:style w:type="paragraph" w:customStyle="1" w:styleId="Titolo21">
    <w:name w:val="Titolo 21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customStyle="1" w:styleId="Titolo31">
    <w:name w:val="Titolo 31"/>
    <w:basedOn w:val="Normale"/>
    <w:next w:val="Normale"/>
    <w:pPr>
      <w:keepNext/>
      <w:numPr>
        <w:ilvl w:val="2"/>
        <w:numId w:val="1"/>
      </w:numPr>
      <w:tabs>
        <w:tab w:val="left" w:pos="7229"/>
      </w:tabs>
      <w:ind w:left="5528"/>
      <w:jc w:val="center"/>
      <w:outlineLvl w:val="2"/>
    </w:pPr>
    <w:rPr>
      <w:sz w:val="24"/>
    </w:rPr>
  </w:style>
  <w:style w:type="paragraph" w:customStyle="1" w:styleId="Titolo41">
    <w:name w:val="Titolo 41"/>
    <w:basedOn w:val="Normale"/>
    <w:next w:val="Normale"/>
    <w:pPr>
      <w:keepNext/>
      <w:numPr>
        <w:ilvl w:val="3"/>
        <w:numId w:val="1"/>
      </w:numPr>
      <w:tabs>
        <w:tab w:val="left" w:pos="1701"/>
      </w:tabs>
      <w:outlineLvl w:val="3"/>
    </w:pPr>
  </w:style>
  <w:style w:type="paragraph" w:customStyle="1" w:styleId="Titolo51">
    <w:name w:val="Titolo 51"/>
    <w:basedOn w:val="Normale"/>
    <w:next w:val="Normale"/>
    <w:pPr>
      <w:keepNext/>
      <w:numPr>
        <w:ilvl w:val="4"/>
        <w:numId w:val="1"/>
      </w:numPr>
      <w:tabs>
        <w:tab w:val="left" w:pos="1701"/>
      </w:tabs>
      <w:jc w:val="center"/>
      <w:outlineLvl w:val="4"/>
    </w:pPr>
    <w:rPr>
      <w:sz w:val="28"/>
    </w:rPr>
  </w:style>
  <w:style w:type="paragraph" w:customStyle="1" w:styleId="Normale1">
    <w:name w:val="Normale1"/>
    <w:pPr>
      <w:widowControl w:val="0"/>
      <w:suppressAutoHyphens/>
      <w:spacing w:line="100" w:lineRule="atLeast"/>
      <w:textAlignment w:val="baseline"/>
    </w:p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Rientrocorpodeltesto">
    <w:name w:val="Body Text Indent"/>
    <w:basedOn w:val="Normale"/>
    <w:pPr>
      <w:tabs>
        <w:tab w:val="left" w:pos="1701"/>
      </w:tabs>
      <w:jc w:val="both"/>
    </w:pPr>
  </w:style>
  <w:style w:type="paragraph" w:customStyle="1" w:styleId="WW-Predefinito">
    <w:name w:val="WW-Predefinito"/>
    <w:pPr>
      <w:widowControl w:val="0"/>
      <w:suppressAutoHyphens/>
      <w:spacing w:line="100" w:lineRule="atLeast"/>
      <w:textAlignment w:val="baseline"/>
    </w:pPr>
  </w:style>
  <w:style w:type="paragraph" w:styleId="Titolo">
    <w:name w:val="Title"/>
    <w:basedOn w:val="Normale"/>
    <w:next w:val="Sottotitolo"/>
    <w:qFormat/>
    <w:pPr>
      <w:jc w:val="center"/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</w:style>
  <w:style w:type="paragraph" w:styleId="Testofumetto">
    <w:name w:val="Balloon Text"/>
    <w:basedOn w:val="Normal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791</Words>
  <Characters>4509</Characters>
  <Application>Microsoft Macintosh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IV - Servizi Tecnici e Gestione del Territorio</dc:title>
  <dc:subject/>
  <dc:creator>Geom. Giuricich Renzo</dc:creator>
  <cp:keywords/>
  <cp:lastModifiedBy>Marco Carbone</cp:lastModifiedBy>
  <cp:revision>5</cp:revision>
  <cp:lastPrinted>2019-04-03T06:35:00Z</cp:lastPrinted>
  <dcterms:created xsi:type="dcterms:W3CDTF">2019-07-29T08:59:00Z</dcterms:created>
  <dcterms:modified xsi:type="dcterms:W3CDTF">2019-07-29T10:21:00Z</dcterms:modified>
</cp:coreProperties>
</file>