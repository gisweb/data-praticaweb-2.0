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67A" w:rsidRDefault="009A067A"/>
    <w:p w:rsidR="00041CAC" w:rsidRDefault="00041CAC"/>
    <w:p w:rsidR="00041CAC" w:rsidRDefault="00041CAC"/>
    <w:p w:rsidR="00041CAC" w:rsidRDefault="00367F80">
      <w:r>
        <w:t>Richiedenti:</w:t>
      </w:r>
    </w:p>
    <w:p w:rsidR="00041CAC" w:rsidRDefault="00041CAC">
      <w:r>
        <w:t>[elenco_richiedenti]</w:t>
      </w:r>
    </w:p>
    <w:p w:rsidR="00367F80" w:rsidRDefault="00367F80"/>
    <w:p w:rsidR="00367F80" w:rsidRDefault="00367F80"/>
    <w:p w:rsidR="00367F80" w:rsidRDefault="00367F80">
      <w:r>
        <w:t>Progettisti</w:t>
      </w:r>
    </w:p>
    <w:p w:rsidR="00367F80" w:rsidRDefault="00367F80">
      <w:r>
        <w:t>[elenco_progettisti]</w:t>
      </w:r>
    </w:p>
    <w:p w:rsidR="00367F80" w:rsidRDefault="00367F80"/>
    <w:sectPr w:rsidR="00367F80" w:rsidSect="004D23D5">
      <w:pgSz w:w="11906" w:h="16838" w:code="9"/>
      <w:pgMar w:top="1134" w:right="1134" w:bottom="1134" w:left="1134" w:header="1134" w:footer="340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hyphenationZone w:val="283"/>
  <w:drawingGridHorizontalSpacing w:val="100"/>
  <w:drawingGridVerticalSpacing w:val="136"/>
  <w:displayHorizontalDrawingGridEvery w:val="0"/>
  <w:displayVerticalDrawingGridEvery w:val="2"/>
  <w:characterSpacingControl w:val="doNotCompress"/>
  <w:compat/>
  <w:rsids>
    <w:rsidRoot w:val="00041CAC"/>
    <w:rsid w:val="00041CAC"/>
    <w:rsid w:val="00367F80"/>
    <w:rsid w:val="004D23D5"/>
    <w:rsid w:val="006A0C0A"/>
    <w:rsid w:val="009A067A"/>
    <w:rsid w:val="00AD6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06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2</cp:revision>
  <dcterms:created xsi:type="dcterms:W3CDTF">2016-03-18T11:32:00Z</dcterms:created>
  <dcterms:modified xsi:type="dcterms:W3CDTF">2016-03-18T11:35:00Z</dcterms:modified>
</cp:coreProperties>
</file>