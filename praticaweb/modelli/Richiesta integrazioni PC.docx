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92" w:rsidRDefault="005C625E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6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0F0448" w:rsidTr="000F0448">
        <w:trPr>
          <w:trHeight w:val="460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0F0448" w:rsidTr="000F0448">
        <w:trPr>
          <w:trHeight w:val="249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0F0448" w:rsidRDefault="00271A6D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</w:t>
      </w:r>
      <w:r w:rsidR="000F0448">
        <w:rPr>
          <w:rFonts w:ascii="PigNoseTyp" w:hAnsi="PigNoseTyp"/>
          <w:b/>
          <w:bCs/>
          <w:color w:val="auto"/>
          <w:sz w:val="40"/>
        </w:rPr>
        <w:t xml:space="preserve">        </w:t>
      </w:r>
    </w:p>
    <w:p w:rsidR="003D7492" w:rsidRDefault="003D7492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3D7492" w:rsidRDefault="003D7492">
      <w:pPr>
        <w:tabs>
          <w:tab w:val="left" w:pos="1560"/>
        </w:tabs>
        <w:rPr>
          <w:color w:val="000080"/>
        </w:rPr>
      </w:pPr>
    </w:p>
    <w:p w:rsidR="000F0448" w:rsidRDefault="000F0448"/>
    <w:p w:rsidR="000F0448" w:rsidRDefault="000F0448"/>
    <w:p w:rsidR="000F0448" w:rsidRDefault="000F0448"/>
    <w:p w:rsidR="000F0448" w:rsidRDefault="000F0448"/>
    <w:p w:rsidR="000F0448" w:rsidRDefault="00271A6D" w:rsidP="000F0448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3D7492" w:rsidRDefault="003D7492" w:rsidP="000F0448"/>
    <w:p w:rsidR="003D7492" w:rsidRDefault="00271A6D">
      <w:pPr>
        <w:tabs>
          <w:tab w:val="left" w:pos="3660"/>
        </w:tabs>
      </w:pPr>
      <w:r>
        <w:tab/>
      </w:r>
    </w:p>
    <w:p w:rsidR="003D7492" w:rsidRDefault="00271A6D" w:rsidP="000F0448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r>
        <w:rPr>
          <w:u w:val="none"/>
          <w:lang w:eastAsia="ar-SA"/>
        </w:rPr>
        <w:t xml:space="preserve">Prot. </w:t>
      </w:r>
      <w:r w:rsidR="000F0448">
        <w:rPr>
          <w:u w:val="none"/>
          <w:lang w:eastAsia="ar-SA"/>
        </w:rPr>
        <w:t>[</w:t>
      </w:r>
      <w:proofErr w:type="gramStart"/>
      <w:r w:rsidR="000F0448">
        <w:rPr>
          <w:u w:val="none"/>
          <w:lang w:eastAsia="ar-SA"/>
        </w:rPr>
        <w:t>protocollo</w:t>
      </w:r>
      <w:proofErr w:type="gramEnd"/>
      <w:r w:rsidR="000F0448"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</w:t>
      </w:r>
      <w:r w:rsidR="000F0448">
        <w:rPr>
          <w:u w:val="none"/>
          <w:lang w:eastAsia="ar-SA"/>
        </w:rPr>
        <w:t xml:space="preserve">                            </w:t>
      </w:r>
      <w:r>
        <w:rPr>
          <w:u w:val="none"/>
          <w:lang w:eastAsia="ar-SA"/>
        </w:rPr>
        <w:t xml:space="preserve">Taggia, lì   </w:t>
      </w:r>
    </w:p>
    <w:p w:rsidR="003D7492" w:rsidRDefault="003D7492">
      <w:pPr>
        <w:widowControl w:val="0"/>
        <w:ind w:left="288" w:right="144"/>
        <w:jc w:val="both"/>
        <w:rPr>
          <w:sz w:val="24"/>
          <w:lang w:eastAsia="ar-SA"/>
        </w:rPr>
      </w:pPr>
    </w:p>
    <w:p w:rsidR="003D7492" w:rsidRDefault="00271A6D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proofErr w:type="gramStart"/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proofErr w:type="gramEnd"/>
      <w:r>
        <w:rPr>
          <w:lang w:eastAsia="ar-SA"/>
        </w:rPr>
        <w:t xml:space="preserve">Pratica Edilizia n. </w:t>
      </w:r>
      <w:r w:rsidR="000F0448">
        <w:rPr>
          <w:lang w:eastAsia="ar-SA"/>
        </w:rPr>
        <w:t>[numero]</w:t>
      </w:r>
      <w:r>
        <w:rPr>
          <w:lang w:eastAsia="ar-SA"/>
        </w:rPr>
        <w:t xml:space="preserve">  </w:t>
      </w:r>
      <w:r>
        <w:rPr>
          <w:b/>
          <w:lang w:eastAsia="ar-SA"/>
        </w:rPr>
        <w:t>(da citare nella risposta)</w:t>
      </w:r>
      <w:r>
        <w:rPr>
          <w:lang w:eastAsia="ar-SA"/>
        </w:rPr>
        <w:t>.</w:t>
      </w:r>
    </w:p>
    <w:p w:rsidR="003D7492" w:rsidRDefault="00271A6D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 xml:space="preserve">Lavori di </w:t>
      </w:r>
      <w:r w:rsidR="000F0448">
        <w:rPr>
          <w:lang w:eastAsia="ar-SA"/>
        </w:rPr>
        <w:t>[oggetto]</w:t>
      </w:r>
      <w:r w:rsidR="00F42357">
        <w:rPr>
          <w:lang w:eastAsia="ar-SA"/>
        </w:rPr>
        <w:t xml:space="preserve"> </w:t>
      </w:r>
      <w:r>
        <w:rPr>
          <w:lang w:eastAsia="ar-SA"/>
        </w:rPr>
        <w:t xml:space="preserve">in </w:t>
      </w:r>
      <w:r w:rsidR="000F0448">
        <w:rPr>
          <w:lang w:eastAsia="ar-SA"/>
        </w:rPr>
        <w:t>[ubicazione]</w:t>
      </w:r>
    </w:p>
    <w:p w:rsidR="003D7492" w:rsidRDefault="00271A6D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3D7492" w:rsidRDefault="003D7492">
      <w:pPr>
        <w:widowControl w:val="0"/>
        <w:ind w:left="1276" w:right="144"/>
        <w:rPr>
          <w:lang w:eastAsia="ar-SA"/>
        </w:rPr>
      </w:pPr>
    </w:p>
    <w:p w:rsidR="003D7492" w:rsidRDefault="00271A6D">
      <w:pPr>
        <w:widowControl w:val="0"/>
        <w:ind w:left="1276" w:right="144"/>
        <w:rPr>
          <w:b/>
          <w:bCs/>
          <w:u w:val="single"/>
          <w:lang w:eastAsia="ar-SA"/>
        </w:rPr>
      </w:pPr>
      <w:r>
        <w:rPr>
          <w:b/>
          <w:bCs/>
          <w:u w:val="single"/>
          <w:lang w:eastAsia="ar-SA"/>
        </w:rPr>
        <w:t xml:space="preserve">RACCOMANDATA A.R. </w:t>
      </w:r>
    </w:p>
    <w:p w:rsidR="004610C3" w:rsidRDefault="004610C3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3D7492" w:rsidRDefault="004610C3" w:rsidP="0051190F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richiedenti.app</w:t>
      </w:r>
      <w:proofErr w:type="spellEnd"/>
      <w:proofErr w:type="gramEnd"/>
      <w:r>
        <w:rPr>
          <w:lang w:eastAsia="ar-SA"/>
        </w:rPr>
        <w:t>]</w:t>
      </w:r>
      <w:r w:rsidR="0051190F">
        <w:rPr>
          <w:lang w:eastAsia="ar-SA"/>
        </w:rPr>
        <w:t xml:space="preserve"> </w:t>
      </w:r>
      <w:r w:rsidR="005C625E">
        <w:rPr>
          <w:lang w:eastAsia="ar-SA"/>
        </w:rPr>
        <w:t>[</w:t>
      </w:r>
      <w:proofErr w:type="spellStart"/>
      <w:r w:rsidR="005C625E">
        <w:rPr>
          <w:lang w:eastAsia="ar-SA"/>
        </w:rPr>
        <w:t>richiedenti.cognome</w:t>
      </w:r>
      <w:proofErr w:type="spellEnd"/>
      <w:r w:rsidR="0051190F">
        <w:rPr>
          <w:lang w:eastAsia="ar-SA"/>
        </w:rPr>
        <w:t>]</w:t>
      </w:r>
      <w:r w:rsidR="005C625E">
        <w:rPr>
          <w:lang w:eastAsia="ar-SA"/>
        </w:rPr>
        <w:t xml:space="preserve"> </w:t>
      </w:r>
      <w:r w:rsidR="0051190F">
        <w:rPr>
          <w:lang w:eastAsia="ar-SA"/>
        </w:rPr>
        <w:t>[</w:t>
      </w:r>
      <w:proofErr w:type="spellStart"/>
      <w:r w:rsidR="005C625E">
        <w:rPr>
          <w:lang w:eastAsia="ar-SA"/>
        </w:rPr>
        <w:t>richiedenti.nome</w:t>
      </w:r>
      <w:proofErr w:type="spellEnd"/>
      <w:r w:rsidR="005C625E">
        <w:rPr>
          <w:lang w:eastAsia="ar-SA"/>
        </w:rPr>
        <w:t>]</w:t>
      </w:r>
    </w:p>
    <w:p w:rsidR="004610C3" w:rsidRDefault="00CC75B6" w:rsidP="0051190F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 xml:space="preserve"> </w:t>
      </w:r>
      <w:r w:rsidR="004610C3">
        <w:rPr>
          <w:lang w:eastAsia="ar-SA"/>
        </w:rPr>
        <w:t>[</w:t>
      </w:r>
      <w:proofErr w:type="spellStart"/>
      <w:r w:rsidR="004610C3">
        <w:rPr>
          <w:lang w:eastAsia="ar-SA"/>
        </w:rPr>
        <w:t>richiedenti.ragsoc</w:t>
      </w:r>
      <w:proofErr w:type="spellEnd"/>
      <w:r w:rsidR="004610C3">
        <w:rPr>
          <w:lang w:eastAsia="ar-SA"/>
        </w:rPr>
        <w:t>]</w:t>
      </w:r>
    </w:p>
    <w:p w:rsidR="005C625E" w:rsidRDefault="005C625E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richiedenti.indirizzo</w:t>
      </w:r>
      <w:proofErr w:type="spellEnd"/>
      <w:r>
        <w:rPr>
          <w:lang w:eastAsia="ar-SA"/>
        </w:rPr>
        <w:t>]</w:t>
      </w:r>
    </w:p>
    <w:p w:rsidR="004610C3" w:rsidRDefault="004610C3" w:rsidP="003A4290">
      <w:pPr>
        <w:widowControl w:val="0"/>
        <w:ind w:left="2835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richiedenti.cap</w:t>
      </w:r>
      <w:proofErr w:type="spell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</w:t>
      </w:r>
      <w:proofErr w:type="spellEnd"/>
      <w:r>
        <w:rPr>
          <w:lang w:eastAsia="ar-SA"/>
        </w:rPr>
        <w:t>]</w:t>
      </w:r>
      <w:r w:rsidR="00945D9A">
        <w:rPr>
          <w:lang w:eastAsia="ar-SA"/>
        </w:rPr>
        <w:t xml:space="preserve"> </w:t>
      </w:r>
      <w:r w:rsidR="003A4290">
        <w:rPr>
          <w:lang w:eastAsia="ar-SA"/>
        </w:rPr>
        <w:t>(</w:t>
      </w:r>
      <w:r w:rsidR="00945D9A">
        <w:rPr>
          <w:lang w:eastAsia="ar-SA"/>
        </w:rPr>
        <w:t>[</w:t>
      </w:r>
      <w:proofErr w:type="spellStart"/>
      <w:r w:rsidR="00945D9A">
        <w:rPr>
          <w:lang w:eastAsia="ar-SA"/>
        </w:rPr>
        <w:t>richiedenti.prov</w:t>
      </w:r>
      <w:proofErr w:type="spellEnd"/>
      <w:r w:rsidR="00945D9A">
        <w:rPr>
          <w:lang w:eastAsia="ar-SA"/>
        </w:rPr>
        <w:t>]</w:t>
      </w:r>
      <w:r w:rsidR="003A4290">
        <w:rPr>
          <w:lang w:eastAsia="ar-SA"/>
        </w:rPr>
        <w:t>)</w:t>
      </w:r>
    </w:p>
    <w:p w:rsidR="004610C3" w:rsidRDefault="004610C3" w:rsidP="00945D9A">
      <w:pPr>
        <w:widowControl w:val="0"/>
        <w:ind w:left="2694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richiedenti.capd</w:t>
      </w:r>
      <w:proofErr w:type="spell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richiedenti.comuned</w:t>
      </w:r>
      <w:proofErr w:type="spellEnd"/>
      <w:r>
        <w:rPr>
          <w:lang w:eastAsia="ar-SA"/>
        </w:rPr>
        <w:t>]</w:t>
      </w:r>
      <w:r w:rsidR="00945D9A">
        <w:rPr>
          <w:lang w:eastAsia="ar-SA"/>
        </w:rPr>
        <w:t xml:space="preserve"> </w:t>
      </w:r>
      <w:r w:rsidR="003A4290">
        <w:rPr>
          <w:lang w:eastAsia="ar-SA"/>
        </w:rPr>
        <w:t>(</w:t>
      </w:r>
      <w:r w:rsidR="00945D9A">
        <w:rPr>
          <w:lang w:eastAsia="ar-SA"/>
        </w:rPr>
        <w:t>[</w:t>
      </w:r>
      <w:proofErr w:type="spellStart"/>
      <w:r w:rsidR="00945D9A">
        <w:rPr>
          <w:lang w:eastAsia="ar-SA"/>
        </w:rPr>
        <w:t>richiedenti.provd</w:t>
      </w:r>
      <w:proofErr w:type="spellEnd"/>
      <w:r w:rsidR="00945D9A">
        <w:rPr>
          <w:lang w:eastAsia="ar-SA"/>
        </w:rPr>
        <w:t>]</w:t>
      </w:r>
      <w:r w:rsidR="003A4290">
        <w:rPr>
          <w:lang w:eastAsia="ar-SA"/>
        </w:rPr>
        <w:t>)</w:t>
      </w:r>
    </w:p>
    <w:p w:rsidR="004610C3" w:rsidRDefault="004610C3">
      <w:pPr>
        <w:widowControl w:val="0"/>
        <w:ind w:left="5700" w:right="15" w:firstLine="264"/>
        <w:jc w:val="right"/>
        <w:rPr>
          <w:lang w:eastAsia="ar-SA"/>
        </w:rPr>
      </w:pPr>
    </w:p>
    <w:p w:rsidR="003D7492" w:rsidRDefault="003D7492">
      <w:pPr>
        <w:widowControl w:val="0"/>
        <w:ind w:left="5700" w:right="15" w:firstLine="264"/>
        <w:jc w:val="right"/>
        <w:rPr>
          <w:lang w:eastAsia="ar-SA"/>
        </w:rPr>
      </w:pPr>
    </w:p>
    <w:p w:rsidR="003D7492" w:rsidRDefault="00271A6D">
      <w:pPr>
        <w:widowControl w:val="0"/>
        <w:ind w:left="1440" w:right="14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4610C3" w:rsidRDefault="00271A6D" w:rsidP="004610C3">
      <w:pPr>
        <w:widowControl w:val="0"/>
        <w:ind w:left="1843" w:right="15" w:firstLine="26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</w:t>
      </w:r>
      <w:r w:rsidR="004610C3">
        <w:rPr>
          <w:lang w:eastAsia="ar-SA"/>
        </w:rPr>
        <w:t>[</w:t>
      </w:r>
      <w:proofErr w:type="spellStart"/>
      <w:proofErr w:type="gramStart"/>
      <w:r w:rsidR="004610C3">
        <w:rPr>
          <w:lang w:eastAsia="ar-SA"/>
        </w:rPr>
        <w:t>progettisti.app</w:t>
      </w:r>
      <w:proofErr w:type="spellEnd"/>
      <w:proofErr w:type="gramEnd"/>
      <w:r w:rsidR="004610C3">
        <w:rPr>
          <w:lang w:eastAsia="ar-SA"/>
        </w:rPr>
        <w:t>] [</w:t>
      </w:r>
      <w:proofErr w:type="spellStart"/>
      <w:r w:rsidR="004610C3">
        <w:rPr>
          <w:lang w:eastAsia="ar-SA"/>
        </w:rPr>
        <w:t>progettisti.cognome</w:t>
      </w:r>
      <w:proofErr w:type="spellEnd"/>
      <w:r w:rsidR="004610C3">
        <w:rPr>
          <w:lang w:eastAsia="ar-SA"/>
        </w:rPr>
        <w:t>] [</w:t>
      </w:r>
      <w:proofErr w:type="spellStart"/>
      <w:r w:rsidR="004610C3">
        <w:rPr>
          <w:lang w:eastAsia="ar-SA"/>
        </w:rPr>
        <w:t>progettisti.nome</w:t>
      </w:r>
      <w:proofErr w:type="spellEnd"/>
      <w:r w:rsidR="004610C3">
        <w:rPr>
          <w:lang w:eastAsia="ar-SA"/>
        </w:rPr>
        <w:t>]</w:t>
      </w:r>
    </w:p>
    <w:p w:rsidR="004610C3" w:rsidRDefault="00CC75B6" w:rsidP="004610C3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 xml:space="preserve"> </w:t>
      </w:r>
      <w:r w:rsidR="004610C3">
        <w:rPr>
          <w:lang w:eastAsia="ar-SA"/>
        </w:rPr>
        <w:t>[</w:t>
      </w:r>
      <w:proofErr w:type="spellStart"/>
      <w:r w:rsidR="004610C3">
        <w:rPr>
          <w:lang w:eastAsia="ar-SA"/>
        </w:rPr>
        <w:t>progettisti.ragsoc</w:t>
      </w:r>
      <w:proofErr w:type="spellEnd"/>
      <w:r w:rsidR="004610C3">
        <w:rPr>
          <w:lang w:eastAsia="ar-SA"/>
        </w:rPr>
        <w:t>]</w:t>
      </w:r>
    </w:p>
    <w:p w:rsidR="004610C3" w:rsidRDefault="004610C3" w:rsidP="004610C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progettisti.indirizzo</w:t>
      </w:r>
      <w:proofErr w:type="spellEnd"/>
      <w:r>
        <w:rPr>
          <w:lang w:eastAsia="ar-SA"/>
        </w:rPr>
        <w:t>]</w:t>
      </w:r>
    </w:p>
    <w:p w:rsidR="004610C3" w:rsidRDefault="004610C3" w:rsidP="00945D9A">
      <w:pPr>
        <w:widowControl w:val="0"/>
        <w:ind w:left="4253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progettisti.comune</w:t>
      </w:r>
      <w:proofErr w:type="spellEnd"/>
      <w:r>
        <w:rPr>
          <w:lang w:eastAsia="ar-SA"/>
        </w:rPr>
        <w:t>]</w:t>
      </w:r>
      <w:r w:rsidR="00945D9A">
        <w:rPr>
          <w:lang w:eastAsia="ar-SA"/>
        </w:rPr>
        <w:t xml:space="preserve"> </w:t>
      </w:r>
      <w:r w:rsidR="003A4290">
        <w:rPr>
          <w:lang w:eastAsia="ar-SA"/>
        </w:rPr>
        <w:t>(</w:t>
      </w:r>
      <w:r w:rsidR="00945D9A">
        <w:rPr>
          <w:lang w:eastAsia="ar-SA"/>
        </w:rPr>
        <w:t>[</w:t>
      </w:r>
      <w:proofErr w:type="spellStart"/>
      <w:r w:rsidR="00945D9A">
        <w:rPr>
          <w:lang w:eastAsia="ar-SA"/>
        </w:rPr>
        <w:t>progettisti.prov</w:t>
      </w:r>
      <w:proofErr w:type="spellEnd"/>
      <w:r w:rsidR="00945D9A">
        <w:rPr>
          <w:lang w:eastAsia="ar-SA"/>
        </w:rPr>
        <w:t>]</w:t>
      </w:r>
      <w:r w:rsidR="003A4290">
        <w:rPr>
          <w:lang w:eastAsia="ar-SA"/>
        </w:rPr>
        <w:t>)</w:t>
      </w:r>
    </w:p>
    <w:p w:rsidR="00DF3BC5" w:rsidRDefault="00DF3BC5" w:rsidP="004610C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INVIATA VIA PEC </w:t>
      </w:r>
    </w:p>
    <w:p w:rsidR="00DF3BC5" w:rsidRDefault="00DF3BC5" w:rsidP="004610C3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[progettisti.pec]     </w:t>
      </w:r>
    </w:p>
    <w:p w:rsidR="003D7492" w:rsidRDefault="00271A6D">
      <w:pPr>
        <w:widowControl w:val="0"/>
        <w:ind w:left="7655" w:right="15"/>
        <w:jc w:val="right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3D7492" w:rsidRDefault="00271A6D">
      <w:pPr>
        <w:widowControl w:val="0"/>
        <w:ind w:left="1440" w:right="144"/>
        <w:jc w:val="both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3D7492" w:rsidRDefault="004610C3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</w:t>
      </w:r>
      <w:r w:rsidR="00271A6D">
        <w:rPr>
          <w:sz w:val="20"/>
          <w:lang w:eastAsia="ar-SA"/>
        </w:rPr>
        <w:t>relazione alla pratica in og</w:t>
      </w:r>
      <w:r>
        <w:rPr>
          <w:sz w:val="20"/>
          <w:lang w:eastAsia="ar-SA"/>
        </w:rPr>
        <w:t xml:space="preserve">getto, pervenuta presso questo </w:t>
      </w:r>
      <w:r w:rsidR="00F42357">
        <w:rPr>
          <w:sz w:val="20"/>
          <w:lang w:eastAsia="ar-SA"/>
        </w:rPr>
        <w:t>Ufficio il [</w:t>
      </w:r>
      <w:proofErr w:type="spellStart"/>
      <w:r w:rsidR="00F42357">
        <w:rPr>
          <w:sz w:val="20"/>
          <w:lang w:eastAsia="ar-SA"/>
        </w:rPr>
        <w:t>data_protocollo</w:t>
      </w:r>
      <w:proofErr w:type="spellEnd"/>
      <w:r w:rsidR="00F42357">
        <w:rPr>
          <w:sz w:val="20"/>
          <w:lang w:eastAsia="ar-SA"/>
        </w:rPr>
        <w:t xml:space="preserve">], </w:t>
      </w:r>
      <w:proofErr w:type="spellStart"/>
      <w:r w:rsidR="00271A6D">
        <w:rPr>
          <w:sz w:val="20"/>
          <w:lang w:eastAsia="ar-SA"/>
        </w:rPr>
        <w:t>Prot</w:t>
      </w:r>
      <w:proofErr w:type="spellEnd"/>
      <w:r w:rsidR="00271A6D">
        <w:rPr>
          <w:sz w:val="20"/>
          <w:lang w:eastAsia="ar-SA"/>
        </w:rPr>
        <w:t xml:space="preserve">. </w:t>
      </w:r>
      <w:proofErr w:type="gramStart"/>
      <w:r w:rsidR="00271A6D">
        <w:rPr>
          <w:sz w:val="20"/>
          <w:lang w:eastAsia="ar-SA"/>
        </w:rPr>
        <w:t>n</w:t>
      </w:r>
      <w:proofErr w:type="gramEnd"/>
      <w:r w:rsidR="00271A6D">
        <w:rPr>
          <w:sz w:val="20"/>
          <w:lang w:eastAsia="ar-SA"/>
        </w:rPr>
        <w:t>°</w:t>
      </w:r>
      <w:r w:rsidR="00F42357">
        <w:rPr>
          <w:sz w:val="20"/>
          <w:lang w:eastAsia="ar-SA"/>
        </w:rPr>
        <w:t xml:space="preserve"> [protocollo]</w:t>
      </w:r>
      <w:r w:rsidR="00271A6D">
        <w:rPr>
          <w:sz w:val="20"/>
          <w:lang w:eastAsia="ar-SA"/>
        </w:rPr>
        <w:t>,  si comunica, ai sensi dell’art. 31, comma 3 della L.R. n° 16/2008, che responsabile  del  procedimento è lo scrivente.</w:t>
      </w:r>
    </w:p>
    <w:p w:rsidR="003D7492" w:rsidRDefault="003D7492">
      <w:pPr>
        <w:widowControl w:val="0"/>
        <w:ind w:right="144" w:firstLine="1276"/>
        <w:jc w:val="both"/>
        <w:rPr>
          <w:lang w:eastAsia="ar-SA"/>
        </w:rPr>
      </w:pPr>
    </w:p>
    <w:p w:rsidR="003D7492" w:rsidRDefault="00271A6D">
      <w:pPr>
        <w:pStyle w:val="Rientrocorpodeltesto"/>
        <w:ind w:left="0" w:firstLine="1276"/>
        <w:rPr>
          <w:sz w:val="22"/>
          <w:lang w:eastAsia="ar-SA"/>
        </w:rPr>
      </w:pPr>
      <w:r>
        <w:rPr>
          <w:sz w:val="20"/>
          <w:lang w:eastAsia="ar-SA"/>
        </w:rPr>
        <w:t>Ciò premesso, ed al fine di con</w:t>
      </w:r>
      <w:r w:rsidR="00F42357">
        <w:rPr>
          <w:sz w:val="20"/>
          <w:lang w:eastAsia="ar-SA"/>
        </w:rPr>
        <w:t xml:space="preserve">sentire l'esame da parte della </w:t>
      </w:r>
      <w:r>
        <w:rPr>
          <w:sz w:val="20"/>
          <w:lang w:eastAsia="ar-SA"/>
        </w:rPr>
        <w:t>Commissione Edilizia si fa presente che è necessario produrre la documentazione integrativa sotto</w:t>
      </w:r>
      <w:r w:rsidR="003F5551">
        <w:rPr>
          <w:sz w:val="20"/>
          <w:lang w:eastAsia="ar-SA"/>
        </w:rPr>
        <w:t xml:space="preserve"> </w:t>
      </w:r>
      <w:bookmarkStart w:id="0" w:name="_GoBack"/>
      <w:bookmarkEnd w:id="0"/>
      <w:r>
        <w:rPr>
          <w:sz w:val="20"/>
          <w:lang w:eastAsia="ar-SA"/>
        </w:rPr>
        <w:t>indicata:</w:t>
      </w:r>
    </w:p>
    <w:p w:rsidR="003D7492" w:rsidRPr="00F42357" w:rsidRDefault="003D7492">
      <w:pPr>
        <w:rPr>
          <w:b/>
        </w:rPr>
      </w:pP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Regolarizzazione istanza mediante compilazione nostro modello allegato;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Relazione tecnica dettagliata (art. 7.1 A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Certificato catastale, Visura (art. 7.1 C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Estratto di mappa d</w:t>
      </w:r>
      <w:r w:rsidR="00F42357">
        <w:rPr>
          <w:b/>
          <w:bCs/>
        </w:rPr>
        <w:t>ei terreni ove sia riportata l'</w:t>
      </w:r>
      <w:r w:rsidRPr="00F42357">
        <w:rPr>
          <w:b/>
          <w:bCs/>
        </w:rPr>
        <w:t>esatta superficie da asservire e della Azienda Agricola Vitale (art. 7.1 C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Tavola in</w:t>
      </w:r>
      <w:r w:rsidR="00F42357">
        <w:rPr>
          <w:b/>
        </w:rPr>
        <w:t>tegrativa per il rispetto dell’</w:t>
      </w:r>
      <w:r w:rsidRPr="00F42357">
        <w:rPr>
          <w:b/>
        </w:rPr>
        <w:t>art. 5 e 5 bis del vigente Piano di Bacino;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>Verifica del rispetto dal punto di vista energetico, così come previsto dall’ allegato 3 del D.P.R. n° 28/2011;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</w:rPr>
        <w:t xml:space="preserve">Relazione sui requisiti della prestazione energetica degli edifici in merito alla trasmittanza termica delle strutture verticale opache, delle strutture orizzontali opache e delle chiusure trasparenti, così come previsto nell’ allegato C del D. </w:t>
      </w:r>
      <w:proofErr w:type="spellStart"/>
      <w:r w:rsidRPr="00F42357">
        <w:rPr>
          <w:b/>
        </w:rPr>
        <w:t>Lgs</w:t>
      </w:r>
      <w:proofErr w:type="spellEnd"/>
      <w:r w:rsidRPr="00F42357">
        <w:rPr>
          <w:b/>
        </w:rPr>
        <w:t>. 192/2005;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cartografico del Piano territoriale di Coordinamento Paesistico (art. 7.1 D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cartografico dello strumento urbanistico generale vigente</w:t>
      </w:r>
      <w:r w:rsidR="00F42357">
        <w:rPr>
          <w:b/>
          <w:bCs/>
        </w:rPr>
        <w:t xml:space="preserve"> </w:t>
      </w:r>
      <w:r w:rsidRPr="00F42357">
        <w:rPr>
          <w:b/>
          <w:bCs/>
        </w:rPr>
        <w:t>(art. 7.1 E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</w:rPr>
      </w:pPr>
      <w:r w:rsidRPr="00F42357">
        <w:rPr>
          <w:b/>
          <w:bCs/>
        </w:rPr>
        <w:t>Stralcio della carta Tecnica Regionale in scala 1:5000 (art. 7.1 F del R.E.)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Planimetria generale come indicato dall' art. 7.1 N.2 e N.3 del R.E.;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Planimetria quotata del lotto in scala 1:200 con individua</w:t>
      </w:r>
      <w:r w:rsidR="00F42357">
        <w:rPr>
          <w:b/>
          <w:bCs/>
        </w:rPr>
        <w:t>zione degli estremi catastali (</w:t>
      </w:r>
      <w:r w:rsidRPr="00F42357">
        <w:rPr>
          <w:b/>
          <w:bCs/>
        </w:rPr>
        <w:t>art. 7.1 N.3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Piante, sezioni e prospetti del fabbricato in scala 1:100 (art. 7.1 N.3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Progetto esecutivo degli impianti da realizzare per lo smaltimento delle acque reflue o allacciamento alla fognatura comunale;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Computo della superficie di riferimento come definita dall' a</w:t>
      </w:r>
      <w:r w:rsidR="00F42357">
        <w:rPr>
          <w:b/>
          <w:bCs/>
        </w:rPr>
        <w:t>rt. 10 L.R. 25/95 ai fini dell'</w:t>
      </w:r>
      <w:r w:rsidRPr="00F42357">
        <w:rPr>
          <w:b/>
          <w:bCs/>
        </w:rPr>
        <w:t>applicazione del contributo per il rilascio del Permesso di costruire (art. 7.1 N.8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Computo delle superfici utili dei vari locali (art. 7.1 N.9 del R.E.);</w:t>
      </w:r>
    </w:p>
    <w:p w:rsidR="003D7492" w:rsidRPr="00F42357" w:rsidRDefault="00271A6D" w:rsidP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lastRenderedPageBreak/>
        <w:t>Elaborati recanti il rilievo dello stato di fatto (art. 7.6 A del R.E.);</w:t>
      </w:r>
    </w:p>
    <w:p w:rsidR="00F42357" w:rsidRDefault="00F42357" w:rsidP="00F42357">
      <w:pPr>
        <w:jc w:val="both"/>
        <w:rPr>
          <w:b/>
          <w:bCs/>
        </w:rPr>
      </w:pPr>
    </w:p>
    <w:p w:rsidR="00F42357" w:rsidRDefault="00F42357" w:rsidP="00F42357">
      <w:pPr>
        <w:jc w:val="both"/>
        <w:rPr>
          <w:b/>
          <w:bCs/>
        </w:rPr>
      </w:pP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>Tavole di raffronto (art. 7.6 B del R.E.);</w:t>
      </w: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 xml:space="preserve">Doc. fotografica dettagliata e panoramica a colori </w:t>
      </w:r>
      <w:r w:rsidRPr="00F42357">
        <w:rPr>
          <w:b/>
          <w:bCs/>
          <w:u w:val="single"/>
        </w:rPr>
        <w:t>NON DIGITALE</w:t>
      </w:r>
      <w:r w:rsidR="00F42357">
        <w:rPr>
          <w:b/>
          <w:bCs/>
        </w:rPr>
        <w:t xml:space="preserve"> o con </w:t>
      </w:r>
      <w:r w:rsidRPr="00F42357">
        <w:rPr>
          <w:b/>
          <w:bCs/>
        </w:rPr>
        <w:t>dichiarazione di conformità (art. 7.1 N.1 del R.E.);</w:t>
      </w:r>
    </w:p>
    <w:p w:rsidR="003D7492" w:rsidRPr="00F42357" w:rsidRDefault="00F42357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>
        <w:rPr>
          <w:b/>
          <w:bCs/>
        </w:rPr>
        <w:t xml:space="preserve">Studio </w:t>
      </w:r>
      <w:r w:rsidR="00271A6D" w:rsidRPr="00F42357">
        <w:rPr>
          <w:b/>
          <w:bCs/>
        </w:rPr>
        <w:t>Organico d'insieme - documentazione fotografica e relazione illustrativa - (art. 7.1 L del Regolamento Edilizio Comunale);</w:t>
      </w:r>
    </w:p>
    <w:p w:rsidR="003D7492" w:rsidRPr="00F42357" w:rsidRDefault="00271A6D">
      <w:pPr>
        <w:numPr>
          <w:ilvl w:val="0"/>
          <w:numId w:val="12"/>
        </w:numPr>
        <w:tabs>
          <w:tab w:val="clear" w:pos="360"/>
          <w:tab w:val="num" w:pos="426"/>
        </w:tabs>
        <w:ind w:left="426" w:hanging="426"/>
        <w:jc w:val="both"/>
        <w:rPr>
          <w:b/>
          <w:bCs/>
        </w:rPr>
      </w:pPr>
      <w:r w:rsidRPr="00F42357">
        <w:rPr>
          <w:b/>
          <w:bCs/>
        </w:rPr>
        <w:t xml:space="preserve">Relazione indagine stabilità suoli ai sensi del D.M. Ministero </w:t>
      </w:r>
      <w:r w:rsidR="00F42357">
        <w:rPr>
          <w:b/>
          <w:bCs/>
        </w:rPr>
        <w:t>Infrastrutture del 14/01/2008 (</w:t>
      </w:r>
      <w:r w:rsidRPr="00F42357">
        <w:rPr>
          <w:b/>
          <w:bCs/>
        </w:rPr>
        <w:t>Norm</w:t>
      </w:r>
      <w:r w:rsidR="00F42357" w:rsidRPr="00F42357">
        <w:rPr>
          <w:b/>
          <w:bCs/>
        </w:rPr>
        <w:t>e Tecniche per le Costruzioni).</w:t>
      </w:r>
    </w:p>
    <w:p w:rsidR="003D7492" w:rsidRDefault="003D7492">
      <w:pPr>
        <w:pStyle w:val="Corpodeltesto2"/>
      </w:pPr>
    </w:p>
    <w:p w:rsidR="003D7492" w:rsidRDefault="00271A6D">
      <w:pPr>
        <w:pStyle w:val="Corpodeltesto2"/>
        <w:ind w:firstLine="1418"/>
        <w:rPr>
          <w:color w:val="FF0000"/>
        </w:rPr>
      </w:pPr>
      <w:r>
        <w:rPr>
          <w:color w:val="FF0000"/>
        </w:rPr>
        <w:t>Successivamente all’ integrazione della documentazione di cui sopra la pratica verrà sottoposta all’ esame della Commissione Edilizia per il rilascio del pare</w:t>
      </w:r>
      <w:r w:rsidR="00F42357">
        <w:rPr>
          <w:color w:val="FF0000"/>
        </w:rPr>
        <w:t>re di competenza ai sensi dell’</w:t>
      </w:r>
      <w:r>
        <w:rPr>
          <w:color w:val="FF0000"/>
        </w:rPr>
        <w:t>art. 3 del Regolamento Edilizio comunale.</w:t>
      </w:r>
    </w:p>
    <w:p w:rsidR="003D7492" w:rsidRDefault="00271A6D">
      <w:pPr>
        <w:pStyle w:val="Corpodeltesto2"/>
        <w:ind w:firstLine="1418"/>
        <w:rPr>
          <w:color w:val="FF9900"/>
        </w:rPr>
      </w:pPr>
      <w:r>
        <w:rPr>
          <w:color w:val="FF9900"/>
        </w:rPr>
        <w:t>La pratica verrà sottoposta all’ esame della Commissione Edilizia per il rilascio del pare</w:t>
      </w:r>
      <w:r w:rsidR="00F42357">
        <w:rPr>
          <w:color w:val="FF9900"/>
        </w:rPr>
        <w:t>re di competenza ai sensi dell’</w:t>
      </w:r>
      <w:r>
        <w:rPr>
          <w:color w:val="FF9900"/>
        </w:rPr>
        <w:t xml:space="preserve">art. 3 del Regolamento Edilizio comunale. </w:t>
      </w:r>
    </w:p>
    <w:p w:rsidR="003D7492" w:rsidRDefault="003D7492">
      <w:pPr>
        <w:pStyle w:val="Testodelblocco"/>
        <w:ind w:left="289" w:right="0" w:firstLine="1129"/>
        <w:rPr>
          <w:sz w:val="20"/>
        </w:rPr>
      </w:pPr>
    </w:p>
    <w:p w:rsidR="003D7492" w:rsidRDefault="00F42357">
      <w:pPr>
        <w:pStyle w:val="Rientrocorpodeltesto"/>
        <w:ind w:left="284" w:firstLine="1134"/>
        <w:rPr>
          <w:sz w:val="20"/>
          <w:lang w:eastAsia="ar-SA"/>
        </w:rPr>
      </w:pPr>
      <w:r>
        <w:rPr>
          <w:sz w:val="20"/>
          <w:lang w:eastAsia="ar-SA"/>
        </w:rPr>
        <w:t xml:space="preserve">Quanto </w:t>
      </w:r>
      <w:r w:rsidR="00271A6D">
        <w:rPr>
          <w:sz w:val="20"/>
          <w:lang w:eastAsia="ar-SA"/>
        </w:rPr>
        <w:t>sotto riportato</w:t>
      </w:r>
      <w:r>
        <w:rPr>
          <w:sz w:val="20"/>
          <w:lang w:eastAsia="ar-SA"/>
        </w:rPr>
        <w:t xml:space="preserve">, potrà essere inoltrato prima </w:t>
      </w:r>
      <w:r w:rsidR="00271A6D">
        <w:rPr>
          <w:sz w:val="20"/>
          <w:lang w:eastAsia="ar-SA"/>
        </w:rPr>
        <w:t>del rilascio del Permesso di Costruire:</w:t>
      </w:r>
    </w:p>
    <w:p w:rsidR="003D7492" w:rsidRDefault="003D7492">
      <w:pPr>
        <w:widowControl w:val="0"/>
        <w:tabs>
          <w:tab w:val="left" w:pos="576"/>
        </w:tabs>
        <w:ind w:right="144"/>
        <w:jc w:val="both"/>
        <w:rPr>
          <w:b/>
          <w:lang w:eastAsia="ar-SA"/>
        </w:rPr>
      </w:pPr>
    </w:p>
    <w:p w:rsidR="003D7492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>Marca da bollo da € 16,00;</w:t>
      </w:r>
    </w:p>
    <w:p w:rsidR="003D7492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>
        <w:rPr>
          <w:b/>
          <w:lang w:eastAsia="ar-SA"/>
        </w:rPr>
        <w:t xml:space="preserve">Diritti di segreteria pari ad </w:t>
      </w:r>
      <w:r w:rsidR="00F42357">
        <w:rPr>
          <w:b/>
          <w:lang w:eastAsia="ar-SA"/>
        </w:rPr>
        <w:t>[</w:t>
      </w:r>
      <w:proofErr w:type="spellStart"/>
      <w:r w:rsidR="00F42357">
        <w:rPr>
          <w:b/>
          <w:lang w:eastAsia="ar-SA"/>
        </w:rPr>
        <w:t>diritti_segreteria</w:t>
      </w:r>
      <w:proofErr w:type="spellEnd"/>
      <w:r w:rsidR="00F42357">
        <w:rPr>
          <w:b/>
          <w:lang w:eastAsia="ar-SA"/>
        </w:rPr>
        <w:t>]</w:t>
      </w:r>
      <w:r>
        <w:rPr>
          <w:b/>
          <w:lang w:eastAsia="ar-SA"/>
        </w:rPr>
        <w:t xml:space="preserve"> 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L’ Edilizia, , (Cod. IBAN: </w:t>
      </w:r>
      <w:r w:rsidR="000C05E5">
        <w:rPr>
          <w:b/>
          <w:lang w:eastAsia="ar-SA"/>
        </w:rPr>
        <w:t>IT96B0617549091000001822690</w:t>
      </w:r>
      <w:r>
        <w:rPr>
          <w:b/>
          <w:lang w:eastAsia="ar-SA"/>
        </w:rPr>
        <w:t>) e la ricevuta dovrà essere depositata presso il l’ Ufficio Protocollo di  questo  Comune allegata a lettera di trasmissione documenti che specifichi la “causale” ed il rif</w:t>
      </w:r>
      <w:r w:rsidR="00F42357">
        <w:rPr>
          <w:b/>
          <w:lang w:eastAsia="ar-SA"/>
        </w:rPr>
        <w:t>erimento alla Pratica Edilizia;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Titolo di proprietà (Atto o equipollenti);</w:t>
      </w:r>
    </w:p>
    <w:p w:rsidR="003D7492" w:rsidRPr="00F42357" w:rsidRDefault="00F42357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bCs/>
        </w:rPr>
        <w:t xml:space="preserve">Elaborati </w:t>
      </w:r>
      <w:proofErr w:type="gramStart"/>
      <w:r>
        <w:rPr>
          <w:b/>
          <w:bCs/>
        </w:rPr>
        <w:t>e  r</w:t>
      </w:r>
      <w:r w:rsidR="00271A6D" w:rsidRPr="00F42357">
        <w:rPr>
          <w:b/>
          <w:bCs/>
        </w:rPr>
        <w:t>elazione</w:t>
      </w:r>
      <w:proofErr w:type="gramEnd"/>
      <w:r w:rsidR="00271A6D" w:rsidRPr="00F42357">
        <w:rPr>
          <w:b/>
          <w:bCs/>
        </w:rPr>
        <w:t xml:space="preserve">  per  adempimenti abbattimento barriere architettoniche L. 13/89 e s.m. (art. 7.1 N.10 del R.E.);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Autorizzazione Paesaggis</w:t>
      </w:r>
      <w:r w:rsidR="00F42357" w:rsidRPr="00F42357">
        <w:rPr>
          <w:b/>
          <w:lang w:eastAsia="ar-SA"/>
        </w:rPr>
        <w:t>tica n° 00/0000, ai sensi dell’</w:t>
      </w:r>
      <w:r w:rsidRPr="00F42357">
        <w:rPr>
          <w:b/>
          <w:lang w:eastAsia="ar-SA"/>
        </w:rPr>
        <w:t xml:space="preserve">art. 146 del </w:t>
      </w:r>
      <w:proofErr w:type="spellStart"/>
      <w:r w:rsidRPr="00F42357">
        <w:rPr>
          <w:b/>
          <w:lang w:eastAsia="ar-SA"/>
        </w:rPr>
        <w:t>D.Lgs.</w:t>
      </w:r>
      <w:proofErr w:type="spellEnd"/>
      <w:r w:rsidRPr="00F42357">
        <w:rPr>
          <w:b/>
          <w:lang w:eastAsia="ar-SA"/>
        </w:rPr>
        <w:t xml:space="preserve"> 22/01/2004 n° 42, rilasciata in data </w:t>
      </w:r>
      <w:r w:rsidRPr="00F42357">
        <w:rPr>
          <w:b/>
          <w:color w:val="FF0000"/>
          <w:lang w:eastAsia="ar-SA"/>
        </w:rPr>
        <w:t>13/08/2010</w:t>
      </w:r>
      <w:r w:rsidRPr="00F42357">
        <w:rPr>
          <w:b/>
          <w:lang w:eastAsia="ar-SA"/>
        </w:rPr>
        <w:t xml:space="preserve">; 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Parere A.S.L. n.1 Imperiese - Servizio Igiene Pubblica – SANREMO per attività non residenziali;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 xml:space="preserve">Autocertificazione di conformità del progetto alle norme di sicurezza – igienico sanitarie ed a tutte le </w:t>
      </w:r>
      <w:r w:rsidR="00F42357" w:rsidRPr="00F42357">
        <w:rPr>
          <w:b/>
          <w:lang w:eastAsia="ar-SA"/>
        </w:rPr>
        <w:t>disposizioni applicabili per l’</w:t>
      </w:r>
      <w:r w:rsidRPr="00F42357">
        <w:rPr>
          <w:b/>
          <w:lang w:eastAsia="ar-SA"/>
        </w:rPr>
        <w:t xml:space="preserve">esecuzione </w:t>
      </w:r>
      <w:r w:rsidR="00F42357">
        <w:rPr>
          <w:b/>
          <w:lang w:eastAsia="ar-SA"/>
        </w:rPr>
        <w:t>delle opere resa ai sensi dell’</w:t>
      </w:r>
      <w:r w:rsidRPr="00F42357">
        <w:rPr>
          <w:b/>
          <w:lang w:eastAsia="ar-SA"/>
        </w:rPr>
        <w:t>art. 47 del D.P.R. n° 445/2000, come da modello scaricabile dal sito del Comune di Taggia – Uffici Co</w:t>
      </w:r>
      <w:r w:rsidR="00F42357">
        <w:rPr>
          <w:b/>
          <w:lang w:eastAsia="ar-SA"/>
        </w:rPr>
        <w:t>munali - Sportello Unico per l’</w:t>
      </w:r>
      <w:r w:rsidRPr="00F42357">
        <w:rPr>
          <w:b/>
          <w:lang w:eastAsia="ar-SA"/>
        </w:rPr>
        <w:t>Edilizia – Modulistica – Modulo n° 13;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Autorizzaz</w:t>
      </w:r>
      <w:r w:rsidR="00F42357" w:rsidRPr="00F42357">
        <w:rPr>
          <w:b/>
          <w:lang w:eastAsia="ar-SA"/>
        </w:rPr>
        <w:t xml:space="preserve">ione per Vincolo Idrogeologico </w:t>
      </w:r>
      <w:r w:rsidR="00F42357">
        <w:rPr>
          <w:b/>
          <w:lang w:eastAsia="ar-SA"/>
        </w:rPr>
        <w:t xml:space="preserve">(pratica da </w:t>
      </w:r>
      <w:r w:rsidRPr="00F42357">
        <w:rPr>
          <w:b/>
          <w:lang w:eastAsia="ar-SA"/>
        </w:rPr>
        <w:t xml:space="preserve">espletarsi a cura dell'interessato) </w:t>
      </w:r>
      <w:r w:rsidR="00F42357">
        <w:rPr>
          <w:b/>
          <w:lang w:eastAsia="ar-SA"/>
        </w:rPr>
        <w:t xml:space="preserve">mediante </w:t>
      </w:r>
      <w:r w:rsidRPr="00F42357">
        <w:rPr>
          <w:b/>
          <w:lang w:eastAsia="ar-SA"/>
        </w:rPr>
        <w:t>la presentazione del modello scaricabile dal sito del Comune di Taggia – Uffici Co</w:t>
      </w:r>
      <w:r w:rsidR="00F42357">
        <w:rPr>
          <w:b/>
          <w:lang w:eastAsia="ar-SA"/>
        </w:rPr>
        <w:t>munali - Sportello Unico per l’</w:t>
      </w:r>
      <w:r w:rsidRPr="00F42357">
        <w:rPr>
          <w:b/>
          <w:lang w:eastAsia="ar-SA"/>
        </w:rPr>
        <w:t>Edilizia – Modulistica – Modulo n° 31 per le Autorizzazioni e Modulo n° 32 per le S.C.I.A.;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Valutazione progetto da parte del Comando Provinciale Vigili del Fuoco ai sensi del D.P.R. n° 151/2011;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Unilaterale d’Obbligo per esecuzione e/</w:t>
      </w:r>
      <w:r w:rsidR="00F42357">
        <w:rPr>
          <w:b/>
          <w:lang w:eastAsia="ar-SA"/>
        </w:rPr>
        <w:t>o cessione opere-aree pubbliche</w:t>
      </w:r>
      <w:r w:rsidRPr="00F42357">
        <w:rPr>
          <w:b/>
          <w:lang w:eastAsia="ar-SA"/>
        </w:rPr>
        <w:t>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Pubblico di Asservimento di tutti i mappali interessati dal presente progetto;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Atto di vincolo pertinenziale a</w:t>
      </w:r>
      <w:r w:rsidR="00F42357">
        <w:rPr>
          <w:b/>
          <w:lang w:eastAsia="ar-SA"/>
        </w:rPr>
        <w:t>i sensi dell’</w:t>
      </w:r>
      <w:r w:rsidRPr="00F42357">
        <w:rPr>
          <w:b/>
          <w:lang w:eastAsia="ar-SA"/>
        </w:rPr>
        <w:t>art. 19 comma 1 della L.R. n° 16/2008;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Polizza fidejussoria a garanzia del vincolo di pertinenzialità del parcheggio rispetto all’ u</w:t>
      </w:r>
      <w:r w:rsidR="00F42357">
        <w:rPr>
          <w:b/>
          <w:lang w:eastAsia="ar-SA"/>
        </w:rPr>
        <w:t>nità immobiliare ai sensi dell’</w:t>
      </w:r>
      <w:r w:rsidRPr="00F42357">
        <w:rPr>
          <w:b/>
          <w:lang w:eastAsia="ar-SA"/>
        </w:rPr>
        <w:t xml:space="preserve">art. 19 comma 2 della L.R. n° 16/2008 di importo pari ad € </w:t>
      </w:r>
      <w:r w:rsidRPr="00F42357">
        <w:rPr>
          <w:b/>
          <w:color w:val="FF0000"/>
          <w:lang w:eastAsia="ar-SA"/>
        </w:rPr>
        <w:t>0.000,00</w:t>
      </w:r>
      <w:r w:rsidR="00F42357">
        <w:rPr>
          <w:b/>
          <w:lang w:eastAsia="ar-SA"/>
        </w:rPr>
        <w:t xml:space="preserve"> [</w:t>
      </w:r>
      <w:proofErr w:type="spellStart"/>
      <w:r w:rsidR="00F42357">
        <w:rPr>
          <w:b/>
          <w:lang w:eastAsia="ar-SA"/>
        </w:rPr>
        <w:t>note_fido</w:t>
      </w:r>
      <w:proofErr w:type="spellEnd"/>
      <w:r w:rsidR="00F42357">
        <w:rPr>
          <w:b/>
          <w:lang w:eastAsia="ar-SA"/>
        </w:rPr>
        <w:t>]</w:t>
      </w:r>
      <w:r w:rsidRPr="00F42357">
        <w:rPr>
          <w:b/>
          <w:lang w:eastAsia="ar-SA"/>
        </w:rPr>
        <w:t>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Modello ISTAT (compilare e restituire);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Verifica distanze sismiche (D.M. LL.PP. 16/1/96 C3);</w:t>
      </w:r>
    </w:p>
    <w:p w:rsidR="003D7492" w:rsidRPr="00F42357" w:rsidRDefault="00271A6D">
      <w:pPr>
        <w:widowControl w:val="0"/>
        <w:numPr>
          <w:ilvl w:val="0"/>
          <w:numId w:val="13"/>
        </w:numPr>
        <w:tabs>
          <w:tab w:val="clear" w:pos="1008"/>
          <w:tab w:val="num" w:pos="426"/>
        </w:tabs>
        <w:ind w:left="426" w:hanging="426"/>
        <w:jc w:val="both"/>
        <w:rPr>
          <w:b/>
          <w:lang w:eastAsia="ar-SA"/>
        </w:rPr>
      </w:pPr>
      <w:r w:rsidRPr="00F42357">
        <w:rPr>
          <w:b/>
          <w:lang w:eastAsia="ar-SA"/>
        </w:rPr>
        <w:t>Autorizza</w:t>
      </w:r>
      <w:r w:rsidR="00F42357">
        <w:rPr>
          <w:b/>
          <w:lang w:eastAsia="ar-SA"/>
        </w:rPr>
        <w:t>zione dell’Agenzia delle Dogane.</w:t>
      </w:r>
    </w:p>
    <w:p w:rsidR="003D7492" w:rsidRDefault="003D7492">
      <w:pPr>
        <w:widowControl w:val="0"/>
        <w:jc w:val="both"/>
        <w:rPr>
          <w:lang w:eastAsia="ar-SA"/>
        </w:rPr>
      </w:pPr>
    </w:p>
    <w:p w:rsidR="003D7492" w:rsidRDefault="00271A6D">
      <w:pPr>
        <w:pStyle w:val="Rientrocorpodeltesto2"/>
      </w:pPr>
      <w:r>
        <w:rPr>
          <w:sz w:val="18"/>
        </w:rPr>
        <w:t xml:space="preserve">In attesa di quanto sopra, i termini di cui all'art. 31, comma 5 della L.R. n° 16/2008 e succ. mod. ed </w:t>
      </w:r>
      <w:proofErr w:type="spellStart"/>
      <w:r>
        <w:rPr>
          <w:sz w:val="18"/>
        </w:rPr>
        <w:t>integraz</w:t>
      </w:r>
      <w:proofErr w:type="spellEnd"/>
      <w:proofErr w:type="gramStart"/>
      <w:r>
        <w:rPr>
          <w:sz w:val="18"/>
        </w:rPr>
        <w:t>. ,</w:t>
      </w:r>
      <w:proofErr w:type="gramEnd"/>
      <w:r>
        <w:rPr>
          <w:sz w:val="18"/>
        </w:rPr>
        <w:t xml:space="preserve">  vengono interrotti ed i termini ricominciano a decorrere dalla data di completo ricevimento degli atti integrativi.  </w:t>
      </w:r>
    </w:p>
    <w:p w:rsidR="003D7492" w:rsidRDefault="003D7492">
      <w:pPr>
        <w:pStyle w:val="Corpodeltesto2"/>
      </w:pPr>
    </w:p>
    <w:p w:rsidR="003D7492" w:rsidRDefault="003D7492">
      <w:pPr>
        <w:pStyle w:val="Corpodeltesto2"/>
      </w:pPr>
    </w:p>
    <w:p w:rsidR="003D7492" w:rsidRDefault="00271A6D">
      <w:pPr>
        <w:widowControl w:val="0"/>
        <w:ind w:left="288" w:firstLine="1152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3D7492" w:rsidRDefault="00271A6D">
      <w:pPr>
        <w:widowControl w:val="0"/>
        <w:ind w:left="288" w:right="144"/>
        <w:jc w:val="both"/>
        <w:rPr>
          <w:b/>
          <w:bCs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      </w:t>
      </w:r>
      <w:r>
        <w:rPr>
          <w:b/>
          <w:bCs/>
          <w:lang w:eastAsia="ar-SA"/>
        </w:rPr>
        <w:t xml:space="preserve">Il Responsabile del Procedimento </w:t>
      </w:r>
    </w:p>
    <w:p w:rsidR="003D7492" w:rsidRDefault="00F42357">
      <w:pPr>
        <w:widowControl w:val="0"/>
        <w:ind w:left="288" w:right="144"/>
        <w:jc w:val="both"/>
        <w:rPr>
          <w:i/>
          <w:iCs/>
          <w:sz w:val="24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 </w:t>
      </w:r>
      <w:r w:rsidR="00271A6D">
        <w:rPr>
          <w:lang w:eastAsia="ar-SA"/>
        </w:rPr>
        <w:t xml:space="preserve">(Geom. Andrea Fagioli)  </w:t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  <w:r w:rsidR="00271A6D">
        <w:rPr>
          <w:lang w:eastAsia="ar-SA"/>
        </w:rPr>
        <w:tab/>
      </w:r>
    </w:p>
    <w:p w:rsidR="003D7492" w:rsidRDefault="003D7492">
      <w:pPr>
        <w:pStyle w:val="Corpodeltesto2"/>
      </w:pPr>
    </w:p>
    <w:p w:rsidR="003D7492" w:rsidRDefault="00271A6D">
      <w:pPr>
        <w:ind w:left="1418"/>
        <w:jc w:val="center"/>
        <w:rPr>
          <w:color w:val="000080"/>
        </w:rPr>
      </w:pPr>
      <w:r>
        <w:t xml:space="preserve"> </w:t>
      </w: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pStyle w:val="Rientrocorpodeltesto"/>
        <w:ind w:hanging="5"/>
        <w:jc w:val="left"/>
        <w:rPr>
          <w:sz w:val="16"/>
        </w:rPr>
      </w:pPr>
    </w:p>
    <w:p w:rsidR="000F0448" w:rsidRDefault="000F0448">
      <w:pPr>
        <w:pStyle w:val="Rientrocorpodeltesto"/>
        <w:ind w:hanging="5"/>
        <w:jc w:val="left"/>
        <w:rPr>
          <w:color w:val="000080"/>
          <w:sz w:val="16"/>
        </w:rPr>
      </w:pPr>
    </w:p>
    <w:sectPr w:rsidR="000F0448" w:rsidSect="000F0448">
      <w:footerReference w:type="default" r:id="rId8"/>
      <w:type w:val="continuous"/>
      <w:pgSz w:w="11907" w:h="16840" w:code="9"/>
      <w:pgMar w:top="568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54" w:rsidRDefault="00306C54">
      <w:r>
        <w:separator/>
      </w:r>
    </w:p>
  </w:endnote>
  <w:endnote w:type="continuationSeparator" w:id="0">
    <w:p w:rsidR="00306C54" w:rsidRDefault="0030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492" w:rsidRDefault="00271A6D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3F5551">
      <w:rPr>
        <w:rStyle w:val="Numeropagina"/>
        <w:rFonts w:ascii="Times New Roman" w:hAnsi="Times New Roman"/>
        <w:noProof/>
        <w:sz w:val="16"/>
      </w:rPr>
      <w:t>3</w:t>
    </w:r>
    <w:r>
      <w:rPr>
        <w:rStyle w:val="Numeropagina"/>
        <w:rFonts w:ascii="Times New Roman" w:hAnsi="Times New Roman"/>
        <w:sz w:val="16"/>
      </w:rPr>
      <w:fldChar w:fldCharType="end"/>
    </w:r>
  </w:p>
  <w:p w:rsidR="003D7492" w:rsidRDefault="003D74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54" w:rsidRDefault="00306C54">
      <w:r>
        <w:separator/>
      </w:r>
    </w:p>
  </w:footnote>
  <w:footnote w:type="continuationSeparator" w:id="0">
    <w:p w:rsidR="00306C54" w:rsidRDefault="00306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8FD7006"/>
    <w:multiLevelType w:val="hybridMultilevel"/>
    <w:tmpl w:val="A8A2BCDE"/>
    <w:lvl w:ilvl="0" w:tplc="5B66DA3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6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C2080"/>
    <w:multiLevelType w:val="hybridMultilevel"/>
    <w:tmpl w:val="29F88568"/>
    <w:lvl w:ilvl="0" w:tplc="372AAD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0E7C"/>
    <w:multiLevelType w:val="hybridMultilevel"/>
    <w:tmpl w:val="29F88568"/>
    <w:lvl w:ilvl="0" w:tplc="00000005">
      <w:numFmt w:val="bullet"/>
      <w:lvlText w:val="-"/>
      <w:lvlJc w:val="left"/>
      <w:pPr>
        <w:tabs>
          <w:tab w:val="num" w:pos="2426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48"/>
    <w:rsid w:val="000C05E5"/>
    <w:rsid w:val="000F0448"/>
    <w:rsid w:val="00117A6C"/>
    <w:rsid w:val="00271A6D"/>
    <w:rsid w:val="00306C54"/>
    <w:rsid w:val="003A4290"/>
    <w:rsid w:val="003D7492"/>
    <w:rsid w:val="003F5551"/>
    <w:rsid w:val="00414A5B"/>
    <w:rsid w:val="004610C3"/>
    <w:rsid w:val="0051190F"/>
    <w:rsid w:val="005C625E"/>
    <w:rsid w:val="0089286D"/>
    <w:rsid w:val="00945D9A"/>
    <w:rsid w:val="0095207D"/>
    <w:rsid w:val="00AB3392"/>
    <w:rsid w:val="00B639FC"/>
    <w:rsid w:val="00CC75B6"/>
    <w:rsid w:val="00D44F61"/>
    <w:rsid w:val="00DF3BC5"/>
    <w:rsid w:val="00F42357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726E-B801-44F5-92AF-2B9D241F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table" w:styleId="Grigliatabella">
    <w:name w:val="Table Grid"/>
    <w:basedOn w:val="Tabellanormale"/>
    <w:uiPriority w:val="39"/>
    <w:rsid w:val="000F0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P.C\Richiesta%20integrazioni%20P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PC</Template>
  <TotalTime>53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6700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10</cp:revision>
  <cp:lastPrinted>2003-11-13T10:22:00Z</cp:lastPrinted>
  <dcterms:created xsi:type="dcterms:W3CDTF">2016-07-28T12:39:00Z</dcterms:created>
  <dcterms:modified xsi:type="dcterms:W3CDTF">2016-07-28T14:31:00Z</dcterms:modified>
</cp:coreProperties>
</file>