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16" w:rsidRDefault="00133416">
      <w:pPr>
        <w:pStyle w:val="Pidipagina"/>
        <w:tabs>
          <w:tab w:val="clear" w:pos="4819"/>
          <w:tab w:val="clear" w:pos="9638"/>
          <w:tab w:val="left" w:pos="3660"/>
        </w:tabs>
        <w:rPr>
          <w:rFonts w:ascii="Times New Roman" w:hAnsi="Times New Roman"/>
        </w:rPr>
      </w:pPr>
    </w:p>
    <w:p w:rsidR="00133416" w:rsidRDefault="00133416" w:rsidP="00133416">
      <w:pPr>
        <w:pStyle w:val="Titolo3"/>
        <w:tabs>
          <w:tab w:val="left" w:pos="8222"/>
        </w:tabs>
        <w:jc w:val="left"/>
        <w:rPr>
          <w:rFonts w:ascii="Stylus BT" w:hAnsi="Stylus BT"/>
          <w:color w:val="FF0000"/>
          <w:sz w:val="16"/>
        </w:rPr>
      </w:pPr>
    </w:p>
    <w:p w:rsidR="00133416" w:rsidRDefault="00133416" w:rsidP="00133416">
      <w:pPr>
        <w:pStyle w:val="Pidipagina"/>
        <w:rPr>
          <w:rFonts w:ascii="Times New Roman" w:hAnsi="Times New Roman"/>
          <w:color w:val="000080"/>
        </w:rPr>
      </w:pPr>
      <w:r>
        <w:rPr>
          <w:rFonts w:ascii="Times New Roman" w:hAnsi="Times New Roman"/>
          <w:noProof/>
          <w:color w:val="000080"/>
        </w:rPr>
        <w:drawing>
          <wp:anchor distT="0" distB="0" distL="114300" distR="114300" simplePos="0" relativeHeight="251659264" behindDoc="1" locked="0" layoutInCell="1" allowOverlap="1" wp14:anchorId="372C6D2B" wp14:editId="3E64E044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0" b="0"/>
            <wp:wrapNone/>
            <wp:docPr id="1" name="Picture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3416" w:rsidRDefault="00133416" w:rsidP="00133416">
      <w:pPr>
        <w:pStyle w:val="Titolo1"/>
        <w:framePr w:wrap="auto"/>
        <w:rPr>
          <w:rFonts w:ascii="PigNoseTyp" w:hAnsi="PigNoseTyp"/>
          <w:b/>
          <w:bCs/>
          <w:color w:val="00000A"/>
          <w:sz w:val="40"/>
        </w:rPr>
      </w:pPr>
      <w:r>
        <w:rPr>
          <w:rFonts w:ascii="PigNoseTyp" w:hAnsi="PigNoseTyp"/>
          <w:b/>
          <w:bCs/>
          <w:color w:val="00000A"/>
          <w:sz w:val="40"/>
        </w:rPr>
        <w:t xml:space="preserve">                 </w:t>
      </w:r>
    </w:p>
    <w:p w:rsidR="00133416" w:rsidRDefault="00133416" w:rsidP="00133416">
      <w:pPr>
        <w:pStyle w:val="Titolo1"/>
        <w:framePr w:wrap="auto"/>
        <w:rPr>
          <w:rFonts w:ascii="PigNoseTyp" w:hAnsi="PigNoseTyp"/>
          <w:color w:val="00000A"/>
          <w:sz w:val="20"/>
        </w:rPr>
      </w:pPr>
    </w:p>
    <w:p w:rsidR="00133416" w:rsidRDefault="00133416" w:rsidP="00133416">
      <w:pPr>
        <w:tabs>
          <w:tab w:val="left" w:pos="1560"/>
        </w:tabs>
        <w:rPr>
          <w:color w:val="000080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51660288" behindDoc="0" locked="0" layoutInCell="1" allowOverlap="1" wp14:anchorId="11E1F307" wp14:editId="2435061F">
                <wp:simplePos x="0" y="0"/>
                <wp:positionH relativeFrom="column">
                  <wp:posOffset>1430020</wp:posOffset>
                </wp:positionH>
                <wp:positionV relativeFrom="paragraph">
                  <wp:posOffset>69850</wp:posOffset>
                </wp:positionV>
                <wp:extent cx="2883535" cy="450215"/>
                <wp:effectExtent l="0" t="0" r="12065" b="26035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353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19"/>
                            </w:tblGrid>
                            <w:tr w:rsidR="00133416" w:rsidTr="00672CA9">
                              <w:trPr>
                                <w:trHeight w:val="460"/>
                              </w:trPr>
                              <w:tc>
                                <w:tcPr>
                                  <w:tcW w:w="4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133416" w:rsidRDefault="00133416" w:rsidP="00133416">
                                  <w:pPr>
                                    <w:pStyle w:val="Titolo1"/>
                                    <w:jc w:val="center"/>
                                    <w:rPr>
                                      <w:b/>
                                      <w:color w:val="00000A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  <w:sz w:val="40"/>
                                      <w:szCs w:val="40"/>
                                    </w:rPr>
                                    <w:t>COMUNE di TAGGIA</w:t>
                                  </w:r>
                                </w:p>
                              </w:tc>
                            </w:tr>
                            <w:tr w:rsidR="00133416">
                              <w:trPr>
                                <w:trHeight w:val="249"/>
                              </w:trPr>
                              <w:tc>
                                <w:tcPr>
                                  <w:tcW w:w="45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133416" w:rsidRDefault="00133416">
                                  <w:pPr>
                                    <w:pStyle w:val="Titolo1"/>
                                    <w:jc w:val="center"/>
                                    <w:rPr>
                                      <w:color w:val="00000A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20"/>
                                    </w:rPr>
                                    <w:t>PROVINCIA DI IMPERIA</w:t>
                                  </w:r>
                                </w:p>
                              </w:tc>
                            </w:tr>
                          </w:tbl>
                          <w:p w:rsidR="00133416" w:rsidRDefault="00133416" w:rsidP="0013341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1F307" id="Rectangle 2" o:spid="_x0000_s1026" style="position:absolute;margin-left:112.6pt;margin-top:5.5pt;width:227.05pt;height:35.45pt;z-index:251660288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" strokecolor="white [3212]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19"/>
                      </w:tblGrid>
                      <w:tr w:rsidR="00133416" w:rsidTr="00672CA9">
                        <w:trPr>
                          <w:trHeight w:val="460"/>
                        </w:trPr>
                        <w:tc>
                          <w:tcPr>
                            <w:tcW w:w="4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133416" w:rsidRDefault="00133416" w:rsidP="00133416">
                            <w:pPr>
                              <w:pStyle w:val="Titolo1"/>
                              <w:jc w:val="center"/>
                              <w:rPr>
                                <w:b/>
                                <w:color w:val="00000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40"/>
                                <w:szCs w:val="40"/>
                              </w:rPr>
                              <w:t>COMUNE di TAGGIA</w:t>
                            </w:r>
                          </w:p>
                        </w:tc>
                      </w:tr>
                      <w:tr w:rsidR="00133416">
                        <w:trPr>
                          <w:trHeight w:val="249"/>
                        </w:trPr>
                        <w:tc>
                          <w:tcPr>
                            <w:tcW w:w="45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133416" w:rsidRDefault="00133416">
                            <w:pPr>
                              <w:pStyle w:val="Titolo1"/>
                              <w:jc w:val="center"/>
                              <w:rPr>
                                <w:color w:val="00000A"/>
                                <w:sz w:val="20"/>
                              </w:rPr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PROVINCIA DI IMPERIA</w:t>
                            </w:r>
                          </w:p>
                        </w:tc>
                      </w:tr>
                    </w:tbl>
                    <w:p w:rsidR="00133416" w:rsidRDefault="00133416" w:rsidP="00133416"/>
                  </w:txbxContent>
                </v:textbox>
                <w10:wrap type="square"/>
              </v:rect>
            </w:pict>
          </mc:Fallback>
        </mc:AlternateContent>
      </w:r>
    </w:p>
    <w:p w:rsidR="00133416" w:rsidRDefault="00133416" w:rsidP="00133416"/>
    <w:p w:rsidR="00133416" w:rsidRDefault="00133416" w:rsidP="00133416"/>
    <w:p w:rsidR="00133416" w:rsidRDefault="00133416" w:rsidP="00133416"/>
    <w:p w:rsidR="00133416" w:rsidRDefault="00133416" w:rsidP="00133416"/>
    <w:p w:rsidR="00133416" w:rsidRDefault="00133416" w:rsidP="00133416"/>
    <w:p w:rsidR="00133416" w:rsidRDefault="00133416" w:rsidP="00133416"/>
    <w:p w:rsidR="00133416" w:rsidRDefault="00133416" w:rsidP="00133416"/>
    <w:p w:rsidR="00133416" w:rsidRDefault="00133416" w:rsidP="00133416">
      <w:r>
        <w:br/>
        <w:t xml:space="preserve">                            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965"/>
      </w:tblGrid>
      <w:tr w:rsidR="00133416" w:rsidTr="00344B6F">
        <w:trPr>
          <w:trHeight w:val="267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3416" w:rsidRDefault="00133416" w:rsidP="00344B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RIPARTIZIONE TECNICA</w:t>
            </w:r>
          </w:p>
        </w:tc>
      </w:tr>
      <w:tr w:rsidR="00133416" w:rsidTr="00344B6F">
        <w:trPr>
          <w:trHeight w:val="267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3416" w:rsidRDefault="00133416" w:rsidP="00344B6F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Sportello Unico per l’Edilizia</w:t>
            </w:r>
          </w:p>
        </w:tc>
      </w:tr>
    </w:tbl>
    <w:p w:rsidR="00133416" w:rsidRDefault="00133416">
      <w:pPr>
        <w:pStyle w:val="Pidipagina"/>
        <w:tabs>
          <w:tab w:val="clear" w:pos="4819"/>
          <w:tab w:val="clear" w:pos="9638"/>
          <w:tab w:val="left" w:pos="3660"/>
        </w:tabs>
        <w:rPr>
          <w:rFonts w:ascii="Times New Roman" w:hAnsi="Times New Roman"/>
        </w:rPr>
      </w:pPr>
    </w:p>
    <w:p w:rsidR="00000000" w:rsidRDefault="00B321BE">
      <w:pPr>
        <w:pStyle w:val="Titolo2"/>
        <w:tabs>
          <w:tab w:val="left" w:pos="8222"/>
        </w:tabs>
        <w:ind w:left="5664" w:firstLine="708"/>
        <w:jc w:val="right"/>
        <w:rPr>
          <w:b/>
          <w:bCs/>
          <w:color w:val="FF0000"/>
          <w:sz w:val="16"/>
          <w:u w:val="none"/>
        </w:rPr>
      </w:pPr>
      <w:r>
        <w:rPr>
          <w:b/>
          <w:bCs/>
          <w:color w:val="FF0000"/>
          <w:sz w:val="16"/>
          <w:u w:val="none"/>
        </w:rPr>
        <w:t xml:space="preserve"> Responsabi</w:t>
      </w:r>
      <w:r w:rsidR="002A46E2">
        <w:rPr>
          <w:b/>
          <w:bCs/>
          <w:color w:val="FF0000"/>
          <w:sz w:val="16"/>
          <w:u w:val="none"/>
        </w:rPr>
        <w:t>le dello Sportello Unico per l’</w:t>
      </w:r>
      <w:r>
        <w:rPr>
          <w:b/>
          <w:bCs/>
          <w:color w:val="FF0000"/>
          <w:sz w:val="16"/>
          <w:u w:val="none"/>
        </w:rPr>
        <w:t>Edilizia</w:t>
      </w:r>
    </w:p>
    <w:p w:rsidR="00000000" w:rsidRDefault="00B321BE">
      <w:pPr>
        <w:jc w:val="both"/>
        <w:rPr>
          <w:color w:val="FF0000"/>
          <w:sz w:val="16"/>
        </w:rPr>
      </w:pPr>
    </w:p>
    <w:p w:rsidR="00000000" w:rsidRDefault="00B321BE" w:rsidP="00B1121C">
      <w:pPr>
        <w:ind w:firstLine="426"/>
        <w:rPr>
          <w:color w:val="FF0000"/>
          <w:sz w:val="16"/>
        </w:rPr>
      </w:pPr>
      <w:r w:rsidRPr="00B1121C">
        <w:rPr>
          <w:b/>
          <w:color w:val="FF0000"/>
          <w:sz w:val="16"/>
        </w:rPr>
        <w:t>OGGET</w:t>
      </w:r>
      <w:r w:rsidRPr="00B1121C">
        <w:rPr>
          <w:b/>
          <w:color w:val="FF0000"/>
          <w:sz w:val="16"/>
        </w:rPr>
        <w:t>TO</w:t>
      </w:r>
      <w:r>
        <w:rPr>
          <w:color w:val="FF0000"/>
          <w:sz w:val="16"/>
        </w:rPr>
        <w:t xml:space="preserve">: Richiesta di Permesso di Costruire per </w:t>
      </w:r>
      <w:r w:rsidR="00B1121C" w:rsidRPr="00B1121C">
        <w:rPr>
          <w:sz w:val="16"/>
          <w:szCs w:val="16"/>
        </w:rPr>
        <w:t>[oggetto</w:t>
      </w:r>
      <w:proofErr w:type="gramStart"/>
      <w:r w:rsidR="00B1121C" w:rsidRPr="00B1121C">
        <w:rPr>
          <w:sz w:val="16"/>
          <w:szCs w:val="16"/>
        </w:rPr>
        <w:t>]</w:t>
      </w:r>
      <w:r>
        <w:rPr>
          <w:color w:val="FF0000"/>
          <w:sz w:val="16"/>
        </w:rPr>
        <w:t xml:space="preserve"> ,</w:t>
      </w:r>
      <w:proofErr w:type="gramEnd"/>
      <w:r>
        <w:rPr>
          <w:color w:val="FF0000"/>
          <w:sz w:val="16"/>
        </w:rPr>
        <w:t xml:space="preserve"> pratica edilizia n° </w:t>
      </w:r>
      <w:r w:rsidR="00B1121C">
        <w:rPr>
          <w:sz w:val="16"/>
          <w:szCs w:val="16"/>
          <w:lang w:eastAsia="ar-SA"/>
        </w:rPr>
        <w:t xml:space="preserve">[numero] </w:t>
      </w:r>
      <w:r>
        <w:rPr>
          <w:color w:val="FF0000"/>
          <w:sz w:val="16"/>
        </w:rPr>
        <w:t>del</w:t>
      </w:r>
      <w:r w:rsidR="00B1121C">
        <w:rPr>
          <w:color w:val="FF0000"/>
          <w:sz w:val="16"/>
        </w:rPr>
        <w:t xml:space="preserve"> </w:t>
      </w:r>
      <w:r w:rsidR="00B1121C" w:rsidRPr="002A46E2">
        <w:rPr>
          <w:sz w:val="16"/>
        </w:rPr>
        <w:t>[</w:t>
      </w:r>
      <w:proofErr w:type="spellStart"/>
      <w:r w:rsidR="00B1121C" w:rsidRPr="002A46E2">
        <w:rPr>
          <w:sz w:val="16"/>
        </w:rPr>
        <w:t>data_protocollo</w:t>
      </w:r>
      <w:proofErr w:type="spellEnd"/>
      <w:r w:rsidR="00B1121C" w:rsidRPr="002A46E2">
        <w:rPr>
          <w:sz w:val="16"/>
        </w:rPr>
        <w:t>]</w:t>
      </w:r>
      <w:r>
        <w:rPr>
          <w:color w:val="FF0000"/>
          <w:sz w:val="16"/>
        </w:rPr>
        <w:t xml:space="preserve">, </w:t>
      </w:r>
      <w:proofErr w:type="spellStart"/>
      <w:r>
        <w:rPr>
          <w:color w:val="FF0000"/>
          <w:sz w:val="16"/>
        </w:rPr>
        <w:t>Prot</w:t>
      </w:r>
      <w:proofErr w:type="spellEnd"/>
      <w:r>
        <w:rPr>
          <w:color w:val="FF0000"/>
          <w:sz w:val="16"/>
        </w:rPr>
        <w:t xml:space="preserve">. </w:t>
      </w:r>
      <w:r w:rsidR="002A46E2" w:rsidRPr="002A46E2">
        <w:rPr>
          <w:sz w:val="16"/>
        </w:rPr>
        <w:t>[</w:t>
      </w:r>
      <w:proofErr w:type="gramStart"/>
      <w:r w:rsidR="002A46E2" w:rsidRPr="002A46E2">
        <w:rPr>
          <w:sz w:val="16"/>
        </w:rPr>
        <w:t>protocollo</w:t>
      </w:r>
      <w:proofErr w:type="gramEnd"/>
      <w:r w:rsidR="002A46E2" w:rsidRPr="002A46E2">
        <w:rPr>
          <w:sz w:val="16"/>
        </w:rPr>
        <w:t>]</w:t>
      </w:r>
      <w:r w:rsidR="002A46E2">
        <w:rPr>
          <w:color w:val="FF0000"/>
          <w:sz w:val="16"/>
        </w:rPr>
        <w:t>;</w:t>
      </w:r>
    </w:p>
    <w:p w:rsidR="00000000" w:rsidRDefault="00B321BE">
      <w:pPr>
        <w:rPr>
          <w:color w:val="FF0000"/>
          <w:sz w:val="16"/>
        </w:rPr>
      </w:pPr>
    </w:p>
    <w:p w:rsidR="00000000" w:rsidRDefault="00B321BE" w:rsidP="00B1121C">
      <w:pPr>
        <w:pStyle w:val="Corpodeltesto3"/>
        <w:tabs>
          <w:tab w:val="left" w:pos="709"/>
        </w:tabs>
        <w:ind w:firstLine="426"/>
        <w:rPr>
          <w:color w:val="FF0000"/>
          <w:szCs w:val="20"/>
        </w:rPr>
      </w:pPr>
      <w:proofErr w:type="gramStart"/>
      <w:r>
        <w:rPr>
          <w:b/>
          <w:bCs/>
          <w:color w:val="FF0000"/>
          <w:szCs w:val="20"/>
        </w:rPr>
        <w:t>RICHIEDENTE</w:t>
      </w:r>
      <w:r>
        <w:rPr>
          <w:color w:val="FF0000"/>
          <w:szCs w:val="20"/>
        </w:rPr>
        <w:t xml:space="preserve"> :</w:t>
      </w:r>
      <w:proofErr w:type="gramEnd"/>
      <w:r w:rsidR="00133416" w:rsidRPr="00133416">
        <w:t xml:space="preserve"> </w:t>
      </w:r>
      <w:r w:rsidR="00133416">
        <w:t>[</w:t>
      </w:r>
      <w:proofErr w:type="spellStart"/>
      <w:r w:rsidR="00133416">
        <w:t>richiedenti.app</w:t>
      </w:r>
      <w:proofErr w:type="spellEnd"/>
      <w:r w:rsidR="00133416">
        <w:t xml:space="preserve">] </w:t>
      </w:r>
      <w:r w:rsidR="00133416">
        <w:rPr>
          <w:b/>
        </w:rPr>
        <w:t>[</w:t>
      </w:r>
      <w:proofErr w:type="spellStart"/>
      <w:r w:rsidR="00133416">
        <w:rPr>
          <w:b/>
        </w:rPr>
        <w:t>richiedenti.cognome</w:t>
      </w:r>
      <w:proofErr w:type="spellEnd"/>
      <w:r w:rsidR="00133416">
        <w:rPr>
          <w:b/>
        </w:rPr>
        <w:t>]</w:t>
      </w:r>
      <w:r w:rsidR="00133416">
        <w:t xml:space="preserve"> </w:t>
      </w:r>
      <w:r w:rsidR="00133416">
        <w:rPr>
          <w:b/>
        </w:rPr>
        <w:t>[</w:t>
      </w:r>
      <w:proofErr w:type="spellStart"/>
      <w:r w:rsidR="00133416">
        <w:rPr>
          <w:b/>
        </w:rPr>
        <w:t>richiedenti.nome</w:t>
      </w:r>
      <w:proofErr w:type="spellEnd"/>
      <w:r w:rsidR="00133416">
        <w:rPr>
          <w:b/>
        </w:rPr>
        <w:t>]</w:t>
      </w:r>
      <w:r w:rsidR="00133416">
        <w:t>, nato a [</w:t>
      </w:r>
      <w:proofErr w:type="spellStart"/>
      <w:r w:rsidR="00133416">
        <w:t>richiedenti.comunato</w:t>
      </w:r>
      <w:proofErr w:type="spellEnd"/>
      <w:r w:rsidR="002A46E2">
        <w:t>] ([</w:t>
      </w:r>
      <w:proofErr w:type="spellStart"/>
      <w:r w:rsidR="002A46E2">
        <w:t>richiedenti.provnato</w:t>
      </w:r>
      <w:proofErr w:type="spellEnd"/>
      <w:r w:rsidR="002A46E2">
        <w:t xml:space="preserve">]) </w:t>
      </w:r>
      <w:r w:rsidR="00133416">
        <w:t>il [</w:t>
      </w:r>
      <w:proofErr w:type="spellStart"/>
      <w:r w:rsidR="00133416">
        <w:t>richiedenti.datanato</w:t>
      </w:r>
      <w:proofErr w:type="spellEnd"/>
      <w:r w:rsidR="00133416">
        <w:t>], C.F. [</w:t>
      </w:r>
      <w:proofErr w:type="spellStart"/>
      <w:r w:rsidR="00133416">
        <w:t>richiedenti.codfis</w:t>
      </w:r>
      <w:proofErr w:type="spellEnd"/>
      <w:r w:rsidR="00133416">
        <w:t>], residente [</w:t>
      </w:r>
      <w:proofErr w:type="spellStart"/>
      <w:r w:rsidR="00133416">
        <w:t>richiedenti.comune</w:t>
      </w:r>
      <w:proofErr w:type="spellEnd"/>
      <w:r w:rsidR="00133416">
        <w:t>] in [</w:t>
      </w:r>
      <w:proofErr w:type="spellStart"/>
      <w:r w:rsidR="00133416">
        <w:t>richiedenti.indirizzo</w:t>
      </w:r>
      <w:proofErr w:type="spellEnd"/>
      <w:r w:rsidR="00133416">
        <w:t>],</w:t>
      </w:r>
      <w:r>
        <w:rPr>
          <w:color w:val="FF0000"/>
          <w:szCs w:val="20"/>
        </w:rPr>
        <w:fldChar w:fldCharType="begin"/>
      </w:r>
      <w:r>
        <w:rPr>
          <w:color w:val="FF0000"/>
          <w:szCs w:val="20"/>
        </w:rPr>
        <w:instrText xml:space="preserve"> MERGEFIELD RICHIEDENTI </w:instrText>
      </w:r>
      <w:r>
        <w:rPr>
          <w:color w:val="FF0000"/>
          <w:szCs w:val="20"/>
        </w:rPr>
        <w:fldChar w:fldCharType="separate"/>
      </w:r>
      <w:r>
        <w:rPr>
          <w:color w:val="FF0000"/>
          <w:szCs w:val="20"/>
        </w:rPr>
        <w:fldChar w:fldCharType="end"/>
      </w:r>
      <w:r>
        <w:rPr>
          <w:color w:val="FF0000"/>
          <w:szCs w:val="20"/>
        </w:rPr>
        <w:t xml:space="preserve"> in qualità di </w:t>
      </w:r>
      <w:r w:rsidR="00133416" w:rsidRPr="00133416">
        <w:rPr>
          <w:szCs w:val="20"/>
        </w:rPr>
        <w:t>[</w:t>
      </w:r>
      <w:proofErr w:type="spellStart"/>
      <w:r w:rsidR="00133416" w:rsidRPr="00133416">
        <w:rPr>
          <w:szCs w:val="20"/>
        </w:rPr>
        <w:t>richiedenti.titolo</w:t>
      </w:r>
      <w:proofErr w:type="spellEnd"/>
      <w:r w:rsidR="00133416" w:rsidRPr="00133416">
        <w:rPr>
          <w:szCs w:val="20"/>
        </w:rPr>
        <w:t xml:space="preserve">] </w:t>
      </w:r>
      <w:r>
        <w:rPr>
          <w:color w:val="FF0000"/>
          <w:szCs w:val="20"/>
        </w:rPr>
        <w:t>;</w:t>
      </w:r>
    </w:p>
    <w:p w:rsidR="00000000" w:rsidRPr="00B1121C" w:rsidRDefault="00B321BE" w:rsidP="00B1121C">
      <w:pPr>
        <w:pStyle w:val="Corpodeltesto2"/>
        <w:ind w:firstLine="426"/>
        <w:rPr>
          <w:color w:val="FF0000"/>
          <w:sz w:val="16"/>
          <w:szCs w:val="16"/>
        </w:rPr>
      </w:pPr>
      <w:proofErr w:type="gramStart"/>
      <w:r w:rsidRPr="00B1121C">
        <w:rPr>
          <w:b/>
          <w:bCs/>
          <w:color w:val="FF0000"/>
          <w:sz w:val="16"/>
          <w:szCs w:val="16"/>
        </w:rPr>
        <w:t>PROGETTISTA</w:t>
      </w:r>
      <w:r w:rsidRPr="00B1121C">
        <w:rPr>
          <w:color w:val="FF0000"/>
          <w:sz w:val="16"/>
          <w:szCs w:val="16"/>
        </w:rPr>
        <w:t xml:space="preserve"> :</w:t>
      </w:r>
      <w:proofErr w:type="gramEnd"/>
      <w:r w:rsidRPr="00B1121C">
        <w:rPr>
          <w:color w:val="FF0000"/>
          <w:sz w:val="16"/>
          <w:szCs w:val="16"/>
        </w:rPr>
        <w:t xml:space="preserve"> </w:t>
      </w:r>
      <w:r w:rsidR="00133416" w:rsidRPr="00B1121C">
        <w:rPr>
          <w:sz w:val="16"/>
          <w:szCs w:val="16"/>
        </w:rPr>
        <w:t>[</w:t>
      </w:r>
      <w:proofErr w:type="spellStart"/>
      <w:r w:rsidR="00133416" w:rsidRPr="00B1121C">
        <w:rPr>
          <w:sz w:val="16"/>
          <w:szCs w:val="16"/>
        </w:rPr>
        <w:t>progettisti.app</w:t>
      </w:r>
      <w:proofErr w:type="spellEnd"/>
      <w:r w:rsidR="00133416" w:rsidRPr="00B1121C">
        <w:rPr>
          <w:sz w:val="16"/>
          <w:szCs w:val="16"/>
        </w:rPr>
        <w:t>] [</w:t>
      </w:r>
      <w:proofErr w:type="spellStart"/>
      <w:r w:rsidR="00133416" w:rsidRPr="00B1121C">
        <w:rPr>
          <w:sz w:val="16"/>
          <w:szCs w:val="16"/>
        </w:rPr>
        <w:t>progettisti.cognome</w:t>
      </w:r>
      <w:proofErr w:type="spellEnd"/>
      <w:r w:rsidR="00133416" w:rsidRPr="00B1121C">
        <w:rPr>
          <w:sz w:val="16"/>
          <w:szCs w:val="16"/>
        </w:rPr>
        <w:t>] [</w:t>
      </w:r>
      <w:proofErr w:type="spellStart"/>
      <w:r w:rsidR="00133416" w:rsidRPr="00B1121C">
        <w:rPr>
          <w:sz w:val="16"/>
          <w:szCs w:val="16"/>
        </w:rPr>
        <w:t>progettisti.nome</w:t>
      </w:r>
      <w:proofErr w:type="spellEnd"/>
      <w:r w:rsidR="00133416" w:rsidRPr="00B1121C">
        <w:rPr>
          <w:sz w:val="16"/>
          <w:szCs w:val="16"/>
        </w:rPr>
        <w:t>] nato a [</w:t>
      </w:r>
      <w:proofErr w:type="spellStart"/>
      <w:r w:rsidR="00133416" w:rsidRPr="00B1121C">
        <w:rPr>
          <w:sz w:val="16"/>
          <w:szCs w:val="16"/>
        </w:rPr>
        <w:t>progettisti.comunato</w:t>
      </w:r>
      <w:proofErr w:type="spellEnd"/>
      <w:r w:rsidR="00133416" w:rsidRPr="00B1121C">
        <w:rPr>
          <w:sz w:val="16"/>
          <w:szCs w:val="16"/>
        </w:rPr>
        <w:t>] ([</w:t>
      </w:r>
      <w:proofErr w:type="spellStart"/>
      <w:r w:rsidR="00133416" w:rsidRPr="00B1121C">
        <w:rPr>
          <w:sz w:val="16"/>
          <w:szCs w:val="16"/>
        </w:rPr>
        <w:t>progettisti.provnato</w:t>
      </w:r>
      <w:proofErr w:type="spellEnd"/>
      <w:r w:rsidR="00133416" w:rsidRPr="00B1121C">
        <w:rPr>
          <w:sz w:val="16"/>
          <w:szCs w:val="16"/>
        </w:rPr>
        <w:t>]) il [</w:t>
      </w:r>
      <w:proofErr w:type="spellStart"/>
      <w:r w:rsidR="00133416" w:rsidRPr="00B1121C">
        <w:rPr>
          <w:sz w:val="16"/>
          <w:szCs w:val="16"/>
        </w:rPr>
        <w:t>progettisti.datanato</w:t>
      </w:r>
      <w:proofErr w:type="spellEnd"/>
      <w:r w:rsidR="00133416" w:rsidRPr="00B1121C">
        <w:rPr>
          <w:sz w:val="16"/>
          <w:szCs w:val="16"/>
        </w:rPr>
        <w:t>], C.F. [</w:t>
      </w:r>
      <w:proofErr w:type="spellStart"/>
      <w:r w:rsidR="00133416" w:rsidRPr="00B1121C">
        <w:rPr>
          <w:sz w:val="16"/>
          <w:szCs w:val="16"/>
        </w:rPr>
        <w:t>progettisti.codfis</w:t>
      </w:r>
      <w:proofErr w:type="spellEnd"/>
      <w:r w:rsidR="00133416" w:rsidRPr="00B1121C">
        <w:rPr>
          <w:sz w:val="16"/>
          <w:szCs w:val="16"/>
        </w:rPr>
        <w:t>], con sede in [</w:t>
      </w:r>
      <w:proofErr w:type="spellStart"/>
      <w:r w:rsidR="00133416" w:rsidRPr="00B1121C">
        <w:rPr>
          <w:sz w:val="16"/>
          <w:szCs w:val="16"/>
        </w:rPr>
        <w:t>progettisti.comuned</w:t>
      </w:r>
      <w:proofErr w:type="spellEnd"/>
      <w:r w:rsidR="00133416" w:rsidRPr="00B1121C">
        <w:rPr>
          <w:sz w:val="16"/>
          <w:szCs w:val="16"/>
        </w:rPr>
        <w:t>] [</w:t>
      </w:r>
      <w:proofErr w:type="spellStart"/>
      <w:r w:rsidR="00133416" w:rsidRPr="00B1121C">
        <w:rPr>
          <w:sz w:val="16"/>
          <w:szCs w:val="16"/>
        </w:rPr>
        <w:t>progettisti.sede</w:t>
      </w:r>
      <w:proofErr w:type="spellEnd"/>
      <w:r w:rsidR="00133416" w:rsidRPr="00B1121C">
        <w:rPr>
          <w:sz w:val="16"/>
          <w:szCs w:val="16"/>
        </w:rPr>
        <w:t>] [</w:t>
      </w:r>
      <w:proofErr w:type="spellStart"/>
      <w:r w:rsidR="00133416" w:rsidRPr="00B1121C">
        <w:rPr>
          <w:sz w:val="16"/>
          <w:szCs w:val="16"/>
        </w:rPr>
        <w:t>progettisti.provd</w:t>
      </w:r>
      <w:proofErr w:type="spellEnd"/>
      <w:r w:rsidR="00133416" w:rsidRPr="00B1121C">
        <w:rPr>
          <w:sz w:val="16"/>
          <w:szCs w:val="16"/>
        </w:rPr>
        <w:t>]</w:t>
      </w:r>
      <w:r w:rsidRPr="00B1121C">
        <w:rPr>
          <w:color w:val="FF0000"/>
          <w:sz w:val="16"/>
          <w:szCs w:val="16"/>
        </w:rPr>
        <w:t>;</w:t>
      </w:r>
    </w:p>
    <w:p w:rsidR="00000000" w:rsidRDefault="00B321BE">
      <w:pPr>
        <w:pStyle w:val="Corpodeltesto3"/>
        <w:numPr>
          <w:ilvl w:val="0"/>
          <w:numId w:val="18"/>
        </w:numPr>
        <w:tabs>
          <w:tab w:val="left" w:pos="709"/>
        </w:tabs>
        <w:rPr>
          <w:color w:val="FF0000"/>
          <w:szCs w:val="20"/>
        </w:rPr>
      </w:pPr>
      <w:r>
        <w:rPr>
          <w:b/>
          <w:bCs/>
          <w:color w:val="FF0000"/>
          <w:szCs w:val="20"/>
        </w:rPr>
        <w:t>L</w:t>
      </w:r>
      <w:r>
        <w:rPr>
          <w:b/>
          <w:bCs/>
          <w:color w:val="FF0000"/>
          <w:szCs w:val="20"/>
        </w:rPr>
        <w:t xml:space="preserve">AVORI </w:t>
      </w:r>
      <w:proofErr w:type="gramStart"/>
      <w:r>
        <w:rPr>
          <w:b/>
          <w:bCs/>
          <w:color w:val="FF0000"/>
          <w:szCs w:val="20"/>
        </w:rPr>
        <w:t>DI</w:t>
      </w:r>
      <w:r>
        <w:rPr>
          <w:color w:val="FF0000"/>
          <w:szCs w:val="20"/>
        </w:rPr>
        <w:t xml:space="preserve"> :</w:t>
      </w:r>
      <w:proofErr w:type="gramEnd"/>
      <w:r>
        <w:rPr>
          <w:color w:val="FF0000"/>
          <w:szCs w:val="20"/>
        </w:rPr>
        <w:t xml:space="preserve"> </w:t>
      </w:r>
      <w:r w:rsidR="00133416">
        <w:t>[oggetto]</w:t>
      </w:r>
      <w:r>
        <w:rPr>
          <w:color w:val="FF0000"/>
          <w:szCs w:val="20"/>
        </w:rPr>
        <w:t>;</w:t>
      </w:r>
    </w:p>
    <w:p w:rsidR="00000000" w:rsidRDefault="00B1121C">
      <w:pPr>
        <w:pStyle w:val="Corpodeltesto3"/>
        <w:numPr>
          <w:ilvl w:val="0"/>
          <w:numId w:val="18"/>
        </w:numPr>
        <w:tabs>
          <w:tab w:val="left" w:pos="709"/>
        </w:tabs>
        <w:rPr>
          <w:color w:val="FF0000"/>
          <w:szCs w:val="20"/>
        </w:rPr>
      </w:pPr>
      <w:r>
        <w:rPr>
          <w:b/>
          <w:bCs/>
          <w:color w:val="FF0000"/>
          <w:szCs w:val="20"/>
        </w:rPr>
        <w:t xml:space="preserve">AREA INTERESSATA </w:t>
      </w:r>
      <w:proofErr w:type="gramStart"/>
      <w:r>
        <w:rPr>
          <w:b/>
          <w:bCs/>
          <w:color w:val="FF0000"/>
          <w:szCs w:val="20"/>
        </w:rPr>
        <w:t>DALL’</w:t>
      </w:r>
      <w:r w:rsidR="00B321BE">
        <w:rPr>
          <w:b/>
          <w:bCs/>
          <w:color w:val="FF0000"/>
          <w:szCs w:val="20"/>
        </w:rPr>
        <w:t>INTERVENTO</w:t>
      </w:r>
      <w:r w:rsidR="00B321BE">
        <w:rPr>
          <w:color w:val="FF0000"/>
          <w:szCs w:val="20"/>
        </w:rPr>
        <w:t xml:space="preserve"> :</w:t>
      </w:r>
      <w:proofErr w:type="gramEnd"/>
    </w:p>
    <w:p w:rsidR="00000000" w:rsidRDefault="00B321BE">
      <w:pPr>
        <w:pStyle w:val="Corpodeltesto3"/>
        <w:numPr>
          <w:ilvl w:val="0"/>
          <w:numId w:val="15"/>
        </w:numPr>
        <w:tabs>
          <w:tab w:val="clear" w:pos="648"/>
          <w:tab w:val="num" w:pos="709"/>
        </w:tabs>
        <w:ind w:left="426"/>
        <w:rPr>
          <w:color w:val="FF0000"/>
          <w:szCs w:val="20"/>
        </w:rPr>
      </w:pPr>
      <w:proofErr w:type="gramStart"/>
      <w:r>
        <w:rPr>
          <w:b/>
          <w:bCs/>
          <w:color w:val="FF0000"/>
        </w:rPr>
        <w:t>Ubicazione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  <w:r w:rsidR="00306923">
        <w:t>[ubicazione]</w:t>
      </w:r>
      <w:r>
        <w:rPr>
          <w:color w:val="FF0000"/>
        </w:rPr>
        <w:t>;</w:t>
      </w:r>
    </w:p>
    <w:p w:rsidR="00000000" w:rsidRDefault="00B321BE">
      <w:pPr>
        <w:pStyle w:val="Corpodeltesto3"/>
        <w:numPr>
          <w:ilvl w:val="0"/>
          <w:numId w:val="15"/>
        </w:numPr>
        <w:tabs>
          <w:tab w:val="clear" w:pos="648"/>
          <w:tab w:val="num" w:pos="709"/>
        </w:tabs>
        <w:ind w:left="426"/>
        <w:rPr>
          <w:color w:val="FF0000"/>
          <w:szCs w:val="20"/>
        </w:rPr>
      </w:pPr>
      <w:r>
        <w:rPr>
          <w:b/>
          <w:bCs/>
          <w:color w:val="FF0000"/>
        </w:rPr>
        <w:t>Id</w:t>
      </w:r>
      <w:r>
        <w:rPr>
          <w:b/>
          <w:bCs/>
          <w:color w:val="FF0000"/>
        </w:rPr>
        <w:t xml:space="preserve">entificativo </w:t>
      </w:r>
      <w:proofErr w:type="gramStart"/>
      <w:r>
        <w:rPr>
          <w:b/>
          <w:bCs/>
          <w:color w:val="FF0000"/>
        </w:rPr>
        <w:t xml:space="preserve">Catastale </w:t>
      </w:r>
      <w:r>
        <w:rPr>
          <w:color w:val="FF0000"/>
          <w:szCs w:val="20"/>
        </w:rPr>
        <w:t>:</w:t>
      </w:r>
      <w:proofErr w:type="gramEnd"/>
      <w:r>
        <w:rPr>
          <w:color w:val="FF0000"/>
          <w:szCs w:val="20"/>
        </w:rPr>
        <w:t xml:space="preserve"> </w:t>
      </w:r>
      <w:r w:rsidR="00306923">
        <w:t>[</w:t>
      </w:r>
      <w:proofErr w:type="spellStart"/>
      <w:r w:rsidR="00306923">
        <w:t>elenco_cu</w:t>
      </w:r>
      <w:proofErr w:type="spellEnd"/>
      <w:r w:rsidR="00306923">
        <w:t>]</w:t>
      </w:r>
      <w:r w:rsidR="00306923">
        <w:t xml:space="preserve"> [</w:t>
      </w:r>
      <w:proofErr w:type="spellStart"/>
      <w:r w:rsidR="00306923">
        <w:t>elenco_ct</w:t>
      </w:r>
      <w:proofErr w:type="spellEnd"/>
      <w:r w:rsidR="00306923">
        <w:t>]</w:t>
      </w:r>
      <w:r>
        <w:rPr>
          <w:color w:val="FF0000"/>
          <w:szCs w:val="20"/>
        </w:rPr>
        <w:t>;</w:t>
      </w:r>
    </w:p>
    <w:p w:rsidR="00000000" w:rsidRDefault="00B321BE">
      <w:pPr>
        <w:pStyle w:val="Corpodeltesto3"/>
        <w:numPr>
          <w:ilvl w:val="0"/>
          <w:numId w:val="15"/>
        </w:numPr>
        <w:tabs>
          <w:tab w:val="clear" w:pos="648"/>
          <w:tab w:val="num" w:pos="709"/>
        </w:tabs>
        <w:ind w:left="426"/>
        <w:rPr>
          <w:color w:val="FF0000"/>
          <w:szCs w:val="20"/>
        </w:rPr>
      </w:pPr>
      <w:r>
        <w:rPr>
          <w:b/>
          <w:bCs/>
          <w:color w:val="FF0000"/>
          <w:szCs w:val="20"/>
        </w:rPr>
        <w:t xml:space="preserve">Zona </w:t>
      </w:r>
      <w:proofErr w:type="gramStart"/>
      <w:r>
        <w:rPr>
          <w:b/>
          <w:bCs/>
          <w:color w:val="FF0000"/>
          <w:szCs w:val="20"/>
        </w:rPr>
        <w:t>P.R.G.</w:t>
      </w:r>
      <w:r>
        <w:rPr>
          <w:color w:val="FF0000"/>
          <w:szCs w:val="20"/>
        </w:rPr>
        <w:t xml:space="preserve"> :</w:t>
      </w:r>
      <w:proofErr w:type="gramEnd"/>
      <w:r>
        <w:rPr>
          <w:color w:val="FF0000"/>
          <w:szCs w:val="20"/>
        </w:rPr>
        <w:t xml:space="preserve"> </w:t>
      </w:r>
    </w:p>
    <w:p w:rsidR="00000000" w:rsidRDefault="00B321BE">
      <w:pPr>
        <w:pStyle w:val="Corpodeltesto3"/>
        <w:numPr>
          <w:ilvl w:val="0"/>
          <w:numId w:val="15"/>
        </w:numPr>
        <w:tabs>
          <w:tab w:val="clear" w:pos="648"/>
          <w:tab w:val="num" w:pos="709"/>
        </w:tabs>
        <w:ind w:left="426"/>
        <w:rPr>
          <w:color w:val="FF0000"/>
          <w:szCs w:val="20"/>
        </w:rPr>
      </w:pPr>
      <w:r>
        <w:rPr>
          <w:b/>
          <w:bCs/>
          <w:color w:val="FF0000"/>
          <w:szCs w:val="20"/>
        </w:rPr>
        <w:t xml:space="preserve">Zona P.T.C.P. – Assetto </w:t>
      </w:r>
      <w:proofErr w:type="gramStart"/>
      <w:r>
        <w:rPr>
          <w:b/>
          <w:bCs/>
          <w:color w:val="FF0000"/>
          <w:szCs w:val="20"/>
        </w:rPr>
        <w:t>Insediativo</w:t>
      </w:r>
      <w:r>
        <w:rPr>
          <w:color w:val="FF0000"/>
          <w:szCs w:val="20"/>
        </w:rPr>
        <w:t xml:space="preserve"> :</w:t>
      </w:r>
      <w:proofErr w:type="gramEnd"/>
    </w:p>
    <w:p w:rsidR="00000000" w:rsidRDefault="00B321BE">
      <w:pPr>
        <w:pStyle w:val="Corpodeltesto3"/>
        <w:numPr>
          <w:ilvl w:val="0"/>
          <w:numId w:val="22"/>
        </w:numPr>
        <w:tabs>
          <w:tab w:val="left" w:pos="709"/>
        </w:tabs>
        <w:rPr>
          <w:color w:val="FF0000"/>
          <w:szCs w:val="20"/>
        </w:rPr>
      </w:pPr>
      <w:r>
        <w:rPr>
          <w:b/>
          <w:bCs/>
          <w:color w:val="FF0000"/>
          <w:szCs w:val="20"/>
        </w:rPr>
        <w:t xml:space="preserve">CARATTERISTICHE </w:t>
      </w:r>
      <w:r w:rsidR="00B1121C">
        <w:rPr>
          <w:b/>
          <w:bCs/>
          <w:color w:val="FF0000"/>
          <w:szCs w:val="20"/>
        </w:rPr>
        <w:t xml:space="preserve">COSTRUTTIVE E TIPOLOGICHE </w:t>
      </w:r>
      <w:proofErr w:type="gramStart"/>
      <w:r w:rsidR="00B1121C">
        <w:rPr>
          <w:b/>
          <w:bCs/>
          <w:color w:val="FF0000"/>
          <w:szCs w:val="20"/>
        </w:rPr>
        <w:t>DELL’</w:t>
      </w:r>
      <w:r>
        <w:rPr>
          <w:b/>
          <w:bCs/>
          <w:color w:val="FF0000"/>
          <w:szCs w:val="20"/>
        </w:rPr>
        <w:t>INTERVENTO</w:t>
      </w:r>
      <w:r>
        <w:rPr>
          <w:color w:val="FF0000"/>
          <w:szCs w:val="20"/>
        </w:rPr>
        <w:t xml:space="preserve"> :</w:t>
      </w:r>
      <w:proofErr w:type="gramEnd"/>
    </w:p>
    <w:p w:rsidR="00000000" w:rsidRDefault="00B321BE">
      <w:pPr>
        <w:pStyle w:val="Corpodeltesto3"/>
        <w:numPr>
          <w:ilvl w:val="0"/>
          <w:numId w:val="15"/>
        </w:numPr>
        <w:tabs>
          <w:tab w:val="clear" w:pos="648"/>
          <w:tab w:val="left" w:pos="709"/>
        </w:tabs>
        <w:ind w:left="426"/>
        <w:rPr>
          <w:color w:val="FF0000"/>
          <w:szCs w:val="20"/>
        </w:rPr>
      </w:pPr>
      <w:r>
        <w:rPr>
          <w:b/>
          <w:bCs/>
          <w:color w:val="FF0000"/>
        </w:rPr>
        <w:t xml:space="preserve">Superficie </w:t>
      </w:r>
      <w:proofErr w:type="gramStart"/>
      <w:r>
        <w:rPr>
          <w:b/>
          <w:bCs/>
          <w:color w:val="FF0000"/>
        </w:rPr>
        <w:t xml:space="preserve">complessiva </w:t>
      </w:r>
      <w:r>
        <w:rPr>
          <w:color w:val="FF0000"/>
          <w:szCs w:val="20"/>
        </w:rPr>
        <w:t>:</w:t>
      </w:r>
      <w:proofErr w:type="gramEnd"/>
      <w:r>
        <w:rPr>
          <w:color w:val="FF0000"/>
          <w:szCs w:val="20"/>
        </w:rPr>
        <w:t xml:space="preserve"> m</w:t>
      </w:r>
      <w:r>
        <w:rPr>
          <w:color w:val="FF0000"/>
          <w:szCs w:val="20"/>
        </w:rPr>
        <w:t xml:space="preserve">q </w:t>
      </w:r>
      <w:r>
        <w:rPr>
          <w:color w:val="FF0000"/>
          <w:szCs w:val="20"/>
        </w:rPr>
        <w:fldChar w:fldCharType="begin"/>
      </w:r>
      <w:r>
        <w:rPr>
          <w:color w:val="FF0000"/>
          <w:szCs w:val="20"/>
        </w:rPr>
        <w:instrText xml:space="preserve"> MERGEFIELD PARAMETRI </w:instrText>
      </w:r>
      <w:r>
        <w:rPr>
          <w:color w:val="FF0000"/>
          <w:szCs w:val="20"/>
        </w:rPr>
        <w:fldChar w:fldCharType="separate"/>
      </w:r>
      <w:r>
        <w:rPr>
          <w:color w:val="FF0000"/>
          <w:szCs w:val="20"/>
        </w:rPr>
        <w:fldChar w:fldCharType="end"/>
      </w:r>
      <w:r>
        <w:rPr>
          <w:color w:val="FF0000"/>
          <w:szCs w:val="20"/>
        </w:rPr>
        <w:t>;</w:t>
      </w:r>
    </w:p>
    <w:p w:rsidR="00000000" w:rsidRDefault="00B321BE">
      <w:pPr>
        <w:pStyle w:val="Corpodeltesto3"/>
        <w:numPr>
          <w:ilvl w:val="0"/>
          <w:numId w:val="15"/>
        </w:numPr>
        <w:tabs>
          <w:tab w:val="clear" w:pos="648"/>
          <w:tab w:val="left" w:pos="709"/>
        </w:tabs>
        <w:ind w:left="426"/>
        <w:rPr>
          <w:color w:val="FF0000"/>
          <w:szCs w:val="20"/>
        </w:rPr>
      </w:pPr>
      <w:r>
        <w:rPr>
          <w:b/>
          <w:bCs/>
          <w:color w:val="FF0000"/>
        </w:rPr>
        <w:t xml:space="preserve">Volumetria </w:t>
      </w:r>
      <w:proofErr w:type="gramStart"/>
      <w:r>
        <w:rPr>
          <w:b/>
          <w:bCs/>
          <w:color w:val="FF0000"/>
        </w:rPr>
        <w:t xml:space="preserve">complessiva </w:t>
      </w:r>
      <w:r>
        <w:rPr>
          <w:color w:val="FF0000"/>
          <w:szCs w:val="20"/>
        </w:rPr>
        <w:t>:</w:t>
      </w:r>
      <w:proofErr w:type="gramEnd"/>
      <w:r>
        <w:rPr>
          <w:color w:val="FF0000"/>
          <w:szCs w:val="20"/>
        </w:rPr>
        <w:t xml:space="preserve"> mc </w:t>
      </w:r>
    </w:p>
    <w:p w:rsidR="00000000" w:rsidRDefault="00B321BE">
      <w:pPr>
        <w:pStyle w:val="Corpodeltesto3"/>
        <w:numPr>
          <w:ilvl w:val="0"/>
          <w:numId w:val="15"/>
        </w:numPr>
        <w:tabs>
          <w:tab w:val="clear" w:pos="648"/>
          <w:tab w:val="left" w:pos="709"/>
        </w:tabs>
        <w:ind w:left="426"/>
        <w:rPr>
          <w:color w:val="FF0000"/>
          <w:szCs w:val="20"/>
        </w:rPr>
      </w:pPr>
      <w:proofErr w:type="gramStart"/>
      <w:r>
        <w:rPr>
          <w:b/>
          <w:bCs/>
          <w:color w:val="FF0000"/>
          <w:szCs w:val="20"/>
        </w:rPr>
        <w:t>Descrizione</w:t>
      </w:r>
      <w:r>
        <w:rPr>
          <w:color w:val="FF0000"/>
          <w:szCs w:val="20"/>
        </w:rPr>
        <w:t xml:space="preserve"> :</w:t>
      </w:r>
      <w:proofErr w:type="gramEnd"/>
      <w:r>
        <w:rPr>
          <w:color w:val="FF0000"/>
          <w:szCs w:val="20"/>
        </w:rPr>
        <w:t xml:space="preserve">  </w:t>
      </w:r>
      <w:r w:rsidR="00702155" w:rsidRPr="00702155">
        <w:rPr>
          <w:szCs w:val="20"/>
        </w:rPr>
        <w:t>[intervento]</w:t>
      </w:r>
      <w:r w:rsidRPr="00702155">
        <w:rPr>
          <w:szCs w:val="20"/>
        </w:rPr>
        <w:t xml:space="preserve"> </w:t>
      </w:r>
      <w:r>
        <w:rPr>
          <w:color w:val="FF0000"/>
          <w:szCs w:val="20"/>
        </w:rPr>
        <w:t>;</w:t>
      </w:r>
    </w:p>
    <w:p w:rsidR="00000000" w:rsidRDefault="00B321BE">
      <w:pPr>
        <w:pStyle w:val="Corpodeltesto3"/>
        <w:numPr>
          <w:ilvl w:val="0"/>
          <w:numId w:val="23"/>
        </w:numPr>
        <w:tabs>
          <w:tab w:val="left" w:pos="709"/>
        </w:tabs>
        <w:rPr>
          <w:b/>
          <w:bCs/>
          <w:color w:val="FF0000"/>
          <w:szCs w:val="20"/>
        </w:rPr>
      </w:pPr>
      <w:proofErr w:type="gramStart"/>
      <w:r>
        <w:rPr>
          <w:b/>
          <w:bCs/>
          <w:color w:val="FF0000"/>
          <w:szCs w:val="20"/>
        </w:rPr>
        <w:t>VINCOLI :</w:t>
      </w:r>
      <w:proofErr w:type="gramEnd"/>
    </w:p>
    <w:bookmarkStart w:id="0" w:name="_MON_1292387598"/>
    <w:bookmarkStart w:id="1" w:name="_MON_1292387678"/>
    <w:bookmarkStart w:id="2" w:name="_MON_1292390936"/>
    <w:bookmarkStart w:id="3" w:name="_MON_1313308628"/>
    <w:bookmarkEnd w:id="0"/>
    <w:bookmarkEnd w:id="1"/>
    <w:bookmarkEnd w:id="2"/>
    <w:bookmarkEnd w:id="3"/>
    <w:p w:rsidR="00000000" w:rsidRDefault="00B321BE">
      <w:pPr>
        <w:pStyle w:val="Corpodeltesto3"/>
        <w:tabs>
          <w:tab w:val="left" w:pos="426"/>
        </w:tabs>
        <w:ind w:left="426"/>
        <w:rPr>
          <w:color w:val="FF0000"/>
        </w:rPr>
      </w:pPr>
      <w:r>
        <w:object w:dxaOrig="10324" w:dyaOrig="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02pt" o:ole="">
            <v:imagedata r:id="rId8" o:title=""/>
          </v:shape>
          <o:OLEObject Type="Embed" ProgID="Excel.Sheet.8" ShapeID="_x0000_i1025" DrawAspect="Content" ObjectID="_1531718444" r:id="rId9"/>
        </w:object>
      </w:r>
      <w:r>
        <w:rPr>
          <w:color w:val="FF0000"/>
        </w:rPr>
        <w:tab/>
      </w:r>
    </w:p>
    <w:p w:rsidR="00000000" w:rsidRDefault="00B321BE">
      <w:pPr>
        <w:numPr>
          <w:ilvl w:val="0"/>
          <w:numId w:val="23"/>
        </w:numPr>
        <w:rPr>
          <w:b/>
          <w:sz w:val="16"/>
        </w:rPr>
      </w:pPr>
      <w:r>
        <w:rPr>
          <w:b/>
          <w:sz w:val="16"/>
        </w:rPr>
        <w:t>PARAMETRI AZIENDA AGRICOLA VITALE</w:t>
      </w:r>
      <w:r>
        <w:rPr>
          <w:b/>
          <w:sz w:val="16"/>
        </w:rPr>
        <w:t>:</w:t>
      </w:r>
    </w:p>
    <w:p w:rsidR="00000000" w:rsidRDefault="00B321BE">
      <w:pPr>
        <w:ind w:left="426"/>
        <w:rPr>
          <w:b/>
        </w:rPr>
      </w:pPr>
      <w:r>
        <w:rPr>
          <w:b/>
        </w:rPr>
        <w:object w:dxaOrig="8596" w:dyaOrig="1620">
          <v:shape id="_x0000_i1026" type="#_x0000_t75" style="width:429.75pt;height:81pt" o:ole="">
            <v:imagedata r:id="rId10" o:title=""/>
          </v:shape>
          <o:OLEObject Type="Embed" ProgID="Excel.Sheet.8" ShapeID="_x0000_i1026" DrawAspect="Content" ObjectID="_1531718445" r:id="rId11"/>
        </w:object>
      </w:r>
    </w:p>
    <w:p w:rsidR="00000000" w:rsidRDefault="00B321BE">
      <w:pPr>
        <w:numPr>
          <w:ilvl w:val="0"/>
          <w:numId w:val="23"/>
        </w:numPr>
        <w:rPr>
          <w:b/>
          <w:sz w:val="16"/>
        </w:rPr>
      </w:pPr>
      <w:r>
        <w:rPr>
          <w:b/>
          <w:sz w:val="16"/>
        </w:rPr>
        <w:t>PARAMETRI ASSER</w:t>
      </w:r>
      <w:r>
        <w:rPr>
          <w:b/>
          <w:sz w:val="16"/>
        </w:rPr>
        <w:t>VIMENTI</w:t>
      </w:r>
      <w:bookmarkStart w:id="4" w:name="_GoBack"/>
      <w:bookmarkEnd w:id="4"/>
      <w:r>
        <w:rPr>
          <w:b/>
          <w:sz w:val="16"/>
        </w:rPr>
        <w:t>:</w:t>
      </w:r>
    </w:p>
    <w:p w:rsidR="00000000" w:rsidRDefault="00B321BE">
      <w:pPr>
        <w:ind w:left="426"/>
      </w:pPr>
      <w:r>
        <w:object w:dxaOrig="8596" w:dyaOrig="1620">
          <v:shape id="_x0000_i1027" type="#_x0000_t75" style="width:429.75pt;height:81pt" o:ole="">
            <v:imagedata r:id="rId12" o:title=""/>
          </v:shape>
          <o:OLEObject Type="Embed" ProgID="Excel.Sheet.8" ShapeID="_x0000_i1027" DrawAspect="Content" ObjectID="_1531718446" r:id="rId13"/>
        </w:object>
      </w:r>
    </w:p>
    <w:p w:rsidR="00000000" w:rsidRDefault="00B321BE">
      <w:pPr>
        <w:ind w:left="426"/>
      </w:pPr>
    </w:p>
    <w:bookmarkStart w:id="5" w:name="_MON_1292390481"/>
    <w:bookmarkEnd w:id="5"/>
    <w:p w:rsidR="00000000" w:rsidRDefault="00B321BE">
      <w:pPr>
        <w:numPr>
          <w:ilvl w:val="0"/>
          <w:numId w:val="23"/>
        </w:numPr>
      </w:pPr>
      <w:r>
        <w:object w:dxaOrig="10580" w:dyaOrig="260">
          <v:shape id="_x0000_i1028" type="#_x0000_t75" style="width:507.75pt;height:12.75pt" o:ole="">
            <v:imagedata r:id="rId14" o:title=""/>
          </v:shape>
          <o:OLEObject Type="Embed" ProgID="Excel.Sheet.8" ShapeID="_x0000_i1028" DrawAspect="Content" ObjectID="_1531718447" r:id="rId15"/>
        </w:object>
      </w:r>
    </w:p>
    <w:p w:rsidR="00000000" w:rsidRDefault="00B321BE">
      <w:pPr>
        <w:numPr>
          <w:ilvl w:val="0"/>
          <w:numId w:val="23"/>
        </w:numPr>
        <w:jc w:val="both"/>
        <w:rPr>
          <w:color w:val="FF0000"/>
          <w:sz w:val="16"/>
        </w:rPr>
      </w:pPr>
      <w:r>
        <w:rPr>
          <w:b/>
          <w:bCs/>
          <w:color w:val="FF0000"/>
          <w:sz w:val="16"/>
        </w:rPr>
        <w:t>PARERI ESPRESSI DA PARTE</w:t>
      </w:r>
      <w:r>
        <w:rPr>
          <w:color w:val="FF0000"/>
          <w:sz w:val="16"/>
        </w:rPr>
        <w:t>:</w:t>
      </w:r>
    </w:p>
    <w:p w:rsidR="00000000" w:rsidRDefault="00B321BE">
      <w:pPr>
        <w:numPr>
          <w:ilvl w:val="0"/>
          <w:numId w:val="24"/>
        </w:numPr>
        <w:ind w:left="426"/>
        <w:jc w:val="both"/>
        <w:rPr>
          <w:color w:val="FF0000"/>
          <w:sz w:val="16"/>
          <w:szCs w:val="16"/>
        </w:rPr>
      </w:pPr>
      <w:r w:rsidRPr="00B1121C">
        <w:rPr>
          <w:color w:val="FF0000"/>
          <w:sz w:val="16"/>
          <w:szCs w:val="16"/>
        </w:rPr>
        <w:t xml:space="preserve">Commissione Edilizia con Verbale n° </w:t>
      </w:r>
      <w:r w:rsidR="00702155" w:rsidRPr="00B1121C">
        <w:rPr>
          <w:sz w:val="16"/>
          <w:szCs w:val="16"/>
        </w:rPr>
        <w:t>[</w:t>
      </w:r>
      <w:proofErr w:type="spellStart"/>
      <w:r w:rsidR="00702155" w:rsidRPr="00B1121C">
        <w:rPr>
          <w:sz w:val="16"/>
          <w:szCs w:val="16"/>
        </w:rPr>
        <w:t>numero_parere_ce</w:t>
      </w:r>
      <w:proofErr w:type="spellEnd"/>
      <w:r w:rsidR="00702155" w:rsidRPr="00B1121C">
        <w:rPr>
          <w:sz w:val="16"/>
          <w:szCs w:val="16"/>
        </w:rPr>
        <w:t xml:space="preserve">] </w:t>
      </w:r>
      <w:r w:rsidR="00B1121C" w:rsidRPr="00B1121C">
        <w:rPr>
          <w:color w:val="FF0000"/>
          <w:sz w:val="16"/>
          <w:szCs w:val="16"/>
        </w:rPr>
        <w:t xml:space="preserve">del </w:t>
      </w:r>
      <w:r w:rsidR="00B1121C" w:rsidRPr="00B1121C">
        <w:rPr>
          <w:sz w:val="16"/>
          <w:szCs w:val="16"/>
        </w:rPr>
        <w:t>[</w:t>
      </w:r>
      <w:proofErr w:type="spellStart"/>
      <w:r w:rsidR="00B1121C" w:rsidRPr="00B1121C">
        <w:rPr>
          <w:sz w:val="16"/>
          <w:szCs w:val="16"/>
        </w:rPr>
        <w:t>data_rilascio_ce</w:t>
      </w:r>
      <w:proofErr w:type="spellEnd"/>
      <w:r w:rsidR="00B1121C" w:rsidRPr="00B1121C">
        <w:rPr>
          <w:sz w:val="16"/>
          <w:szCs w:val="16"/>
        </w:rPr>
        <w:t>]</w:t>
      </w:r>
      <w:r w:rsidRPr="00B1121C">
        <w:rPr>
          <w:color w:val="FF0000"/>
          <w:sz w:val="16"/>
          <w:szCs w:val="16"/>
        </w:rPr>
        <w:t>;</w:t>
      </w:r>
    </w:p>
    <w:p w:rsidR="00000000" w:rsidRDefault="00B321BE">
      <w:pPr>
        <w:jc w:val="both"/>
        <w:rPr>
          <w:color w:val="FF0000"/>
          <w:sz w:val="16"/>
        </w:rPr>
      </w:pPr>
    </w:p>
    <w:p w:rsidR="00000000" w:rsidRDefault="00B321BE">
      <w:pPr>
        <w:numPr>
          <w:ilvl w:val="0"/>
          <w:numId w:val="26"/>
        </w:numPr>
        <w:jc w:val="both"/>
        <w:rPr>
          <w:color w:val="FF0000"/>
          <w:sz w:val="16"/>
        </w:rPr>
      </w:pPr>
      <w:r>
        <w:rPr>
          <w:b/>
          <w:bCs/>
          <w:color w:val="FF0000"/>
          <w:sz w:val="16"/>
        </w:rPr>
        <w:t>DOCUMENTAZIONE PRESENTE</w:t>
      </w:r>
      <w:r>
        <w:rPr>
          <w:color w:val="FF0000"/>
          <w:sz w:val="16"/>
        </w:rPr>
        <w:t>:</w:t>
      </w:r>
    </w:p>
    <w:p w:rsidR="00000000" w:rsidRDefault="00B321BE">
      <w:pPr>
        <w:pStyle w:val="Corpodeltesto2"/>
        <w:numPr>
          <w:ilvl w:val="0"/>
          <w:numId w:val="28"/>
        </w:numPr>
        <w:tabs>
          <w:tab w:val="clear" w:pos="648"/>
          <w:tab w:val="num" w:pos="709"/>
        </w:tabs>
        <w:ind w:left="709" w:hanging="283"/>
        <w:rPr>
          <w:color w:val="FF0000"/>
          <w:sz w:val="16"/>
        </w:rPr>
      </w:pPr>
      <w:r>
        <w:rPr>
          <w:color w:val="FF0000"/>
          <w:sz w:val="16"/>
        </w:rPr>
        <w:t>Autocertificazione di conformità del pro</w:t>
      </w:r>
      <w:r w:rsidR="00B1121C">
        <w:rPr>
          <w:color w:val="FF0000"/>
          <w:sz w:val="16"/>
        </w:rPr>
        <w:t xml:space="preserve">getto alle norme di sicurezza, </w:t>
      </w:r>
      <w:r>
        <w:rPr>
          <w:color w:val="FF0000"/>
          <w:sz w:val="16"/>
        </w:rPr>
        <w:t>igienico – sanitarie e a tutte le disposizioni applicabili per l’ esecuz</w:t>
      </w:r>
      <w:r>
        <w:rPr>
          <w:color w:val="FF0000"/>
          <w:sz w:val="16"/>
        </w:rPr>
        <w:t xml:space="preserve">ione delle opere ai sensi dell’ art. 31 della L.R. n° 16/2008 e succ. mod. ed </w:t>
      </w:r>
      <w:proofErr w:type="spellStart"/>
      <w:r>
        <w:rPr>
          <w:color w:val="FF0000"/>
          <w:sz w:val="16"/>
        </w:rPr>
        <w:t>integraz</w:t>
      </w:r>
      <w:proofErr w:type="spellEnd"/>
      <w:r>
        <w:rPr>
          <w:color w:val="FF0000"/>
          <w:sz w:val="16"/>
        </w:rPr>
        <w:t xml:space="preserve">., redatta ai sensi dell’ art. 47 del D.P.R. n° 445/2000, dal Tecnico progettista </w:t>
      </w:r>
      <w:r w:rsidRPr="00B1121C">
        <w:rPr>
          <w:color w:val="FF0000"/>
          <w:sz w:val="16"/>
          <w:szCs w:val="16"/>
        </w:rPr>
        <w:fldChar w:fldCharType="begin"/>
      </w:r>
      <w:r w:rsidRPr="00B1121C">
        <w:rPr>
          <w:color w:val="FF0000"/>
          <w:sz w:val="16"/>
          <w:szCs w:val="16"/>
        </w:rPr>
        <w:instrText xml:space="preserve"> MERGEFIELD NOMI_PROGETT </w:instrText>
      </w:r>
      <w:r w:rsidRPr="00B1121C">
        <w:rPr>
          <w:color w:val="FF0000"/>
          <w:sz w:val="16"/>
          <w:szCs w:val="16"/>
        </w:rPr>
        <w:fldChar w:fldCharType="separate"/>
      </w:r>
      <w:r w:rsidR="00B1121C" w:rsidRPr="00B1121C">
        <w:rPr>
          <w:sz w:val="16"/>
          <w:szCs w:val="16"/>
        </w:rPr>
        <w:t>[</w:t>
      </w:r>
      <w:proofErr w:type="spellStart"/>
      <w:r w:rsidR="00B1121C" w:rsidRPr="00B1121C">
        <w:rPr>
          <w:sz w:val="16"/>
          <w:szCs w:val="16"/>
        </w:rPr>
        <w:t>richiedenti.app</w:t>
      </w:r>
      <w:proofErr w:type="spellEnd"/>
      <w:r w:rsidR="00B1121C" w:rsidRPr="00B1121C">
        <w:rPr>
          <w:sz w:val="16"/>
          <w:szCs w:val="16"/>
        </w:rPr>
        <w:t xml:space="preserve">] </w:t>
      </w:r>
      <w:r w:rsidR="00B1121C" w:rsidRPr="00B1121C">
        <w:rPr>
          <w:b/>
          <w:sz w:val="16"/>
          <w:szCs w:val="16"/>
        </w:rPr>
        <w:t>[</w:t>
      </w:r>
      <w:proofErr w:type="spellStart"/>
      <w:r w:rsidR="00B1121C" w:rsidRPr="00B1121C">
        <w:rPr>
          <w:b/>
          <w:sz w:val="16"/>
          <w:szCs w:val="16"/>
        </w:rPr>
        <w:t>richiedenti.cognome</w:t>
      </w:r>
      <w:proofErr w:type="spellEnd"/>
      <w:r w:rsidR="00B1121C" w:rsidRPr="00B1121C">
        <w:rPr>
          <w:b/>
          <w:sz w:val="16"/>
          <w:szCs w:val="16"/>
        </w:rPr>
        <w:t>]</w:t>
      </w:r>
      <w:r w:rsidR="00B1121C" w:rsidRPr="00B1121C">
        <w:rPr>
          <w:sz w:val="16"/>
          <w:szCs w:val="16"/>
        </w:rPr>
        <w:t xml:space="preserve"> </w:t>
      </w:r>
      <w:r w:rsidR="00B1121C" w:rsidRPr="00B1121C">
        <w:rPr>
          <w:b/>
          <w:sz w:val="16"/>
          <w:szCs w:val="16"/>
        </w:rPr>
        <w:t>[</w:t>
      </w:r>
      <w:proofErr w:type="spellStart"/>
      <w:r w:rsidR="00B1121C" w:rsidRPr="00B1121C">
        <w:rPr>
          <w:b/>
          <w:sz w:val="16"/>
          <w:szCs w:val="16"/>
        </w:rPr>
        <w:t>richiedenti.nome</w:t>
      </w:r>
      <w:proofErr w:type="spellEnd"/>
      <w:r w:rsidR="00B1121C" w:rsidRPr="00B1121C">
        <w:rPr>
          <w:b/>
          <w:sz w:val="16"/>
          <w:szCs w:val="16"/>
        </w:rPr>
        <w:t>]</w:t>
      </w:r>
      <w:r w:rsidR="00B1121C" w:rsidRPr="00B1121C">
        <w:rPr>
          <w:sz w:val="16"/>
          <w:szCs w:val="16"/>
        </w:rPr>
        <w:t>, nato a [</w:t>
      </w:r>
      <w:proofErr w:type="spellStart"/>
      <w:r w:rsidR="00B1121C" w:rsidRPr="00B1121C">
        <w:rPr>
          <w:sz w:val="16"/>
          <w:szCs w:val="16"/>
        </w:rPr>
        <w:t>richiedenti.comunato</w:t>
      </w:r>
      <w:proofErr w:type="spellEnd"/>
      <w:r w:rsidR="00B1121C" w:rsidRPr="00B1121C">
        <w:rPr>
          <w:sz w:val="16"/>
          <w:szCs w:val="16"/>
        </w:rPr>
        <w:t>] ([</w:t>
      </w:r>
      <w:proofErr w:type="spellStart"/>
      <w:r w:rsidR="00B1121C" w:rsidRPr="00B1121C">
        <w:rPr>
          <w:sz w:val="16"/>
          <w:szCs w:val="16"/>
        </w:rPr>
        <w:t>richiedenti.provnato</w:t>
      </w:r>
      <w:proofErr w:type="spellEnd"/>
      <w:r w:rsidR="00B1121C" w:rsidRPr="00B1121C">
        <w:rPr>
          <w:sz w:val="16"/>
          <w:szCs w:val="16"/>
        </w:rPr>
        <w:t>]) il [</w:t>
      </w:r>
      <w:proofErr w:type="spellStart"/>
      <w:r w:rsidR="00B1121C" w:rsidRPr="00B1121C">
        <w:rPr>
          <w:sz w:val="16"/>
          <w:szCs w:val="16"/>
        </w:rPr>
        <w:t>richiedenti.datanato</w:t>
      </w:r>
      <w:proofErr w:type="spellEnd"/>
      <w:r w:rsidR="00B1121C" w:rsidRPr="00B1121C">
        <w:rPr>
          <w:sz w:val="16"/>
          <w:szCs w:val="16"/>
        </w:rPr>
        <w:t>], C.F. [</w:t>
      </w:r>
      <w:proofErr w:type="spellStart"/>
      <w:r w:rsidR="00B1121C" w:rsidRPr="00B1121C">
        <w:rPr>
          <w:sz w:val="16"/>
          <w:szCs w:val="16"/>
        </w:rPr>
        <w:t>richiedenti.codfis</w:t>
      </w:r>
      <w:proofErr w:type="spellEnd"/>
      <w:r w:rsidR="00B1121C" w:rsidRPr="00B1121C">
        <w:rPr>
          <w:sz w:val="16"/>
          <w:szCs w:val="16"/>
        </w:rPr>
        <w:t>], residente [</w:t>
      </w:r>
      <w:proofErr w:type="spellStart"/>
      <w:r w:rsidR="00B1121C" w:rsidRPr="00B1121C">
        <w:rPr>
          <w:sz w:val="16"/>
          <w:szCs w:val="16"/>
        </w:rPr>
        <w:t>richiedenti.comune</w:t>
      </w:r>
      <w:proofErr w:type="spellEnd"/>
      <w:r w:rsidR="00B1121C" w:rsidRPr="00B1121C">
        <w:rPr>
          <w:sz w:val="16"/>
          <w:szCs w:val="16"/>
        </w:rPr>
        <w:t>] in [</w:t>
      </w:r>
      <w:proofErr w:type="spellStart"/>
      <w:r w:rsidR="00B1121C" w:rsidRPr="00B1121C">
        <w:rPr>
          <w:sz w:val="16"/>
          <w:szCs w:val="16"/>
        </w:rPr>
        <w:t>richiedenti.indirizzo</w:t>
      </w:r>
      <w:proofErr w:type="spellEnd"/>
      <w:r w:rsidR="00B1121C" w:rsidRPr="00B1121C">
        <w:rPr>
          <w:sz w:val="16"/>
          <w:szCs w:val="16"/>
        </w:rPr>
        <w:t>]</w:t>
      </w:r>
      <w:r w:rsidRPr="00B1121C">
        <w:rPr>
          <w:color w:val="FF0000"/>
          <w:sz w:val="16"/>
          <w:szCs w:val="16"/>
        </w:rPr>
        <w:fldChar w:fldCharType="end"/>
      </w:r>
      <w:r w:rsidRPr="00B1121C">
        <w:rPr>
          <w:color w:val="FF0000"/>
          <w:sz w:val="16"/>
          <w:szCs w:val="16"/>
        </w:rPr>
        <w:t xml:space="preserve"> in data</w:t>
      </w:r>
      <w:r w:rsidRPr="00B1121C">
        <w:rPr>
          <w:color w:val="FF0000"/>
          <w:sz w:val="16"/>
          <w:szCs w:val="16"/>
        </w:rPr>
        <w:t>;</w:t>
      </w:r>
    </w:p>
    <w:p w:rsidR="00000000" w:rsidRDefault="00B321BE">
      <w:pPr>
        <w:numPr>
          <w:ilvl w:val="0"/>
          <w:numId w:val="27"/>
        </w:numPr>
        <w:tabs>
          <w:tab w:val="clear" w:pos="648"/>
          <w:tab w:val="num" w:pos="709"/>
        </w:tabs>
        <w:ind w:left="709" w:hanging="283"/>
        <w:jc w:val="both"/>
        <w:rPr>
          <w:color w:val="FF0000"/>
          <w:sz w:val="16"/>
        </w:rPr>
      </w:pPr>
      <w:r>
        <w:rPr>
          <w:color w:val="FF0000"/>
          <w:sz w:val="16"/>
        </w:rPr>
        <w:t>Contratto di affittanza a</w:t>
      </w:r>
      <w:r>
        <w:rPr>
          <w:color w:val="FF0000"/>
          <w:sz w:val="16"/>
        </w:rPr>
        <w:t>graria stipulato in data ________ tra il Sig. ___________ (proprietario) e il Sig. ________</w:t>
      </w:r>
      <w:r w:rsidR="00B1121C">
        <w:rPr>
          <w:color w:val="FF0000"/>
          <w:sz w:val="16"/>
        </w:rPr>
        <w:t>__ (affittuario) ai sensi dell’</w:t>
      </w:r>
      <w:r>
        <w:rPr>
          <w:color w:val="FF0000"/>
          <w:sz w:val="16"/>
        </w:rPr>
        <w:t>art. 45 della legge n° 203 del 03/05/1982;</w:t>
      </w:r>
    </w:p>
    <w:p w:rsidR="00000000" w:rsidRDefault="00B321BE">
      <w:pPr>
        <w:numPr>
          <w:ilvl w:val="0"/>
          <w:numId w:val="27"/>
        </w:numPr>
        <w:tabs>
          <w:tab w:val="clear" w:pos="648"/>
          <w:tab w:val="num" w:pos="709"/>
        </w:tabs>
        <w:ind w:left="709" w:hanging="283"/>
        <w:jc w:val="both"/>
        <w:rPr>
          <w:color w:val="FF0000"/>
          <w:sz w:val="16"/>
        </w:rPr>
      </w:pPr>
      <w:r>
        <w:rPr>
          <w:color w:val="FF0000"/>
          <w:sz w:val="16"/>
        </w:rPr>
        <w:t>Atto di Asservimento delle Aree redatto in data _________ dal Notaio Dott. _________, Repe</w:t>
      </w:r>
      <w:r>
        <w:rPr>
          <w:color w:val="FF0000"/>
          <w:sz w:val="16"/>
        </w:rPr>
        <w:t>rtorio n. ______ – Raccolta n. _______;</w:t>
      </w:r>
    </w:p>
    <w:p w:rsidR="00000000" w:rsidRDefault="00B321BE">
      <w:pPr>
        <w:numPr>
          <w:ilvl w:val="0"/>
          <w:numId w:val="27"/>
        </w:numPr>
        <w:tabs>
          <w:tab w:val="clear" w:pos="648"/>
          <w:tab w:val="num" w:pos="709"/>
        </w:tabs>
        <w:ind w:left="709" w:hanging="283"/>
        <w:jc w:val="both"/>
        <w:rPr>
          <w:color w:val="FF0000"/>
          <w:sz w:val="16"/>
        </w:rPr>
      </w:pPr>
      <w:proofErr w:type="gramStart"/>
      <w:r>
        <w:rPr>
          <w:color w:val="FF0000"/>
          <w:sz w:val="16"/>
        </w:rPr>
        <w:t>Varie ;</w:t>
      </w:r>
      <w:proofErr w:type="gramEnd"/>
    </w:p>
    <w:p w:rsidR="00000000" w:rsidRDefault="00B321BE">
      <w:pPr>
        <w:jc w:val="both"/>
        <w:rPr>
          <w:color w:val="FF0000"/>
          <w:sz w:val="16"/>
        </w:rPr>
      </w:pPr>
    </w:p>
    <w:p w:rsidR="00000000" w:rsidRDefault="00B321BE">
      <w:pPr>
        <w:ind w:left="426" w:firstLine="283"/>
        <w:jc w:val="both"/>
        <w:rPr>
          <w:color w:val="FF0000"/>
          <w:sz w:val="16"/>
        </w:rPr>
      </w:pPr>
      <w:r>
        <w:rPr>
          <w:color w:val="FF0000"/>
          <w:sz w:val="16"/>
        </w:rPr>
        <w:t>Evidenziati gli aspetti d</w:t>
      </w:r>
      <w:r w:rsidR="00B1121C">
        <w:rPr>
          <w:color w:val="FF0000"/>
          <w:sz w:val="16"/>
        </w:rPr>
        <w:t>i cui sopra, si comunica che l’</w:t>
      </w:r>
      <w:r>
        <w:rPr>
          <w:color w:val="FF0000"/>
          <w:sz w:val="16"/>
        </w:rPr>
        <w:t>esame e la valutazione della</w:t>
      </w:r>
      <w:r w:rsidR="00B1121C">
        <w:rPr>
          <w:color w:val="FF0000"/>
          <w:sz w:val="16"/>
        </w:rPr>
        <w:t xml:space="preserve"> progettazione edilizia e dell’</w:t>
      </w:r>
      <w:r>
        <w:rPr>
          <w:color w:val="FF0000"/>
          <w:sz w:val="16"/>
        </w:rPr>
        <w:t xml:space="preserve">ulteriore documentazione prodotta in data </w:t>
      </w:r>
      <w:proofErr w:type="gramStart"/>
      <w:r>
        <w:rPr>
          <w:color w:val="FF0000"/>
          <w:sz w:val="16"/>
        </w:rPr>
        <w:t>…….</w:t>
      </w:r>
      <w:proofErr w:type="gramEnd"/>
      <w:r>
        <w:rPr>
          <w:color w:val="FF0000"/>
          <w:sz w:val="16"/>
        </w:rPr>
        <w:t xml:space="preserve"> , in correlazione con la normativa di P.R.G.</w:t>
      </w:r>
      <w:r>
        <w:rPr>
          <w:color w:val="FF0000"/>
          <w:sz w:val="16"/>
        </w:rPr>
        <w:t xml:space="preserve"> e del Regolamento Edilizio e, in particolare, con le norme igieniche e di sicurezza, portano a ritenere, per quanto di competenza, la conformità del progetto edilizio alla normativa urbanistico-edilizia comunale e, pertanto,</w:t>
      </w:r>
    </w:p>
    <w:p w:rsidR="00000000" w:rsidRDefault="00B321BE">
      <w:pPr>
        <w:ind w:firstLine="426"/>
        <w:jc w:val="both"/>
        <w:rPr>
          <w:color w:val="FF0000"/>
          <w:sz w:val="16"/>
        </w:rPr>
      </w:pPr>
    </w:p>
    <w:p w:rsidR="00000000" w:rsidRDefault="00B321BE">
      <w:pPr>
        <w:jc w:val="both"/>
        <w:rPr>
          <w:color w:val="FF0000"/>
          <w:sz w:val="16"/>
        </w:rPr>
      </w:pPr>
      <w:r>
        <w:rPr>
          <w:color w:val="FF0000"/>
          <w:sz w:val="16"/>
        </w:rPr>
        <w:tab/>
      </w:r>
      <w:r>
        <w:rPr>
          <w:color w:val="FF0000"/>
          <w:sz w:val="16"/>
        </w:rPr>
        <w:tab/>
      </w:r>
      <w:r>
        <w:rPr>
          <w:color w:val="FF0000"/>
          <w:sz w:val="16"/>
        </w:rPr>
        <w:tab/>
      </w:r>
      <w:r>
        <w:rPr>
          <w:color w:val="FF0000"/>
          <w:sz w:val="16"/>
        </w:rPr>
        <w:tab/>
        <w:t xml:space="preserve">                   </w:t>
      </w:r>
    </w:p>
    <w:p w:rsidR="00000000" w:rsidRDefault="00B321BE">
      <w:pPr>
        <w:jc w:val="both"/>
        <w:rPr>
          <w:color w:val="FF0000"/>
          <w:sz w:val="16"/>
        </w:rPr>
      </w:pPr>
    </w:p>
    <w:p w:rsidR="00000000" w:rsidRDefault="00B321BE">
      <w:pPr>
        <w:jc w:val="both"/>
        <w:rPr>
          <w:color w:val="FF0000"/>
          <w:sz w:val="16"/>
        </w:rPr>
      </w:pPr>
    </w:p>
    <w:p w:rsidR="00000000" w:rsidRDefault="00B321BE">
      <w:pPr>
        <w:jc w:val="both"/>
        <w:rPr>
          <w:color w:val="FF0000"/>
          <w:sz w:val="16"/>
        </w:rPr>
      </w:pPr>
    </w:p>
    <w:p w:rsidR="00000000" w:rsidRDefault="00B321BE">
      <w:pPr>
        <w:pStyle w:val="Titolo7"/>
        <w:rPr>
          <w:rFonts w:ascii="Times New Roman" w:hAnsi="Times New Roman"/>
        </w:rPr>
      </w:pPr>
      <w:r>
        <w:rPr>
          <w:rFonts w:ascii="Times New Roman" w:hAnsi="Times New Roman"/>
        </w:rPr>
        <w:t>SI</w:t>
      </w:r>
      <w:r>
        <w:rPr>
          <w:rFonts w:ascii="Times New Roman" w:hAnsi="Times New Roman"/>
        </w:rPr>
        <w:t xml:space="preserve"> PROPONE</w:t>
      </w:r>
    </w:p>
    <w:p w:rsidR="00000000" w:rsidRDefault="00B321BE"/>
    <w:p w:rsidR="00000000" w:rsidRDefault="00B321BE">
      <w:pPr>
        <w:ind w:left="426" w:firstLine="283"/>
        <w:jc w:val="both"/>
        <w:rPr>
          <w:color w:val="FF0000"/>
          <w:sz w:val="16"/>
        </w:rPr>
      </w:pPr>
      <w:proofErr w:type="gramStart"/>
      <w:r>
        <w:rPr>
          <w:color w:val="FF0000"/>
          <w:sz w:val="16"/>
        </w:rPr>
        <w:t>il</w:t>
      </w:r>
      <w:proofErr w:type="gramEnd"/>
      <w:r>
        <w:rPr>
          <w:color w:val="FF0000"/>
          <w:sz w:val="16"/>
        </w:rPr>
        <w:t xml:space="preserve"> rilascio del Permesso di Costruire al Sig.</w:t>
      </w:r>
      <w:r w:rsidR="00B1121C">
        <w:rPr>
          <w:color w:val="FF0000"/>
          <w:sz w:val="16"/>
        </w:rPr>
        <w:t xml:space="preserve"> </w:t>
      </w:r>
      <w:r w:rsidR="00B1121C" w:rsidRPr="00B1121C">
        <w:rPr>
          <w:sz w:val="16"/>
          <w:szCs w:val="16"/>
        </w:rPr>
        <w:t>[</w:t>
      </w:r>
      <w:proofErr w:type="spellStart"/>
      <w:r w:rsidR="00B1121C" w:rsidRPr="00B1121C">
        <w:rPr>
          <w:sz w:val="16"/>
          <w:szCs w:val="16"/>
        </w:rPr>
        <w:t>richiedenti.app</w:t>
      </w:r>
      <w:proofErr w:type="spellEnd"/>
      <w:r w:rsidR="00B1121C" w:rsidRPr="00B1121C">
        <w:rPr>
          <w:sz w:val="16"/>
          <w:szCs w:val="16"/>
        </w:rPr>
        <w:t xml:space="preserve">] </w:t>
      </w:r>
      <w:r w:rsidR="00B1121C" w:rsidRPr="00B1121C">
        <w:rPr>
          <w:b/>
          <w:sz w:val="16"/>
          <w:szCs w:val="16"/>
        </w:rPr>
        <w:t>[</w:t>
      </w:r>
      <w:proofErr w:type="spellStart"/>
      <w:r w:rsidR="00B1121C" w:rsidRPr="00B1121C">
        <w:rPr>
          <w:b/>
          <w:sz w:val="16"/>
          <w:szCs w:val="16"/>
        </w:rPr>
        <w:t>richiedenti.cognome</w:t>
      </w:r>
      <w:proofErr w:type="spellEnd"/>
      <w:r w:rsidR="00B1121C" w:rsidRPr="00B1121C">
        <w:rPr>
          <w:b/>
          <w:sz w:val="16"/>
          <w:szCs w:val="16"/>
        </w:rPr>
        <w:t>]</w:t>
      </w:r>
      <w:r w:rsidR="00B1121C" w:rsidRPr="00B1121C">
        <w:rPr>
          <w:sz w:val="16"/>
          <w:szCs w:val="16"/>
        </w:rPr>
        <w:t xml:space="preserve"> </w:t>
      </w:r>
      <w:r w:rsidR="00B1121C" w:rsidRPr="00B1121C">
        <w:rPr>
          <w:b/>
          <w:sz w:val="16"/>
          <w:szCs w:val="16"/>
        </w:rPr>
        <w:t>[</w:t>
      </w:r>
      <w:proofErr w:type="spellStart"/>
      <w:r w:rsidR="00B1121C" w:rsidRPr="00B1121C">
        <w:rPr>
          <w:b/>
          <w:sz w:val="16"/>
          <w:szCs w:val="16"/>
        </w:rPr>
        <w:t>richiedenti.nome</w:t>
      </w:r>
      <w:proofErr w:type="spellEnd"/>
      <w:r w:rsidR="00B1121C" w:rsidRPr="00B1121C">
        <w:rPr>
          <w:b/>
          <w:sz w:val="16"/>
          <w:szCs w:val="16"/>
        </w:rPr>
        <w:t>]</w:t>
      </w:r>
      <w:r w:rsidR="00B1121C" w:rsidRPr="00B1121C">
        <w:rPr>
          <w:sz w:val="16"/>
          <w:szCs w:val="16"/>
        </w:rPr>
        <w:t>, nato a [</w:t>
      </w:r>
      <w:proofErr w:type="spellStart"/>
      <w:r w:rsidR="00B1121C" w:rsidRPr="00B1121C">
        <w:rPr>
          <w:sz w:val="16"/>
          <w:szCs w:val="16"/>
        </w:rPr>
        <w:t>richiedenti.comunato</w:t>
      </w:r>
      <w:proofErr w:type="spellEnd"/>
      <w:r w:rsidR="00B1121C" w:rsidRPr="00B1121C">
        <w:rPr>
          <w:sz w:val="16"/>
          <w:szCs w:val="16"/>
        </w:rPr>
        <w:t>] ([</w:t>
      </w:r>
      <w:proofErr w:type="spellStart"/>
      <w:r w:rsidR="00B1121C" w:rsidRPr="00B1121C">
        <w:rPr>
          <w:sz w:val="16"/>
          <w:szCs w:val="16"/>
        </w:rPr>
        <w:t>richiedenti.provnato</w:t>
      </w:r>
      <w:proofErr w:type="spellEnd"/>
      <w:r w:rsidR="00B1121C" w:rsidRPr="00B1121C">
        <w:rPr>
          <w:sz w:val="16"/>
          <w:szCs w:val="16"/>
        </w:rPr>
        <w:t>]) il [</w:t>
      </w:r>
      <w:proofErr w:type="spellStart"/>
      <w:r w:rsidR="00B1121C" w:rsidRPr="00B1121C">
        <w:rPr>
          <w:sz w:val="16"/>
          <w:szCs w:val="16"/>
        </w:rPr>
        <w:t>richiedenti.datanato</w:t>
      </w:r>
      <w:proofErr w:type="spellEnd"/>
      <w:r w:rsidR="00B1121C" w:rsidRPr="00B1121C">
        <w:rPr>
          <w:sz w:val="16"/>
          <w:szCs w:val="16"/>
        </w:rPr>
        <w:t>], C.F. [</w:t>
      </w:r>
      <w:proofErr w:type="spellStart"/>
      <w:r w:rsidR="00B1121C" w:rsidRPr="00B1121C">
        <w:rPr>
          <w:sz w:val="16"/>
          <w:szCs w:val="16"/>
        </w:rPr>
        <w:t>richiedenti.codfis</w:t>
      </w:r>
      <w:proofErr w:type="spellEnd"/>
      <w:r w:rsidR="00B1121C" w:rsidRPr="00B1121C">
        <w:rPr>
          <w:sz w:val="16"/>
          <w:szCs w:val="16"/>
        </w:rPr>
        <w:t>], residente [</w:t>
      </w:r>
      <w:proofErr w:type="spellStart"/>
      <w:r w:rsidR="00B1121C" w:rsidRPr="00B1121C">
        <w:rPr>
          <w:sz w:val="16"/>
          <w:szCs w:val="16"/>
        </w:rPr>
        <w:t>richiedenti.comune</w:t>
      </w:r>
      <w:proofErr w:type="spellEnd"/>
      <w:r w:rsidR="00B1121C" w:rsidRPr="00B1121C">
        <w:rPr>
          <w:sz w:val="16"/>
          <w:szCs w:val="16"/>
        </w:rPr>
        <w:t>] in [</w:t>
      </w:r>
      <w:proofErr w:type="spellStart"/>
      <w:r w:rsidR="00B1121C" w:rsidRPr="00B1121C">
        <w:rPr>
          <w:sz w:val="16"/>
          <w:szCs w:val="16"/>
        </w:rPr>
        <w:t>richiedenti.indirizzo</w:t>
      </w:r>
      <w:proofErr w:type="spellEnd"/>
      <w:r w:rsidR="00B1121C" w:rsidRPr="00B1121C">
        <w:rPr>
          <w:sz w:val="16"/>
          <w:szCs w:val="16"/>
        </w:rPr>
        <w:t>]</w:t>
      </w:r>
      <w:r w:rsidRPr="00B1121C">
        <w:rPr>
          <w:color w:val="FF0000"/>
          <w:sz w:val="16"/>
          <w:szCs w:val="16"/>
        </w:rPr>
        <w:fldChar w:fldCharType="begin"/>
      </w:r>
      <w:r w:rsidRPr="00B1121C">
        <w:rPr>
          <w:color w:val="FF0000"/>
          <w:sz w:val="16"/>
          <w:szCs w:val="16"/>
        </w:rPr>
        <w:instrText xml:space="preserve"> MERGEFIELD NOMI_RICHIED </w:instrText>
      </w:r>
      <w:r w:rsidRPr="00B1121C">
        <w:rPr>
          <w:color w:val="FF0000"/>
          <w:sz w:val="16"/>
          <w:szCs w:val="16"/>
        </w:rPr>
        <w:fldChar w:fldCharType="separate"/>
      </w:r>
      <w:r w:rsidRPr="00B1121C">
        <w:rPr>
          <w:color w:val="FF0000"/>
          <w:sz w:val="16"/>
          <w:szCs w:val="16"/>
        </w:rPr>
        <w:fldChar w:fldCharType="end"/>
      </w:r>
      <w:r w:rsidRPr="00B1121C">
        <w:rPr>
          <w:color w:val="FF0000"/>
          <w:sz w:val="16"/>
          <w:szCs w:val="16"/>
        </w:rPr>
        <w:t xml:space="preserve"> </w:t>
      </w:r>
      <w:r>
        <w:rPr>
          <w:color w:val="FF0000"/>
          <w:sz w:val="16"/>
        </w:rPr>
        <w:t xml:space="preserve">per l’ esecuzione dei lavori indicati, che viene subordinato alle seguenti prescrizioni : </w:t>
      </w:r>
    </w:p>
    <w:p w:rsidR="00000000" w:rsidRDefault="00B321BE">
      <w:pPr>
        <w:numPr>
          <w:ilvl w:val="0"/>
          <w:numId w:val="30"/>
        </w:numPr>
        <w:ind w:left="426" w:firstLine="283"/>
        <w:jc w:val="both"/>
        <w:rPr>
          <w:color w:val="FF0000"/>
          <w:sz w:val="16"/>
        </w:rPr>
      </w:pPr>
      <w:r>
        <w:rPr>
          <w:color w:val="FF0000"/>
          <w:sz w:val="16"/>
        </w:rPr>
        <w:t>………………………………………………………………… ;</w:t>
      </w:r>
    </w:p>
    <w:p w:rsidR="00000000" w:rsidRDefault="00B321BE">
      <w:pPr>
        <w:jc w:val="both"/>
        <w:rPr>
          <w:color w:val="FF0000"/>
          <w:sz w:val="16"/>
        </w:rPr>
      </w:pPr>
    </w:p>
    <w:p w:rsidR="00000000" w:rsidRDefault="00B321BE">
      <w:pPr>
        <w:pStyle w:val="Titolo7"/>
        <w:rPr>
          <w:rFonts w:ascii="Times New Roman" w:hAnsi="Times New Roman"/>
        </w:rPr>
      </w:pPr>
      <w:r>
        <w:rPr>
          <w:rFonts w:ascii="Times New Roman" w:hAnsi="Times New Roman"/>
        </w:rPr>
        <w:t>SI DA’ ATTO</w:t>
      </w:r>
    </w:p>
    <w:p w:rsidR="00000000" w:rsidRDefault="00B321BE">
      <w:pPr>
        <w:jc w:val="center"/>
        <w:rPr>
          <w:b/>
          <w:bCs/>
          <w:color w:val="FF0000"/>
          <w:sz w:val="16"/>
        </w:rPr>
      </w:pPr>
    </w:p>
    <w:p w:rsidR="00000000" w:rsidRDefault="00B321BE">
      <w:pPr>
        <w:numPr>
          <w:ilvl w:val="0"/>
          <w:numId w:val="29"/>
        </w:numPr>
        <w:tabs>
          <w:tab w:val="clear" w:pos="648"/>
          <w:tab w:val="num" w:pos="709"/>
        </w:tabs>
        <w:ind w:left="709" w:hanging="283"/>
        <w:jc w:val="both"/>
        <w:rPr>
          <w:b/>
          <w:bCs/>
          <w:color w:val="FF0000"/>
          <w:sz w:val="16"/>
        </w:rPr>
      </w:pPr>
      <w:proofErr w:type="gramStart"/>
      <w:r>
        <w:rPr>
          <w:color w:val="FF0000"/>
          <w:sz w:val="16"/>
        </w:rPr>
        <w:t>che</w:t>
      </w:r>
      <w:proofErr w:type="gramEnd"/>
      <w:r>
        <w:rPr>
          <w:color w:val="FF0000"/>
          <w:sz w:val="16"/>
        </w:rPr>
        <w:t xml:space="preserve"> il contributo di cos</w:t>
      </w:r>
      <w:r>
        <w:rPr>
          <w:color w:val="FF0000"/>
          <w:sz w:val="16"/>
        </w:rPr>
        <w:t xml:space="preserve">truzione di </w:t>
      </w:r>
      <w:r w:rsidR="00B1121C" w:rsidRPr="00B1121C">
        <w:rPr>
          <w:sz w:val="16"/>
        </w:rPr>
        <w:t>[</w:t>
      </w:r>
      <w:proofErr w:type="spellStart"/>
      <w:r w:rsidR="00B1121C" w:rsidRPr="00B1121C">
        <w:rPr>
          <w:sz w:val="16"/>
        </w:rPr>
        <w:t>oneri_totale</w:t>
      </w:r>
      <w:proofErr w:type="spellEnd"/>
      <w:r w:rsidR="00B1121C" w:rsidRPr="00B1121C">
        <w:rPr>
          <w:sz w:val="16"/>
        </w:rPr>
        <w:t>]</w:t>
      </w:r>
      <w:r w:rsidRPr="00B1121C">
        <w:rPr>
          <w:sz w:val="16"/>
        </w:rPr>
        <w:t xml:space="preserve"> </w:t>
      </w:r>
      <w:r>
        <w:rPr>
          <w:color w:val="FF0000"/>
          <w:sz w:val="16"/>
        </w:rPr>
        <w:t>per il rilascio del Permesso di Costruire previsto ai sensi dell’art. 38 della L.R. n° 16/2008 è stato interamente versato alla Tesoreria comunale come da ricevuta in data</w:t>
      </w:r>
      <w:r w:rsidR="00B1121C">
        <w:rPr>
          <w:color w:val="FF0000"/>
          <w:sz w:val="16"/>
        </w:rPr>
        <w:t xml:space="preserve"> </w:t>
      </w:r>
      <w:r w:rsidR="00B1121C" w:rsidRPr="00B1121C">
        <w:rPr>
          <w:sz w:val="16"/>
        </w:rPr>
        <w:t>[</w:t>
      </w:r>
      <w:proofErr w:type="spellStart"/>
      <w:r w:rsidR="00B1121C" w:rsidRPr="00B1121C">
        <w:rPr>
          <w:sz w:val="16"/>
        </w:rPr>
        <w:t>oneri_data_quietanza</w:t>
      </w:r>
      <w:proofErr w:type="spellEnd"/>
      <w:r w:rsidR="00B1121C" w:rsidRPr="00B1121C">
        <w:rPr>
          <w:sz w:val="16"/>
        </w:rPr>
        <w:t>]</w:t>
      </w:r>
      <w:r w:rsidRPr="00B1121C">
        <w:rPr>
          <w:sz w:val="16"/>
        </w:rPr>
        <w:t>;</w:t>
      </w:r>
    </w:p>
    <w:p w:rsidR="00000000" w:rsidRDefault="00B321BE">
      <w:pPr>
        <w:numPr>
          <w:ilvl w:val="0"/>
          <w:numId w:val="29"/>
        </w:numPr>
        <w:tabs>
          <w:tab w:val="clear" w:pos="648"/>
          <w:tab w:val="num" w:pos="426"/>
        </w:tabs>
        <w:ind w:left="426"/>
        <w:jc w:val="both"/>
        <w:rPr>
          <w:color w:val="FF0000"/>
          <w:sz w:val="16"/>
        </w:rPr>
      </w:pPr>
      <w:proofErr w:type="gramStart"/>
      <w:r>
        <w:rPr>
          <w:color w:val="FF0000"/>
          <w:sz w:val="16"/>
        </w:rPr>
        <w:t>che</w:t>
      </w:r>
      <w:proofErr w:type="gramEnd"/>
      <w:r>
        <w:rPr>
          <w:color w:val="FF0000"/>
          <w:sz w:val="16"/>
        </w:rPr>
        <w:t xml:space="preserve"> il contributo di costruzione non è dovuto ai sensi dell’ art. 39 della L.R. n° 16/2008 ;</w:t>
      </w:r>
    </w:p>
    <w:p w:rsidR="00B1121C" w:rsidRDefault="00B321BE" w:rsidP="00516FC9">
      <w:pPr>
        <w:numPr>
          <w:ilvl w:val="0"/>
          <w:numId w:val="29"/>
        </w:numPr>
        <w:tabs>
          <w:tab w:val="clear" w:pos="648"/>
          <w:tab w:val="num" w:pos="709"/>
        </w:tabs>
        <w:ind w:left="709" w:hanging="283"/>
        <w:jc w:val="both"/>
        <w:rPr>
          <w:color w:val="FF0000"/>
          <w:sz w:val="16"/>
        </w:rPr>
      </w:pPr>
      <w:proofErr w:type="gramStart"/>
      <w:r w:rsidRPr="00B1121C">
        <w:rPr>
          <w:color w:val="FF0000"/>
          <w:sz w:val="16"/>
        </w:rPr>
        <w:t>che</w:t>
      </w:r>
      <w:proofErr w:type="gramEnd"/>
      <w:r w:rsidRPr="00B1121C">
        <w:rPr>
          <w:color w:val="FF0000"/>
          <w:sz w:val="16"/>
        </w:rPr>
        <w:t xml:space="preserve"> la sanzione amministrativa pari ad </w:t>
      </w:r>
      <w:r w:rsidR="00B1121C" w:rsidRPr="00B1121C">
        <w:rPr>
          <w:sz w:val="16"/>
        </w:rPr>
        <w:t>[</w:t>
      </w:r>
      <w:proofErr w:type="spellStart"/>
      <w:r w:rsidR="00B1121C" w:rsidRPr="00B1121C">
        <w:rPr>
          <w:sz w:val="16"/>
        </w:rPr>
        <w:t>sanzioni.importo</w:t>
      </w:r>
      <w:proofErr w:type="spellEnd"/>
      <w:r w:rsidR="00B1121C" w:rsidRPr="00B1121C">
        <w:rPr>
          <w:sz w:val="16"/>
        </w:rPr>
        <w:t>]</w:t>
      </w:r>
      <w:r w:rsidRPr="00B1121C">
        <w:rPr>
          <w:color w:val="FF0000"/>
          <w:sz w:val="16"/>
        </w:rPr>
        <w:fldChar w:fldCharType="begin"/>
      </w:r>
      <w:r w:rsidRPr="00B1121C">
        <w:rPr>
          <w:color w:val="FF0000"/>
          <w:sz w:val="16"/>
        </w:rPr>
        <w:instrText xml:space="preserve"> MERGEFIELD ONERI_OBLAZIONE </w:instrText>
      </w:r>
      <w:r w:rsidRPr="00B1121C">
        <w:rPr>
          <w:color w:val="FF0000"/>
          <w:sz w:val="16"/>
        </w:rPr>
        <w:fldChar w:fldCharType="separate"/>
      </w:r>
      <w:r w:rsidRPr="00B1121C">
        <w:rPr>
          <w:color w:val="FF0000"/>
          <w:sz w:val="16"/>
        </w:rPr>
        <w:fldChar w:fldCharType="end"/>
      </w:r>
      <w:r w:rsidRPr="00B1121C">
        <w:rPr>
          <w:color w:val="FF0000"/>
          <w:sz w:val="16"/>
        </w:rPr>
        <w:t xml:space="preserve">, prevista ai sensi dell’ art. 43 della L.R. </w:t>
      </w:r>
      <w:r w:rsidRPr="00B1121C">
        <w:rPr>
          <w:color w:val="FF0000"/>
          <w:sz w:val="16"/>
        </w:rPr>
        <w:t xml:space="preserve">n° 16/2008 e succ. mod. ed </w:t>
      </w:r>
      <w:proofErr w:type="spellStart"/>
      <w:r w:rsidRPr="00B1121C">
        <w:rPr>
          <w:color w:val="FF0000"/>
          <w:sz w:val="16"/>
        </w:rPr>
        <w:t>integraz</w:t>
      </w:r>
      <w:proofErr w:type="spellEnd"/>
      <w:r w:rsidRPr="00B1121C">
        <w:rPr>
          <w:color w:val="FF0000"/>
          <w:sz w:val="16"/>
        </w:rPr>
        <w:t xml:space="preserve">. </w:t>
      </w:r>
      <w:proofErr w:type="gramStart"/>
      <w:r w:rsidRPr="00B1121C">
        <w:rPr>
          <w:color w:val="FF0000"/>
          <w:sz w:val="16"/>
        </w:rPr>
        <w:t>è</w:t>
      </w:r>
      <w:proofErr w:type="gramEnd"/>
      <w:r w:rsidRPr="00B1121C">
        <w:rPr>
          <w:color w:val="FF0000"/>
          <w:sz w:val="16"/>
        </w:rPr>
        <w:t xml:space="preserve"> stata interamente versata alla Tesoreria comunale come da ricevuta in data</w:t>
      </w:r>
      <w:r w:rsidR="00B1121C">
        <w:rPr>
          <w:color w:val="FF0000"/>
          <w:sz w:val="16"/>
        </w:rPr>
        <w:t xml:space="preserve"> </w:t>
      </w:r>
      <w:r w:rsidR="00B1121C" w:rsidRPr="00B1121C">
        <w:rPr>
          <w:sz w:val="16"/>
        </w:rPr>
        <w:t>[</w:t>
      </w:r>
      <w:proofErr w:type="spellStart"/>
      <w:r w:rsidR="00B1121C" w:rsidRPr="00B1121C">
        <w:rPr>
          <w:sz w:val="16"/>
        </w:rPr>
        <w:t>sanzioni.data_pagamento</w:t>
      </w:r>
      <w:proofErr w:type="spellEnd"/>
      <w:r w:rsidR="00B1121C" w:rsidRPr="00B1121C">
        <w:rPr>
          <w:sz w:val="16"/>
        </w:rPr>
        <w:t>]</w:t>
      </w:r>
    </w:p>
    <w:p w:rsidR="00000000" w:rsidRPr="00B1121C" w:rsidRDefault="00B321BE" w:rsidP="00516FC9">
      <w:pPr>
        <w:numPr>
          <w:ilvl w:val="0"/>
          <w:numId w:val="29"/>
        </w:numPr>
        <w:tabs>
          <w:tab w:val="clear" w:pos="648"/>
          <w:tab w:val="num" w:pos="709"/>
        </w:tabs>
        <w:ind w:left="709" w:hanging="283"/>
        <w:jc w:val="both"/>
        <w:rPr>
          <w:color w:val="FF0000"/>
          <w:sz w:val="16"/>
        </w:rPr>
      </w:pPr>
      <w:proofErr w:type="gramStart"/>
      <w:r w:rsidRPr="00B1121C">
        <w:rPr>
          <w:color w:val="FF0000"/>
          <w:sz w:val="16"/>
        </w:rPr>
        <w:t>che</w:t>
      </w:r>
      <w:proofErr w:type="gramEnd"/>
      <w:r w:rsidRPr="00B1121C">
        <w:rPr>
          <w:color w:val="FF0000"/>
          <w:sz w:val="16"/>
        </w:rPr>
        <w:t xml:space="preserve"> la sanzione amministrativa pari ad</w:t>
      </w:r>
      <w:r w:rsidR="00B1121C">
        <w:rPr>
          <w:color w:val="FF0000"/>
          <w:sz w:val="16"/>
        </w:rPr>
        <w:t xml:space="preserve"> </w:t>
      </w:r>
      <w:r w:rsidR="00B1121C" w:rsidRPr="00B1121C">
        <w:rPr>
          <w:sz w:val="16"/>
        </w:rPr>
        <w:t>[</w:t>
      </w:r>
      <w:proofErr w:type="spellStart"/>
      <w:r w:rsidR="00B1121C" w:rsidRPr="00B1121C">
        <w:rPr>
          <w:sz w:val="16"/>
        </w:rPr>
        <w:t>sanzioni.importo</w:t>
      </w:r>
      <w:proofErr w:type="spellEnd"/>
      <w:r w:rsidR="00B1121C" w:rsidRPr="00B1121C">
        <w:rPr>
          <w:sz w:val="16"/>
        </w:rPr>
        <w:t>]</w:t>
      </w:r>
      <w:r w:rsidR="00B1121C">
        <w:rPr>
          <w:color w:val="FF0000"/>
          <w:sz w:val="16"/>
        </w:rPr>
        <w:t xml:space="preserve"> </w:t>
      </w:r>
      <w:r w:rsidRPr="00B1121C">
        <w:rPr>
          <w:color w:val="FF0000"/>
          <w:sz w:val="16"/>
        </w:rPr>
        <w:t xml:space="preserve">, prevista ai sensi dell’ art. 49 della L.R. n° 16/2008 e succ. mod. ed </w:t>
      </w:r>
      <w:proofErr w:type="spellStart"/>
      <w:r w:rsidRPr="00B1121C">
        <w:rPr>
          <w:color w:val="FF0000"/>
          <w:sz w:val="16"/>
        </w:rPr>
        <w:t>integraz</w:t>
      </w:r>
      <w:proofErr w:type="spellEnd"/>
      <w:r w:rsidRPr="00B1121C">
        <w:rPr>
          <w:color w:val="FF0000"/>
          <w:sz w:val="16"/>
        </w:rPr>
        <w:t xml:space="preserve">. </w:t>
      </w:r>
      <w:proofErr w:type="gramStart"/>
      <w:r w:rsidRPr="00B1121C">
        <w:rPr>
          <w:color w:val="FF0000"/>
          <w:sz w:val="16"/>
        </w:rPr>
        <w:t>è</w:t>
      </w:r>
      <w:proofErr w:type="gramEnd"/>
      <w:r w:rsidRPr="00B1121C">
        <w:rPr>
          <w:color w:val="FF0000"/>
          <w:sz w:val="16"/>
        </w:rPr>
        <w:t xml:space="preserve"> stata interamente versata alla Tesoreria comunale come da ricevuta in data</w:t>
      </w:r>
      <w:r w:rsidR="00B1121C">
        <w:rPr>
          <w:color w:val="FF0000"/>
          <w:sz w:val="16"/>
        </w:rPr>
        <w:t xml:space="preserve"> </w:t>
      </w:r>
      <w:r w:rsidR="00B1121C" w:rsidRPr="00B1121C">
        <w:rPr>
          <w:sz w:val="16"/>
        </w:rPr>
        <w:t>[</w:t>
      </w:r>
      <w:proofErr w:type="spellStart"/>
      <w:r w:rsidR="00B1121C" w:rsidRPr="00B1121C">
        <w:rPr>
          <w:sz w:val="16"/>
        </w:rPr>
        <w:t>sanzioni.data_pagamento</w:t>
      </w:r>
      <w:proofErr w:type="spellEnd"/>
      <w:r w:rsidR="00B1121C" w:rsidRPr="00B1121C">
        <w:rPr>
          <w:sz w:val="16"/>
        </w:rPr>
        <w:t>]</w:t>
      </w:r>
      <w:r w:rsidRPr="00B1121C">
        <w:rPr>
          <w:color w:val="FF0000"/>
          <w:sz w:val="16"/>
        </w:rPr>
        <w:t>;</w:t>
      </w:r>
    </w:p>
    <w:p w:rsidR="00000000" w:rsidRDefault="00B321BE">
      <w:pPr>
        <w:jc w:val="both"/>
        <w:rPr>
          <w:color w:val="FF0000"/>
          <w:sz w:val="16"/>
        </w:rPr>
      </w:pPr>
    </w:p>
    <w:p w:rsidR="00000000" w:rsidRDefault="00B321BE">
      <w:pPr>
        <w:ind w:left="426"/>
        <w:jc w:val="both"/>
        <w:rPr>
          <w:color w:val="FF0000"/>
          <w:sz w:val="16"/>
        </w:rPr>
      </w:pPr>
      <w:r>
        <w:rPr>
          <w:color w:val="FF0000"/>
          <w:sz w:val="16"/>
        </w:rPr>
        <w:t>Si rassegna la presente proposta per l’</w:t>
      </w:r>
      <w:r>
        <w:rPr>
          <w:color w:val="FF0000"/>
          <w:sz w:val="16"/>
        </w:rPr>
        <w:t>emanazione del provvedimento finale.</w:t>
      </w:r>
    </w:p>
    <w:p w:rsidR="00000000" w:rsidRDefault="00B321BE">
      <w:pPr>
        <w:ind w:left="426"/>
        <w:jc w:val="both"/>
        <w:rPr>
          <w:color w:val="FF0000"/>
          <w:sz w:val="16"/>
        </w:rPr>
      </w:pPr>
    </w:p>
    <w:p w:rsidR="00000000" w:rsidRDefault="00B321BE">
      <w:pPr>
        <w:ind w:left="426"/>
        <w:jc w:val="both"/>
        <w:rPr>
          <w:color w:val="FF0000"/>
          <w:sz w:val="16"/>
        </w:rPr>
      </w:pPr>
      <w:r>
        <w:rPr>
          <w:color w:val="FF0000"/>
          <w:sz w:val="16"/>
        </w:rPr>
        <w:t xml:space="preserve">Data </w:t>
      </w:r>
    </w:p>
    <w:p w:rsidR="00000000" w:rsidRDefault="00B321BE">
      <w:pPr>
        <w:jc w:val="both"/>
        <w:rPr>
          <w:color w:val="FF0000"/>
          <w:sz w:val="16"/>
        </w:rPr>
      </w:pPr>
    </w:p>
    <w:p w:rsidR="00000000" w:rsidRDefault="00B321BE">
      <w:pPr>
        <w:jc w:val="both"/>
        <w:rPr>
          <w:color w:val="FF0000"/>
          <w:sz w:val="16"/>
        </w:rPr>
      </w:pPr>
    </w:p>
    <w:p w:rsidR="00000000" w:rsidRDefault="00B321BE">
      <w:pPr>
        <w:jc w:val="both"/>
        <w:rPr>
          <w:color w:val="FF0000"/>
          <w:sz w:val="16"/>
        </w:rPr>
      </w:pPr>
    </w:p>
    <w:p w:rsidR="00000000" w:rsidRDefault="00B321BE">
      <w:pPr>
        <w:pStyle w:val="Titolo5"/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                                                                                Il Responsabile del Procedimen</w:t>
      </w:r>
      <w:r>
        <w:rPr>
          <w:color w:val="FF0000"/>
        </w:rPr>
        <w:t>to</w:t>
      </w:r>
    </w:p>
    <w:p w:rsidR="00000000" w:rsidRDefault="00B321BE">
      <w:pPr>
        <w:jc w:val="both"/>
        <w:rPr>
          <w:color w:val="FF0000"/>
          <w:sz w:val="16"/>
        </w:rPr>
      </w:pPr>
      <w:r>
        <w:rPr>
          <w:b/>
          <w:bCs/>
          <w:color w:val="FF0000"/>
          <w:sz w:val="16"/>
        </w:rPr>
        <w:t xml:space="preserve"> </w:t>
      </w:r>
      <w:r>
        <w:rPr>
          <w:b/>
          <w:bCs/>
          <w:color w:val="FF0000"/>
          <w:sz w:val="16"/>
        </w:rPr>
        <w:tab/>
      </w:r>
      <w:r>
        <w:rPr>
          <w:b/>
          <w:bCs/>
          <w:color w:val="FF0000"/>
          <w:sz w:val="16"/>
        </w:rPr>
        <w:tab/>
      </w:r>
      <w:r>
        <w:rPr>
          <w:b/>
          <w:bCs/>
          <w:color w:val="FF0000"/>
          <w:sz w:val="16"/>
        </w:rPr>
        <w:tab/>
      </w:r>
      <w:r>
        <w:rPr>
          <w:b/>
          <w:bCs/>
          <w:color w:val="FF0000"/>
          <w:sz w:val="16"/>
        </w:rPr>
        <w:tab/>
      </w:r>
      <w:r>
        <w:rPr>
          <w:b/>
          <w:bCs/>
          <w:color w:val="FF0000"/>
          <w:sz w:val="16"/>
        </w:rPr>
        <w:tab/>
      </w:r>
      <w:r>
        <w:rPr>
          <w:b/>
          <w:bCs/>
          <w:color w:val="FF0000"/>
          <w:sz w:val="16"/>
        </w:rPr>
        <w:tab/>
      </w:r>
      <w:r>
        <w:rPr>
          <w:b/>
          <w:bCs/>
          <w:color w:val="FF0000"/>
          <w:sz w:val="16"/>
        </w:rPr>
        <w:tab/>
      </w:r>
      <w:r>
        <w:rPr>
          <w:b/>
          <w:bCs/>
          <w:color w:val="FF0000"/>
          <w:sz w:val="16"/>
        </w:rPr>
        <w:tab/>
        <w:t xml:space="preserve">                                    </w:t>
      </w:r>
      <w:r>
        <w:rPr>
          <w:color w:val="FF0000"/>
          <w:sz w:val="16"/>
        </w:rPr>
        <w:t>(Geom. Andrea Fagioli)</w:t>
      </w:r>
    </w:p>
    <w:p w:rsidR="00000000" w:rsidRDefault="00B321BE">
      <w:pPr>
        <w:jc w:val="both"/>
        <w:rPr>
          <w:color w:val="FF0000"/>
          <w:sz w:val="16"/>
        </w:rPr>
      </w:pPr>
    </w:p>
    <w:p w:rsidR="00E80D5F" w:rsidRDefault="00E80D5F">
      <w:pPr>
        <w:jc w:val="both"/>
        <w:rPr>
          <w:color w:val="FF0000"/>
          <w:sz w:val="16"/>
        </w:rPr>
      </w:pPr>
    </w:p>
    <w:sectPr w:rsidR="00E80D5F">
      <w:footerReference w:type="default" r:id="rId16"/>
      <w:type w:val="continuous"/>
      <w:pgSz w:w="11907" w:h="16840" w:code="9"/>
      <w:pgMar w:top="284" w:right="850" w:bottom="284" w:left="567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1BE" w:rsidRDefault="00B321BE">
      <w:r>
        <w:separator/>
      </w:r>
    </w:p>
  </w:endnote>
  <w:endnote w:type="continuationSeparator" w:id="0">
    <w:p w:rsidR="00B321BE" w:rsidRDefault="00B3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Univers (WN)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321BE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2A46E2">
      <w:rPr>
        <w:rStyle w:val="Numeropagina"/>
        <w:rFonts w:ascii="Times New Roman" w:hAnsi="Times New Roman"/>
        <w:noProof/>
        <w:sz w:val="16"/>
      </w:rPr>
      <w:t>2</w:t>
    </w:r>
    <w:r>
      <w:rPr>
        <w:rStyle w:val="Numeropagina"/>
        <w:rFonts w:ascii="Times New Roman" w:hAnsi="Times New Roman"/>
        <w:sz w:val="16"/>
      </w:rPr>
      <w:fldChar w:fldCharType="end"/>
    </w:r>
  </w:p>
  <w:p w:rsidR="00000000" w:rsidRDefault="00B321B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1BE" w:rsidRDefault="00B321BE">
      <w:r>
        <w:separator/>
      </w:r>
    </w:p>
  </w:footnote>
  <w:footnote w:type="continuationSeparator" w:id="0">
    <w:p w:rsidR="00B321BE" w:rsidRDefault="00B3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01FC5EE9"/>
    <w:multiLevelType w:val="hybridMultilevel"/>
    <w:tmpl w:val="61B0F188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052178CB"/>
    <w:multiLevelType w:val="hybridMultilevel"/>
    <w:tmpl w:val="AB48966C"/>
    <w:lvl w:ilvl="0" w:tplc="00000002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25D3F"/>
    <w:multiLevelType w:val="hybridMultilevel"/>
    <w:tmpl w:val="61B0F188"/>
    <w:lvl w:ilvl="0" w:tplc="00000002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C0D55"/>
    <w:multiLevelType w:val="hybridMultilevel"/>
    <w:tmpl w:val="5DB695BA"/>
    <w:lvl w:ilvl="0" w:tplc="00000002">
      <w:numFmt w:val="bullet"/>
      <w:lvlText w:val="-"/>
      <w:lvlJc w:val="left"/>
      <w:pPr>
        <w:tabs>
          <w:tab w:val="num" w:pos="1357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9516A7F"/>
    <w:multiLevelType w:val="hybridMultilevel"/>
    <w:tmpl w:val="61B0F188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1AD173E9"/>
    <w:multiLevelType w:val="hybridMultilevel"/>
    <w:tmpl w:val="E340AB54"/>
    <w:lvl w:ilvl="0" w:tplc="00000002">
      <w:numFmt w:val="bullet"/>
      <w:lvlText w:val="-"/>
      <w:lvlJc w:val="left"/>
      <w:pPr>
        <w:tabs>
          <w:tab w:val="num" w:pos="1358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3" w15:restartNumberingAfterBreak="0">
    <w:nsid w:val="1CB451BA"/>
    <w:multiLevelType w:val="hybridMultilevel"/>
    <w:tmpl w:val="BA446E54"/>
    <w:lvl w:ilvl="0" w:tplc="75443272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1CD43877"/>
    <w:multiLevelType w:val="hybridMultilevel"/>
    <w:tmpl w:val="61B0F188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2A0F2C89"/>
    <w:multiLevelType w:val="hybridMultilevel"/>
    <w:tmpl w:val="E340AB54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347074DA"/>
    <w:multiLevelType w:val="hybridMultilevel"/>
    <w:tmpl w:val="61B0F188"/>
    <w:lvl w:ilvl="0" w:tplc="85C207BE">
      <w:numFmt w:val="bullet"/>
      <w:lvlText w:val="→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7" w15:restartNumberingAfterBreak="0">
    <w:nsid w:val="34793244"/>
    <w:multiLevelType w:val="hybridMultilevel"/>
    <w:tmpl w:val="61B0F188"/>
    <w:lvl w:ilvl="0" w:tplc="00000002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8" w15:restartNumberingAfterBreak="0">
    <w:nsid w:val="3A9946AB"/>
    <w:multiLevelType w:val="hybridMultilevel"/>
    <w:tmpl w:val="61B0F188"/>
    <w:lvl w:ilvl="0" w:tplc="F7B2FC78"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9" w15:restartNumberingAfterBreak="0">
    <w:nsid w:val="3F7C355B"/>
    <w:multiLevelType w:val="hybridMultilevel"/>
    <w:tmpl w:val="39723E02"/>
    <w:lvl w:ilvl="0" w:tplc="00000002">
      <w:numFmt w:val="bullet"/>
      <w:lvlText w:val="-"/>
      <w:lvlJc w:val="left"/>
      <w:pPr>
        <w:tabs>
          <w:tab w:val="num" w:pos="1357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553F4D"/>
    <w:multiLevelType w:val="hybridMultilevel"/>
    <w:tmpl w:val="61B0F188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344D0"/>
    <w:multiLevelType w:val="hybridMultilevel"/>
    <w:tmpl w:val="61B0F188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3" w15:restartNumberingAfterBreak="0">
    <w:nsid w:val="50202E05"/>
    <w:multiLevelType w:val="hybridMultilevel"/>
    <w:tmpl w:val="61B0F188"/>
    <w:lvl w:ilvl="0" w:tplc="00000002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4" w15:restartNumberingAfterBreak="0">
    <w:nsid w:val="583D7502"/>
    <w:multiLevelType w:val="hybridMultilevel"/>
    <w:tmpl w:val="61B0F188"/>
    <w:lvl w:ilvl="0" w:tplc="00000002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5" w15:restartNumberingAfterBreak="0">
    <w:nsid w:val="5FC835FC"/>
    <w:multiLevelType w:val="hybridMultilevel"/>
    <w:tmpl w:val="978C6BE6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75443272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B4378"/>
    <w:multiLevelType w:val="hybridMultilevel"/>
    <w:tmpl w:val="0D1A0106"/>
    <w:lvl w:ilvl="0" w:tplc="1D00FF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F7540"/>
    <w:multiLevelType w:val="hybridMultilevel"/>
    <w:tmpl w:val="BDD6393A"/>
    <w:lvl w:ilvl="0" w:tplc="8B62A95A">
      <w:start w:val="1"/>
      <w:numFmt w:val="bullet"/>
      <w:lvlText w:val=""/>
      <w:lvlJc w:val="left"/>
      <w:pPr>
        <w:tabs>
          <w:tab w:val="num" w:pos="737"/>
        </w:tabs>
        <w:ind w:left="737" w:hanging="453"/>
      </w:pPr>
      <w:rPr>
        <w:rFonts w:ascii="Wingdings" w:hAnsi="Wingdings" w:cs="Times New Roman" w:hint="default"/>
        <w:sz w:val="16"/>
      </w:rPr>
    </w:lvl>
    <w:lvl w:ilvl="1" w:tplc="DB8637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0"/>
  </w:num>
  <w:num w:numId="4">
    <w:abstractNumId w:val="9"/>
  </w:num>
  <w:num w:numId="5">
    <w:abstractNumId w:val="21"/>
  </w:num>
  <w:num w:numId="6">
    <w:abstractNumId w:val="28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29"/>
  </w:num>
  <w:num w:numId="12">
    <w:abstractNumId w:val="13"/>
  </w:num>
  <w:num w:numId="13">
    <w:abstractNumId w:val="26"/>
  </w:num>
  <w:num w:numId="14">
    <w:abstractNumId w:val="25"/>
  </w:num>
  <w:num w:numId="15">
    <w:abstractNumId w:val="23"/>
  </w:num>
  <w:num w:numId="16">
    <w:abstractNumId w:val="19"/>
  </w:num>
  <w:num w:numId="17">
    <w:abstractNumId w:val="12"/>
  </w:num>
  <w:num w:numId="18">
    <w:abstractNumId w:val="15"/>
  </w:num>
  <w:num w:numId="19">
    <w:abstractNumId w:val="20"/>
  </w:num>
  <w:num w:numId="20">
    <w:abstractNumId w:val="18"/>
  </w:num>
  <w:num w:numId="21">
    <w:abstractNumId w:val="16"/>
  </w:num>
  <w:num w:numId="22">
    <w:abstractNumId w:val="11"/>
  </w:num>
  <w:num w:numId="23">
    <w:abstractNumId w:val="22"/>
  </w:num>
  <w:num w:numId="24">
    <w:abstractNumId w:val="17"/>
  </w:num>
  <w:num w:numId="25">
    <w:abstractNumId w:val="14"/>
  </w:num>
  <w:num w:numId="26">
    <w:abstractNumId w:val="5"/>
  </w:num>
  <w:num w:numId="27">
    <w:abstractNumId w:val="24"/>
  </w:num>
  <w:num w:numId="28">
    <w:abstractNumId w:val="7"/>
  </w:num>
  <w:num w:numId="29">
    <w:abstractNumId w:val="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it-IT" w:vendorID="3" w:dllVersion="517" w:checkStyle="1"/>
  <w:proofState w:spelling="clean" w:grammar="clean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5F"/>
    <w:rsid w:val="00133416"/>
    <w:rsid w:val="002A46E2"/>
    <w:rsid w:val="00306923"/>
    <w:rsid w:val="00702155"/>
    <w:rsid w:val="00B1121C"/>
    <w:rsid w:val="00B321BE"/>
    <w:rsid w:val="00E8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B2562-0D41-42FB-BD83-F8CDCEA6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paragraph" w:styleId="Titolo3">
    <w:name w:val="heading 3"/>
    <w:basedOn w:val="Normale"/>
    <w:next w:val="Normale"/>
    <w:qFormat/>
    <w:pPr>
      <w:keepNext/>
      <w:jc w:val="both"/>
      <w:outlineLvl w:val="2"/>
    </w:pPr>
    <w:rPr>
      <w:szCs w:val="24"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b/>
      <w:bCs/>
    </w:rPr>
  </w:style>
  <w:style w:type="paragraph" w:styleId="Titolo5">
    <w:name w:val="heading 5"/>
    <w:basedOn w:val="Normale"/>
    <w:next w:val="Normale"/>
    <w:qFormat/>
    <w:pPr>
      <w:keepNext/>
      <w:tabs>
        <w:tab w:val="left" w:pos="7088"/>
      </w:tabs>
      <w:jc w:val="both"/>
      <w:outlineLvl w:val="4"/>
    </w:pPr>
    <w:rPr>
      <w:b/>
      <w:bCs/>
      <w:sz w:val="16"/>
    </w:rPr>
  </w:style>
  <w:style w:type="paragraph" w:styleId="Titolo6">
    <w:name w:val="heading 6"/>
    <w:basedOn w:val="Normale"/>
    <w:next w:val="Normale"/>
    <w:qFormat/>
    <w:pPr>
      <w:keepNext/>
      <w:jc w:val="center"/>
      <w:outlineLvl w:val="5"/>
    </w:pPr>
    <w:rPr>
      <w:b/>
      <w:bCs/>
      <w:sz w:val="16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rFonts w:ascii="Stylus BT" w:hAnsi="Stylus BT"/>
      <w:b/>
      <w:bCs/>
      <w:color w:val="FF0000"/>
      <w:sz w:val="16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paragraph" w:styleId="Rientrocorpodeltesto3">
    <w:name w:val="Body Text Indent 3"/>
    <w:basedOn w:val="Normale"/>
    <w:semiHidden/>
    <w:pPr>
      <w:tabs>
        <w:tab w:val="left" w:pos="720"/>
      </w:tabs>
      <w:ind w:firstLine="60"/>
      <w:jc w:val="both"/>
    </w:pPr>
    <w:rPr>
      <w:sz w:val="16"/>
      <w:szCs w:val="24"/>
    </w:rPr>
  </w:style>
  <w:style w:type="paragraph" w:styleId="Corpodeltesto3">
    <w:name w:val="Body Text 3"/>
    <w:basedOn w:val="Normale"/>
    <w:semiHidden/>
    <w:pPr>
      <w:jc w:val="both"/>
    </w:pPr>
    <w:rPr>
      <w:sz w:val="16"/>
      <w:szCs w:val="24"/>
    </w:rPr>
  </w:style>
  <w:style w:type="character" w:customStyle="1" w:styleId="ListLabel10">
    <w:name w:val="ListLabel 10"/>
    <w:rsid w:val="00133416"/>
    <w:rPr>
      <w:rFonts w:cs="Wingdings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Microsoft_Excel_97-2003_Worksheet3.xls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Excel_97-2003_Worksheet2.xls"/><Relationship Id="rId5" Type="http://schemas.openxmlformats.org/officeDocument/2006/relationships/footnotes" Target="footnotes.xml"/><Relationship Id="rId15" Type="http://schemas.openxmlformats.org/officeDocument/2006/relationships/oleObject" Target="embeddings/Microsoft_Excel_97-2003_Worksheet4.xls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1.xls"/><Relationship Id="rId14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ermessi%20di%20Costruire\PROPOSTA%20RILASCIO%20P.C\PropostarilascioP.C.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PropostarilascioP.C.</Template>
  <TotalTime>39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4554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3</cp:revision>
  <cp:lastPrinted>2003-11-13T10:22:00Z</cp:lastPrinted>
  <dcterms:created xsi:type="dcterms:W3CDTF">2016-08-03T05:53:00Z</dcterms:created>
  <dcterms:modified xsi:type="dcterms:W3CDTF">2016-08-03T06:34:00Z</dcterms:modified>
</cp:coreProperties>
</file>