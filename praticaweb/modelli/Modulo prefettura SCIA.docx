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E1A26">
      <w:pPr>
        <w:widowControl w:val="0"/>
        <w:ind w:left="288" w:right="144"/>
        <w:jc w:val="both"/>
        <w:rPr>
          <w:sz w:val="24"/>
          <w:lang w:eastAsia="ar-SA"/>
        </w:rPr>
      </w:pPr>
    </w:p>
    <w:p w:rsidR="00402750" w:rsidRDefault="00402750" w:rsidP="00402750">
      <w:pPr>
        <w:pStyle w:val="Pidipagina"/>
        <w:tabs>
          <w:tab w:val="clear" w:pos="4819"/>
          <w:tab w:val="clear" w:pos="9638"/>
          <w:tab w:val="left" w:pos="3660"/>
        </w:tabs>
        <w:rPr>
          <w:rFonts w:ascii="Times New Roman" w:hAnsi="Times New Roman"/>
        </w:rPr>
      </w:pPr>
    </w:p>
    <w:p w:rsidR="00402750" w:rsidRDefault="003F7514" w:rsidP="00402750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1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402750" w:rsidTr="00A8186A">
        <w:trPr>
          <w:trHeight w:val="460"/>
        </w:trPr>
        <w:tc>
          <w:tcPr>
            <w:tcW w:w="4541" w:type="dxa"/>
          </w:tcPr>
          <w:p w:rsidR="00402750" w:rsidRPr="000F0448" w:rsidRDefault="00402750" w:rsidP="00A8186A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402750" w:rsidTr="00A8186A">
        <w:trPr>
          <w:trHeight w:val="249"/>
        </w:trPr>
        <w:tc>
          <w:tcPr>
            <w:tcW w:w="4541" w:type="dxa"/>
          </w:tcPr>
          <w:p w:rsidR="00402750" w:rsidRPr="000F0448" w:rsidRDefault="00402750" w:rsidP="00A8186A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402750" w:rsidRDefault="00402750" w:rsidP="00402750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        </w:t>
      </w:r>
    </w:p>
    <w:p w:rsidR="00402750" w:rsidRDefault="00402750" w:rsidP="00402750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402750" w:rsidRDefault="00402750" w:rsidP="00402750">
      <w:pPr>
        <w:tabs>
          <w:tab w:val="left" w:pos="1560"/>
        </w:tabs>
        <w:rPr>
          <w:color w:val="000080"/>
        </w:rPr>
      </w:pPr>
    </w:p>
    <w:p w:rsidR="00402750" w:rsidRDefault="00402750" w:rsidP="00402750"/>
    <w:p w:rsidR="00402750" w:rsidRDefault="00402750" w:rsidP="00402750"/>
    <w:p w:rsidR="00402750" w:rsidRDefault="00402750" w:rsidP="00402750"/>
    <w:p w:rsidR="00402750" w:rsidRDefault="00402750" w:rsidP="00402750"/>
    <w:p w:rsidR="00402750" w:rsidRDefault="00402750" w:rsidP="00402750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402750" w:rsidTr="00A8186A">
        <w:trPr>
          <w:trHeight w:val="267"/>
        </w:trPr>
        <w:tc>
          <w:tcPr>
            <w:tcW w:w="2965" w:type="dxa"/>
          </w:tcPr>
          <w:p w:rsidR="00402750" w:rsidRPr="000F0448" w:rsidRDefault="00402750" w:rsidP="00A8186A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402750" w:rsidTr="00A8186A">
        <w:trPr>
          <w:trHeight w:val="267"/>
        </w:trPr>
        <w:tc>
          <w:tcPr>
            <w:tcW w:w="2965" w:type="dxa"/>
          </w:tcPr>
          <w:p w:rsidR="00402750" w:rsidRPr="000F0448" w:rsidRDefault="00402750" w:rsidP="00A8186A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402750" w:rsidRDefault="00402750" w:rsidP="00402750">
      <w:pPr>
        <w:tabs>
          <w:tab w:val="left" w:pos="3660"/>
        </w:tabs>
      </w:pPr>
    </w:p>
    <w:p w:rsidR="00402750" w:rsidRDefault="00402750" w:rsidP="00402750">
      <w:pPr>
        <w:tabs>
          <w:tab w:val="left" w:pos="3660"/>
        </w:tabs>
      </w:pPr>
      <w:r>
        <w:tab/>
      </w:r>
    </w:p>
    <w:p w:rsidR="00402750" w:rsidRDefault="00402750" w:rsidP="00402750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proofErr w:type="spellStart"/>
      <w:r>
        <w:rPr>
          <w:u w:val="none"/>
          <w:lang w:eastAsia="ar-SA"/>
        </w:rPr>
        <w:t>Prot</w:t>
      </w:r>
      <w:proofErr w:type="spellEnd"/>
      <w:r>
        <w:rPr>
          <w:u w:val="none"/>
          <w:lang w:eastAsia="ar-SA"/>
        </w:rPr>
        <w:t>. [</w:t>
      </w:r>
      <w:proofErr w:type="gramStart"/>
      <w:r>
        <w:rPr>
          <w:u w:val="none"/>
          <w:lang w:eastAsia="ar-SA"/>
        </w:rPr>
        <w:t>protocollo</w:t>
      </w:r>
      <w:proofErr w:type="gramEnd"/>
      <w:r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                            Taggia, lì   </w:t>
      </w:r>
    </w:p>
    <w:p w:rsidR="00402750" w:rsidRDefault="00402750">
      <w:pPr>
        <w:widowControl w:val="0"/>
        <w:ind w:left="288" w:right="144"/>
        <w:jc w:val="both"/>
        <w:rPr>
          <w:sz w:val="24"/>
          <w:lang w:eastAsia="ar-SA"/>
        </w:rPr>
      </w:pPr>
    </w:p>
    <w:p w:rsidR="00000000" w:rsidRDefault="00CE1A26">
      <w:pPr>
        <w:widowControl w:val="0"/>
        <w:tabs>
          <w:tab w:val="left" w:pos="1276"/>
        </w:tabs>
        <w:ind w:left="1275" w:right="144" w:hanging="1275"/>
        <w:jc w:val="both"/>
      </w:pPr>
      <w:proofErr w:type="gramStart"/>
      <w:r>
        <w:rPr>
          <w:b/>
          <w:bCs/>
        </w:rPr>
        <w:t>OGGETTO:</w:t>
      </w:r>
      <w:r>
        <w:tab/>
      </w:r>
      <w:proofErr w:type="gramEnd"/>
      <w:r>
        <w:t>Richiesta documenti per definizione “Segnalazione Certificata di Inizio Attività” ai sensi dell’</w:t>
      </w:r>
      <w:bookmarkStart w:id="0" w:name="_GoBack"/>
      <w:bookmarkEnd w:id="0"/>
      <w:r>
        <w:t>art. 21 bis della L.R. n° 16/2008 e successive modifiche ed integrazioni.</w:t>
      </w:r>
    </w:p>
    <w:p w:rsidR="00402750" w:rsidRDefault="00402750" w:rsidP="00402750">
      <w:pPr>
        <w:tabs>
          <w:tab w:val="left" w:pos="1276"/>
        </w:tabs>
        <w:ind w:left="1279"/>
        <w:rPr>
          <w:lang w:eastAsia="ar-SA"/>
        </w:rPr>
      </w:pPr>
      <w:r>
        <w:rPr>
          <w:bCs/>
          <w:lang w:eastAsia="ar-SA"/>
        </w:rPr>
        <w:t xml:space="preserve">Pratica n.  </w:t>
      </w:r>
      <w:r>
        <w:rPr>
          <w:lang w:eastAsia="ar-SA"/>
        </w:rPr>
        <w:t>[</w:t>
      </w:r>
      <w:proofErr w:type="gramStart"/>
      <w:r>
        <w:rPr>
          <w:lang w:eastAsia="ar-SA"/>
        </w:rPr>
        <w:t>numero</w:t>
      </w:r>
      <w:proofErr w:type="gramEnd"/>
      <w:r>
        <w:rPr>
          <w:lang w:eastAsia="ar-SA"/>
        </w:rPr>
        <w:t xml:space="preserve">] </w:t>
      </w:r>
      <w:r w:rsidRPr="002B64E3">
        <w:rPr>
          <w:b/>
          <w:bCs/>
          <w:lang w:eastAsia="ar-SA"/>
        </w:rPr>
        <w:t>(da citare nella risposta)</w:t>
      </w:r>
    </w:p>
    <w:p w:rsidR="00402750" w:rsidRDefault="00402750" w:rsidP="00402750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Lavori di [oggetto] in [ubicazione]</w:t>
      </w:r>
    </w:p>
    <w:p w:rsidR="00000000" w:rsidRDefault="00CE1A26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RICHIESTA DOCUMENTI</w:t>
      </w:r>
    </w:p>
    <w:p w:rsidR="00000000" w:rsidRDefault="00CE1A26">
      <w:pPr>
        <w:widowControl w:val="0"/>
        <w:ind w:left="1276" w:right="144"/>
        <w:rPr>
          <w:lang w:eastAsia="ar-SA"/>
        </w:rPr>
      </w:pPr>
    </w:p>
    <w:p w:rsidR="00000000" w:rsidRDefault="00CE1A26">
      <w:pPr>
        <w:widowControl w:val="0"/>
        <w:ind w:left="1276" w:right="144"/>
        <w:rPr>
          <w:lang w:eastAsia="ar-SA"/>
        </w:rPr>
      </w:pPr>
      <w:r>
        <w:rPr>
          <w:b/>
          <w:u w:val="single"/>
          <w:lang w:eastAsia="ar-SA"/>
        </w:rPr>
        <w:t>RACCOMANDATA A.R.</w:t>
      </w:r>
    </w:p>
    <w:p w:rsidR="00402750" w:rsidRDefault="00CE1A26" w:rsidP="00402750">
      <w:pPr>
        <w:widowControl w:val="0"/>
        <w:ind w:left="4678" w:right="15" w:firstLine="264"/>
        <w:jc w:val="right"/>
        <w:rPr>
          <w:lang w:eastAsia="ar-SA"/>
        </w:rPr>
      </w:pPr>
      <w:r>
        <w:br w:type="textWrapping" w:clear="all"/>
      </w:r>
      <w:r w:rsidR="00402750">
        <w:br w:type="textWrapping" w:clear="all"/>
      </w:r>
      <w:r w:rsidR="00402750">
        <w:rPr>
          <w:lang w:eastAsia="ar-SA"/>
        </w:rPr>
        <w:t>[</w:t>
      </w:r>
      <w:proofErr w:type="spellStart"/>
      <w:proofErr w:type="gramStart"/>
      <w:r w:rsidR="00402750">
        <w:rPr>
          <w:lang w:eastAsia="ar-SA"/>
        </w:rPr>
        <w:t>richiedenti.app</w:t>
      </w:r>
      <w:proofErr w:type="spellEnd"/>
      <w:proofErr w:type="gramEnd"/>
      <w:r w:rsidR="00402750">
        <w:rPr>
          <w:lang w:eastAsia="ar-SA"/>
        </w:rPr>
        <w:t>] [</w:t>
      </w:r>
      <w:proofErr w:type="spellStart"/>
      <w:r w:rsidR="00402750">
        <w:rPr>
          <w:lang w:eastAsia="ar-SA"/>
        </w:rPr>
        <w:t>richiedenti.cognome</w:t>
      </w:r>
      <w:proofErr w:type="spellEnd"/>
      <w:r w:rsidR="00402750">
        <w:rPr>
          <w:lang w:eastAsia="ar-SA"/>
        </w:rPr>
        <w:t>] [</w:t>
      </w:r>
      <w:proofErr w:type="spellStart"/>
      <w:r w:rsidR="00402750">
        <w:rPr>
          <w:lang w:eastAsia="ar-SA"/>
        </w:rPr>
        <w:t>richiedenti.nome</w:t>
      </w:r>
      <w:proofErr w:type="spellEnd"/>
      <w:r w:rsidR="00402750">
        <w:rPr>
          <w:lang w:eastAsia="ar-SA"/>
        </w:rPr>
        <w:t>]</w:t>
      </w:r>
    </w:p>
    <w:p w:rsidR="00402750" w:rsidRDefault="00402750" w:rsidP="00402750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 xml:space="preserve"> [</w:t>
      </w:r>
      <w:proofErr w:type="spellStart"/>
      <w:r>
        <w:rPr>
          <w:lang w:eastAsia="ar-SA"/>
        </w:rPr>
        <w:t>richiedenti.indirizzo</w:t>
      </w:r>
      <w:proofErr w:type="spellEnd"/>
      <w:r>
        <w:rPr>
          <w:lang w:eastAsia="ar-SA"/>
        </w:rPr>
        <w:t>]</w:t>
      </w:r>
    </w:p>
    <w:p w:rsidR="00402750" w:rsidRDefault="00402750" w:rsidP="00402750">
      <w:pPr>
        <w:widowControl w:val="0"/>
        <w:ind w:left="2835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richiedenti.cap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richiedenti.comune</w:t>
      </w:r>
      <w:proofErr w:type="spellEnd"/>
      <w:r>
        <w:rPr>
          <w:lang w:eastAsia="ar-SA"/>
        </w:rPr>
        <w:t>] ([</w:t>
      </w:r>
      <w:proofErr w:type="spellStart"/>
      <w:r>
        <w:rPr>
          <w:lang w:eastAsia="ar-SA"/>
        </w:rPr>
        <w:t>richiedenti.prov</w:t>
      </w:r>
      <w:proofErr w:type="spellEnd"/>
      <w:r>
        <w:rPr>
          <w:lang w:eastAsia="ar-SA"/>
        </w:rPr>
        <w:t>])</w:t>
      </w:r>
    </w:p>
    <w:p w:rsidR="00402750" w:rsidRDefault="00402750" w:rsidP="00402750">
      <w:pPr>
        <w:widowControl w:val="0"/>
        <w:ind w:left="5700" w:right="15" w:firstLine="264"/>
        <w:jc w:val="right"/>
        <w:rPr>
          <w:lang w:eastAsia="ar-SA"/>
        </w:rPr>
      </w:pPr>
    </w:p>
    <w:p w:rsidR="00402750" w:rsidRDefault="00402750" w:rsidP="00402750">
      <w:pPr>
        <w:widowControl w:val="0"/>
        <w:ind w:left="5700" w:right="15" w:firstLine="264"/>
        <w:jc w:val="right"/>
        <w:rPr>
          <w:lang w:eastAsia="ar-SA"/>
        </w:rPr>
      </w:pPr>
    </w:p>
    <w:p w:rsidR="00402750" w:rsidRDefault="00402750" w:rsidP="00402750">
      <w:pPr>
        <w:widowControl w:val="0"/>
        <w:ind w:left="1440" w:right="14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</w:p>
    <w:p w:rsidR="00402750" w:rsidRDefault="00402750" w:rsidP="00402750">
      <w:pPr>
        <w:widowControl w:val="0"/>
        <w:ind w:left="1843" w:right="15" w:firstLine="26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[</w:t>
      </w:r>
      <w:proofErr w:type="spellStart"/>
      <w:proofErr w:type="gramStart"/>
      <w:r>
        <w:rPr>
          <w:lang w:eastAsia="ar-SA"/>
        </w:rPr>
        <w:t>progettisti.app</w:t>
      </w:r>
      <w:proofErr w:type="spellEnd"/>
      <w:proofErr w:type="gramEnd"/>
      <w:r>
        <w:rPr>
          <w:lang w:eastAsia="ar-SA"/>
        </w:rPr>
        <w:t>] [</w:t>
      </w:r>
      <w:proofErr w:type="spellStart"/>
      <w:r>
        <w:rPr>
          <w:lang w:eastAsia="ar-SA"/>
        </w:rPr>
        <w:t>progettisti.cognome</w:t>
      </w:r>
      <w:proofErr w:type="spellEnd"/>
      <w:r>
        <w:rPr>
          <w:lang w:eastAsia="ar-SA"/>
        </w:rPr>
        <w:t>] [</w:t>
      </w:r>
      <w:proofErr w:type="spellStart"/>
      <w:r>
        <w:rPr>
          <w:lang w:eastAsia="ar-SA"/>
        </w:rPr>
        <w:t>progettisti.nome</w:t>
      </w:r>
      <w:proofErr w:type="spellEnd"/>
      <w:r>
        <w:rPr>
          <w:lang w:eastAsia="ar-SA"/>
        </w:rPr>
        <w:t>]</w:t>
      </w:r>
    </w:p>
    <w:p w:rsidR="00402750" w:rsidRDefault="00402750" w:rsidP="00402750">
      <w:pPr>
        <w:widowControl w:val="0"/>
        <w:ind w:left="4678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progettisti.ragsoc</w:t>
      </w:r>
      <w:proofErr w:type="spellEnd"/>
      <w:r>
        <w:rPr>
          <w:lang w:eastAsia="ar-SA"/>
        </w:rPr>
        <w:t>]</w:t>
      </w:r>
    </w:p>
    <w:p w:rsidR="00402750" w:rsidRDefault="00402750" w:rsidP="00402750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progettisti.indirizzo</w:t>
      </w:r>
      <w:proofErr w:type="spellEnd"/>
      <w:r>
        <w:rPr>
          <w:lang w:eastAsia="ar-SA"/>
        </w:rPr>
        <w:t>]</w:t>
      </w:r>
    </w:p>
    <w:p w:rsidR="00402750" w:rsidRDefault="00402750" w:rsidP="00402750">
      <w:pPr>
        <w:widowControl w:val="0"/>
        <w:ind w:left="4253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progettisti.cap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progettisti.comune</w:t>
      </w:r>
      <w:proofErr w:type="spellEnd"/>
      <w:r>
        <w:rPr>
          <w:lang w:eastAsia="ar-SA"/>
        </w:rPr>
        <w:t>] ([</w:t>
      </w:r>
      <w:proofErr w:type="spellStart"/>
      <w:r>
        <w:rPr>
          <w:lang w:eastAsia="ar-SA"/>
        </w:rPr>
        <w:t>progettisti.prov</w:t>
      </w:r>
      <w:proofErr w:type="spellEnd"/>
      <w:r>
        <w:rPr>
          <w:lang w:eastAsia="ar-SA"/>
        </w:rPr>
        <w:t>])</w:t>
      </w:r>
    </w:p>
    <w:p w:rsidR="00402750" w:rsidRDefault="00402750" w:rsidP="00402750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 xml:space="preserve">INVIATA VIA PEC </w:t>
      </w:r>
    </w:p>
    <w:p w:rsidR="00402750" w:rsidRDefault="00402750" w:rsidP="00402750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progettisti.pec</w:t>
      </w:r>
      <w:proofErr w:type="spellEnd"/>
      <w:proofErr w:type="gramEnd"/>
      <w:r>
        <w:rPr>
          <w:lang w:eastAsia="ar-SA"/>
        </w:rPr>
        <w:t xml:space="preserve">]     </w:t>
      </w:r>
    </w:p>
    <w:p w:rsidR="00000000" w:rsidRDefault="00CE1A26" w:rsidP="00402750">
      <w:pPr>
        <w:widowControl w:val="0"/>
        <w:ind w:left="5700" w:right="15" w:firstLine="264"/>
        <w:jc w:val="right"/>
        <w:rPr>
          <w:sz w:val="24"/>
          <w:lang w:eastAsia="ar-SA"/>
        </w:rPr>
      </w:pPr>
    </w:p>
    <w:p w:rsidR="00000000" w:rsidRDefault="00CE1A26">
      <w:pPr>
        <w:widowControl w:val="0"/>
        <w:tabs>
          <w:tab w:val="left" w:pos="142"/>
          <w:tab w:val="left" w:pos="1276"/>
        </w:tabs>
        <w:ind w:left="284" w:right="15"/>
        <w:jc w:val="right"/>
        <w:rPr>
          <w:lang w:eastAsia="ar-SA"/>
        </w:rPr>
      </w:pPr>
    </w:p>
    <w:p w:rsidR="00000000" w:rsidRDefault="00402750">
      <w:pPr>
        <w:pStyle w:val="Rientrocorpodeltesto"/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 xml:space="preserve">In </w:t>
      </w:r>
      <w:r w:rsidR="00CE1A26">
        <w:rPr>
          <w:sz w:val="20"/>
          <w:lang w:eastAsia="ar-SA"/>
        </w:rPr>
        <w:t>relazione alla pratica in oggetto, perve</w:t>
      </w:r>
      <w:r>
        <w:rPr>
          <w:sz w:val="20"/>
          <w:lang w:eastAsia="ar-SA"/>
        </w:rPr>
        <w:t xml:space="preserve">nuta presso questo Ufficio il </w:t>
      </w:r>
      <w:r w:rsidRPr="00D94302">
        <w:rPr>
          <w:sz w:val="20"/>
          <w:lang w:eastAsia="ar-SA"/>
        </w:rPr>
        <w:t>[</w:t>
      </w:r>
      <w:proofErr w:type="spellStart"/>
      <w:r w:rsidRPr="00D94302">
        <w:rPr>
          <w:sz w:val="20"/>
          <w:lang w:eastAsia="ar-SA"/>
        </w:rPr>
        <w:t>data_protocollo</w:t>
      </w:r>
      <w:proofErr w:type="spellEnd"/>
      <w:r w:rsidRPr="00D94302">
        <w:rPr>
          <w:sz w:val="20"/>
          <w:lang w:eastAsia="ar-SA"/>
        </w:rPr>
        <w:t xml:space="preserve">], </w:t>
      </w:r>
      <w:proofErr w:type="spellStart"/>
      <w:r w:rsidRPr="00D94302">
        <w:rPr>
          <w:sz w:val="20"/>
          <w:lang w:eastAsia="ar-SA"/>
        </w:rPr>
        <w:t>Prot</w:t>
      </w:r>
      <w:proofErr w:type="spellEnd"/>
      <w:r w:rsidRPr="00D94302">
        <w:rPr>
          <w:sz w:val="20"/>
          <w:lang w:eastAsia="ar-SA"/>
        </w:rPr>
        <w:t xml:space="preserve">. </w:t>
      </w:r>
      <w:proofErr w:type="gramStart"/>
      <w:r w:rsidRPr="00D94302">
        <w:rPr>
          <w:sz w:val="20"/>
          <w:lang w:eastAsia="ar-SA"/>
        </w:rPr>
        <w:t>n</w:t>
      </w:r>
      <w:proofErr w:type="gramEnd"/>
      <w:r w:rsidRPr="00D94302">
        <w:rPr>
          <w:sz w:val="20"/>
          <w:lang w:eastAsia="ar-SA"/>
        </w:rPr>
        <w:t xml:space="preserve">° [protocollo], </w:t>
      </w:r>
      <w:r w:rsidR="00CE1A26">
        <w:rPr>
          <w:sz w:val="20"/>
          <w:lang w:eastAsia="ar-SA"/>
        </w:rPr>
        <w:t>si comunica che per la regolarizzazione della pratica in oggett</w:t>
      </w:r>
      <w:r w:rsidR="00CE1A26">
        <w:rPr>
          <w:sz w:val="20"/>
          <w:lang w:eastAsia="ar-SA"/>
        </w:rPr>
        <w:t>o, è necessario presentare gli elementi sotto</w:t>
      </w:r>
      <w:r w:rsidR="003F7514">
        <w:rPr>
          <w:sz w:val="20"/>
          <w:lang w:eastAsia="ar-SA"/>
        </w:rPr>
        <w:t xml:space="preserve"> </w:t>
      </w:r>
      <w:r w:rsidR="00CE1A26">
        <w:rPr>
          <w:sz w:val="20"/>
          <w:lang w:eastAsia="ar-SA"/>
        </w:rPr>
        <w:t>indicati:</w:t>
      </w:r>
    </w:p>
    <w:p w:rsidR="00000000" w:rsidRDefault="00CE1A26">
      <w:pPr>
        <w:pStyle w:val="Rientrocorpodeltesto"/>
        <w:ind w:left="851"/>
        <w:rPr>
          <w:sz w:val="20"/>
          <w:lang w:eastAsia="ar-SA"/>
        </w:rPr>
      </w:pPr>
    </w:p>
    <w:p w:rsidR="00000000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Marca da Bollo da € 16,00;</w:t>
      </w:r>
    </w:p>
    <w:p w:rsidR="00000000" w:rsidRPr="003F7514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Diritti di segreteria pari ad € 50,00 da effettuarsi presso lo Sportello Unico per l’ Edilizia del Comune di Taggia sito in via San Francesco, 441 nei giorni di lunedì, merc</w:t>
      </w:r>
      <w:r>
        <w:rPr>
          <w:b/>
          <w:sz w:val="20"/>
          <w:lang w:eastAsia="ar-SA"/>
        </w:rPr>
        <w:t xml:space="preserve">oledì e venerdì dalle ore 8,30 alle ore 13,00 oppure presso la Tesoreria Comunale , in qualsiasi Sportello della BANCA CARIGE oppure con Bonifico </w:t>
      </w:r>
      <w:r w:rsidRPr="003F7514">
        <w:rPr>
          <w:b/>
          <w:sz w:val="20"/>
          <w:lang w:eastAsia="ar-SA"/>
        </w:rPr>
        <w:t>Bancario intestato al Comune di Taggia – Sp</w:t>
      </w:r>
      <w:r w:rsidR="00402750" w:rsidRPr="003F7514">
        <w:rPr>
          <w:b/>
          <w:sz w:val="20"/>
          <w:lang w:eastAsia="ar-SA"/>
        </w:rPr>
        <w:t xml:space="preserve">ortello Unico per L’ Edilizia, </w:t>
      </w:r>
      <w:r w:rsidRPr="003F7514">
        <w:rPr>
          <w:b/>
          <w:sz w:val="20"/>
          <w:lang w:eastAsia="ar-SA"/>
        </w:rPr>
        <w:t xml:space="preserve">(Cod. IBAN: </w:t>
      </w:r>
      <w:r w:rsidR="003F7514" w:rsidRPr="003F7514">
        <w:rPr>
          <w:b/>
          <w:sz w:val="20"/>
          <w:lang w:eastAsia="ar-SA"/>
        </w:rPr>
        <w:t>IT96B0617549091000001822690</w:t>
      </w:r>
      <w:r w:rsidRPr="003F7514">
        <w:rPr>
          <w:b/>
          <w:sz w:val="20"/>
          <w:lang w:eastAsia="ar-SA"/>
        </w:rPr>
        <w:t>) e la ricevuta dovrà essere depositata presso il l’ Ufficio Protocollo di  questo  Comune allegata a lettera di trasmissione documenti che specifichi la “causale” ed il riferimento alla Pratica Edilizia;</w:t>
      </w:r>
    </w:p>
    <w:p w:rsidR="00000000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 w:rsidRPr="003F7514">
        <w:rPr>
          <w:b/>
          <w:sz w:val="20"/>
          <w:lang w:eastAsia="ar-SA"/>
        </w:rPr>
        <w:t>Compilazione istanza S.C.I.A. come</w:t>
      </w:r>
      <w:r>
        <w:rPr>
          <w:b/>
          <w:sz w:val="20"/>
          <w:lang w:eastAsia="ar-SA"/>
        </w:rPr>
        <w:t xml:space="preserve"> da modello </w:t>
      </w:r>
      <w:r>
        <w:rPr>
          <w:b/>
          <w:sz w:val="20"/>
          <w:lang w:eastAsia="ar-SA"/>
        </w:rPr>
        <w:t>scaricabile dal sito del Comune di Taggia – Uffici Co</w:t>
      </w:r>
      <w:r w:rsidR="00402750">
        <w:rPr>
          <w:b/>
          <w:sz w:val="20"/>
          <w:lang w:eastAsia="ar-SA"/>
        </w:rPr>
        <w:t>munali - Sportello Unico per l’</w:t>
      </w:r>
      <w:r>
        <w:rPr>
          <w:b/>
          <w:sz w:val="20"/>
          <w:lang w:eastAsia="ar-SA"/>
        </w:rPr>
        <w:t>Edilizia – Modulistica – Modulo n° 10;</w:t>
      </w:r>
    </w:p>
    <w:p w:rsidR="00000000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Relazione te</w:t>
      </w:r>
      <w:r w:rsidR="00402750">
        <w:rPr>
          <w:b/>
          <w:sz w:val="20"/>
          <w:lang w:eastAsia="ar-SA"/>
        </w:rPr>
        <w:t>cnica asseverata ai sensi dell’</w:t>
      </w:r>
      <w:r>
        <w:rPr>
          <w:b/>
          <w:sz w:val="20"/>
          <w:lang w:eastAsia="ar-SA"/>
        </w:rPr>
        <w:t xml:space="preserve">art. 21 bis comma 3 della L.R. n° 16/2008 e succ. mod. ed </w:t>
      </w:r>
      <w:proofErr w:type="spellStart"/>
      <w:r>
        <w:rPr>
          <w:b/>
          <w:sz w:val="20"/>
          <w:lang w:eastAsia="ar-SA"/>
        </w:rPr>
        <w:t>integraz</w:t>
      </w:r>
      <w:proofErr w:type="spellEnd"/>
      <w:r>
        <w:rPr>
          <w:b/>
          <w:sz w:val="20"/>
          <w:lang w:eastAsia="ar-SA"/>
        </w:rPr>
        <w:t xml:space="preserve">. </w:t>
      </w:r>
      <w:proofErr w:type="gramStart"/>
      <w:r>
        <w:rPr>
          <w:b/>
          <w:sz w:val="20"/>
          <w:lang w:eastAsia="ar-SA"/>
        </w:rPr>
        <w:t>come</w:t>
      </w:r>
      <w:proofErr w:type="gramEnd"/>
      <w:r>
        <w:rPr>
          <w:b/>
          <w:sz w:val="20"/>
          <w:lang w:eastAsia="ar-SA"/>
        </w:rPr>
        <w:t xml:space="preserve"> da modello scar</w:t>
      </w:r>
      <w:r>
        <w:rPr>
          <w:b/>
          <w:sz w:val="20"/>
          <w:lang w:eastAsia="ar-SA"/>
        </w:rPr>
        <w:t>icabile dal sito del Comune di Taggia – Uffici Comunali - Sportello Unico per l’ Edilizia – Modulistica – Modulo n° 11;</w:t>
      </w:r>
    </w:p>
    <w:p w:rsidR="00000000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Titolo di proprietà (atto o equipollente</w:t>
      </w:r>
      <w:proofErr w:type="gramStart"/>
      <w:r>
        <w:rPr>
          <w:b/>
          <w:sz w:val="20"/>
          <w:lang w:eastAsia="ar-SA"/>
        </w:rPr>
        <w:t>) ;</w:t>
      </w:r>
      <w:proofErr w:type="gramEnd"/>
    </w:p>
    <w:p w:rsidR="00000000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Assenso da parte del proprietario conf</w:t>
      </w:r>
      <w:r w:rsidR="00402750">
        <w:rPr>
          <w:b/>
          <w:sz w:val="20"/>
          <w:lang w:eastAsia="ar-SA"/>
        </w:rPr>
        <w:t>inante alla realizzazione dell’</w:t>
      </w:r>
      <w:r>
        <w:rPr>
          <w:b/>
          <w:sz w:val="20"/>
          <w:lang w:eastAsia="ar-SA"/>
        </w:rPr>
        <w:t>intervento in progetto</w:t>
      </w:r>
      <w:r>
        <w:rPr>
          <w:b/>
          <w:sz w:val="20"/>
          <w:lang w:eastAsia="ar-SA"/>
        </w:rPr>
        <w:t>;</w:t>
      </w:r>
    </w:p>
    <w:p w:rsidR="00000000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Atto costitutivo della Società;</w:t>
      </w:r>
    </w:p>
    <w:p w:rsidR="00000000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Stralci cartografici (P.R.G. – P.T.C.P. – CATASTALI);</w:t>
      </w:r>
    </w:p>
    <w:p w:rsidR="00000000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Elaborati grafici completi (piante – prospetti – sezioni stato attuale e di progetto) e di raffronto;</w:t>
      </w:r>
    </w:p>
    <w:p w:rsidR="00000000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Elaborati tecnici per superamento barriere architettoniche;</w:t>
      </w:r>
    </w:p>
    <w:p w:rsidR="00000000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Docume</w:t>
      </w:r>
      <w:r>
        <w:rPr>
          <w:b/>
          <w:sz w:val="20"/>
          <w:lang w:eastAsia="ar-SA"/>
        </w:rPr>
        <w:t>ntazione fotografica;</w:t>
      </w:r>
    </w:p>
    <w:p w:rsidR="00000000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Parere A.S.L. per destinazioni non residenziali;</w:t>
      </w:r>
    </w:p>
    <w:p w:rsidR="00000000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Approvazione progetto da parte del Comando Provinciale V.V.F.;</w:t>
      </w:r>
    </w:p>
    <w:p w:rsidR="00402750" w:rsidRDefault="00402750" w:rsidP="00402750">
      <w:pPr>
        <w:pStyle w:val="Rientrocorpodeltesto"/>
        <w:tabs>
          <w:tab w:val="left" w:pos="284"/>
        </w:tabs>
        <w:ind w:left="993" w:hanging="426"/>
        <w:rPr>
          <w:b/>
          <w:sz w:val="20"/>
          <w:lang w:eastAsia="ar-SA"/>
        </w:rPr>
      </w:pPr>
    </w:p>
    <w:p w:rsidR="00402750" w:rsidRPr="00402750" w:rsidRDefault="00402750" w:rsidP="00402750">
      <w:pPr>
        <w:pStyle w:val="Rientrocorpodeltesto"/>
        <w:tabs>
          <w:tab w:val="left" w:pos="284"/>
        </w:tabs>
        <w:ind w:left="993" w:hanging="426"/>
        <w:rPr>
          <w:b/>
          <w:sz w:val="20"/>
          <w:lang w:eastAsia="ar-SA"/>
        </w:rPr>
      </w:pPr>
    </w:p>
    <w:p w:rsidR="00402750" w:rsidRPr="00402750" w:rsidRDefault="00402750" w:rsidP="00402750">
      <w:pPr>
        <w:pStyle w:val="Rientrocorpodeltesto"/>
        <w:tabs>
          <w:tab w:val="left" w:pos="284"/>
        </w:tabs>
        <w:ind w:left="993" w:hanging="426"/>
        <w:rPr>
          <w:b/>
          <w:sz w:val="20"/>
          <w:lang w:eastAsia="ar-SA"/>
        </w:rPr>
      </w:pPr>
    </w:p>
    <w:p w:rsidR="00000000" w:rsidRPr="00402750" w:rsidRDefault="00CE1A26" w:rsidP="00402750">
      <w:pPr>
        <w:pStyle w:val="Rientrocorpodeltesto"/>
        <w:numPr>
          <w:ilvl w:val="0"/>
          <w:numId w:val="14"/>
        </w:numPr>
        <w:tabs>
          <w:tab w:val="left" w:pos="993"/>
        </w:tabs>
        <w:ind w:left="993" w:hanging="426"/>
        <w:rPr>
          <w:b/>
          <w:sz w:val="20"/>
          <w:lang w:eastAsia="ar-SA"/>
        </w:rPr>
      </w:pPr>
      <w:r w:rsidRPr="00402750">
        <w:rPr>
          <w:b/>
          <w:sz w:val="20"/>
          <w:lang w:eastAsia="ar-SA"/>
        </w:rPr>
        <w:t>Autocertificazione di conformità del progetto alle norme di sicurezza – igienico sanitarie ed a tutte le disposizioni appl</w:t>
      </w:r>
      <w:r w:rsidR="00402750" w:rsidRPr="00402750">
        <w:rPr>
          <w:b/>
          <w:sz w:val="20"/>
          <w:lang w:eastAsia="ar-SA"/>
        </w:rPr>
        <w:t>icabili per l’</w:t>
      </w:r>
      <w:r w:rsidRPr="00402750">
        <w:rPr>
          <w:b/>
          <w:sz w:val="20"/>
          <w:lang w:eastAsia="ar-SA"/>
        </w:rPr>
        <w:t xml:space="preserve">esecuzione </w:t>
      </w:r>
      <w:r w:rsidR="00402750" w:rsidRPr="00402750">
        <w:rPr>
          <w:b/>
          <w:sz w:val="20"/>
          <w:lang w:eastAsia="ar-SA"/>
        </w:rPr>
        <w:t>delle opere resa ai sensi dell’</w:t>
      </w:r>
      <w:r w:rsidRPr="00402750">
        <w:rPr>
          <w:b/>
          <w:sz w:val="20"/>
          <w:lang w:eastAsia="ar-SA"/>
        </w:rPr>
        <w:t>art. 47 del D.P.R. n° 445/2000, come da modello scaricabile dal sito del Comune di Taggia – Uffici Co</w:t>
      </w:r>
      <w:r w:rsidR="00402750" w:rsidRPr="00402750">
        <w:rPr>
          <w:b/>
          <w:sz w:val="20"/>
          <w:lang w:eastAsia="ar-SA"/>
        </w:rPr>
        <w:t>munali - Sportello Unico per l’</w:t>
      </w:r>
      <w:r w:rsidRPr="00402750">
        <w:rPr>
          <w:b/>
          <w:sz w:val="20"/>
          <w:lang w:eastAsia="ar-SA"/>
        </w:rPr>
        <w:t>Edilizia – Modulistica – Modulo n° 13;</w:t>
      </w:r>
    </w:p>
    <w:p w:rsidR="00402750" w:rsidRPr="00402750" w:rsidRDefault="00CE1A26" w:rsidP="00402750">
      <w:pPr>
        <w:pStyle w:val="Rientrocorpodeltesto"/>
        <w:numPr>
          <w:ilvl w:val="0"/>
          <w:numId w:val="14"/>
        </w:numPr>
        <w:ind w:left="993" w:hanging="426"/>
        <w:rPr>
          <w:b/>
          <w:sz w:val="20"/>
        </w:rPr>
      </w:pPr>
      <w:r w:rsidRPr="00402750">
        <w:rPr>
          <w:b/>
          <w:sz w:val="20"/>
          <w:lang w:eastAsia="ar-SA"/>
        </w:rPr>
        <w:t>Dati anagrafici del titola</w:t>
      </w:r>
      <w:r w:rsidRPr="00402750">
        <w:rPr>
          <w:b/>
          <w:sz w:val="20"/>
          <w:lang w:eastAsia="ar-SA"/>
        </w:rPr>
        <w:t>re dell'impresa esecutrice dei lavori e sottoscrizione per accettazione dell'istanza da parte dello stesso;</w:t>
      </w:r>
    </w:p>
    <w:p w:rsidR="00402750" w:rsidRPr="00402750" w:rsidRDefault="00402750" w:rsidP="00402750">
      <w:pPr>
        <w:pStyle w:val="Rientrocorpodeltesto"/>
        <w:numPr>
          <w:ilvl w:val="0"/>
          <w:numId w:val="14"/>
        </w:numPr>
        <w:tabs>
          <w:tab w:val="num" w:pos="927"/>
        </w:tabs>
        <w:ind w:left="993" w:hanging="426"/>
        <w:rPr>
          <w:b/>
          <w:sz w:val="20"/>
        </w:rPr>
      </w:pPr>
      <w:r w:rsidRPr="00402750">
        <w:rPr>
          <w:b/>
          <w:sz w:val="20"/>
        </w:rPr>
        <w:t xml:space="preserve"> </w:t>
      </w:r>
      <w:r w:rsidR="00CE1A26" w:rsidRPr="00402750">
        <w:rPr>
          <w:b/>
          <w:sz w:val="20"/>
        </w:rPr>
        <w:t xml:space="preserve">Trasmissione documentazione committente/Responsabile dei lavori allegati impresa esecutrice dei lavori </w:t>
      </w:r>
      <w:r w:rsidR="00CE1A26" w:rsidRPr="00402750">
        <w:rPr>
          <w:b/>
          <w:sz w:val="20"/>
          <w:lang w:eastAsia="ar-SA"/>
        </w:rPr>
        <w:t>mediante la compilazione del modello scaricab</w:t>
      </w:r>
      <w:r w:rsidR="00CE1A26" w:rsidRPr="00402750">
        <w:rPr>
          <w:b/>
          <w:sz w:val="20"/>
          <w:lang w:eastAsia="ar-SA"/>
        </w:rPr>
        <w:t>ile dal sito del Comune di Taggia – Uffici Co</w:t>
      </w:r>
      <w:r w:rsidRPr="00402750">
        <w:rPr>
          <w:b/>
          <w:sz w:val="20"/>
          <w:lang w:eastAsia="ar-SA"/>
        </w:rPr>
        <w:t>munali - Sportello Unico per l’</w:t>
      </w:r>
      <w:r w:rsidR="00CE1A26" w:rsidRPr="00402750">
        <w:rPr>
          <w:b/>
          <w:sz w:val="20"/>
          <w:lang w:eastAsia="ar-SA"/>
        </w:rPr>
        <w:t xml:space="preserve">Edilizia – Modulistica – Modulo n° </w:t>
      </w:r>
      <w:proofErr w:type="gramStart"/>
      <w:r w:rsidR="00CE1A26" w:rsidRPr="00402750">
        <w:rPr>
          <w:b/>
          <w:sz w:val="20"/>
          <w:lang w:eastAsia="ar-SA"/>
        </w:rPr>
        <w:t>33</w:t>
      </w:r>
      <w:r w:rsidR="00CE1A26" w:rsidRPr="00402750">
        <w:rPr>
          <w:sz w:val="20"/>
        </w:rPr>
        <w:t xml:space="preserve"> ;</w:t>
      </w:r>
      <w:proofErr w:type="gramEnd"/>
    </w:p>
    <w:p w:rsidR="00402750" w:rsidRPr="00402750" w:rsidRDefault="00402750" w:rsidP="00402750">
      <w:pPr>
        <w:pStyle w:val="Rientrocorpodeltesto"/>
        <w:numPr>
          <w:ilvl w:val="0"/>
          <w:numId w:val="14"/>
        </w:numPr>
        <w:tabs>
          <w:tab w:val="num" w:pos="993"/>
        </w:tabs>
        <w:ind w:left="993" w:hanging="426"/>
        <w:rPr>
          <w:b/>
          <w:bCs/>
          <w:sz w:val="20"/>
        </w:rPr>
      </w:pPr>
      <w:r w:rsidRPr="00402750">
        <w:rPr>
          <w:b/>
          <w:sz w:val="20"/>
        </w:rPr>
        <w:t>Dichiarazione sostitutiva dell’</w:t>
      </w:r>
      <w:r w:rsidR="00CE1A26" w:rsidRPr="00402750">
        <w:rPr>
          <w:b/>
          <w:sz w:val="20"/>
        </w:rPr>
        <w:t>a</w:t>
      </w:r>
      <w:r w:rsidRPr="00402750">
        <w:rPr>
          <w:b/>
          <w:sz w:val="20"/>
        </w:rPr>
        <w:t>tto di notorietà ai sensi dell’</w:t>
      </w:r>
      <w:r w:rsidR="00CE1A26" w:rsidRPr="00402750">
        <w:rPr>
          <w:b/>
          <w:sz w:val="20"/>
        </w:rPr>
        <w:t>art. 47 del D.P.R. n° 445/200 in merito alla documentazione da produrre ag</w:t>
      </w:r>
      <w:r w:rsidR="00CE1A26" w:rsidRPr="00402750">
        <w:rPr>
          <w:b/>
          <w:sz w:val="20"/>
        </w:rPr>
        <w:t xml:space="preserve">li organi della pubblica amministrazione o ai gestori di pubblici servizi, </w:t>
      </w:r>
      <w:r w:rsidRPr="00402750">
        <w:rPr>
          <w:b/>
          <w:sz w:val="20"/>
          <w:lang w:eastAsia="ar-SA"/>
        </w:rPr>
        <w:t xml:space="preserve">mediante la compilazione </w:t>
      </w:r>
      <w:r w:rsidR="00CE1A26" w:rsidRPr="00402750">
        <w:rPr>
          <w:b/>
          <w:sz w:val="20"/>
          <w:lang w:eastAsia="ar-SA"/>
        </w:rPr>
        <w:t>del modello scaricabile dal sito del Comune di Taggia – Uffici Co</w:t>
      </w:r>
      <w:r w:rsidRPr="00402750">
        <w:rPr>
          <w:b/>
          <w:sz w:val="20"/>
          <w:lang w:eastAsia="ar-SA"/>
        </w:rPr>
        <w:t>munali - Sportello Unico per l’</w:t>
      </w:r>
      <w:r w:rsidR="00CE1A26" w:rsidRPr="00402750">
        <w:rPr>
          <w:b/>
          <w:sz w:val="20"/>
          <w:lang w:eastAsia="ar-SA"/>
        </w:rPr>
        <w:t xml:space="preserve">Edilizia – Modulistica – Modulo n° </w:t>
      </w:r>
      <w:proofErr w:type="gramStart"/>
      <w:r w:rsidR="00CE1A26" w:rsidRPr="00402750">
        <w:rPr>
          <w:b/>
          <w:sz w:val="20"/>
          <w:lang w:eastAsia="ar-SA"/>
        </w:rPr>
        <w:t>34</w:t>
      </w:r>
      <w:r w:rsidR="00CE1A26" w:rsidRPr="00402750">
        <w:rPr>
          <w:sz w:val="20"/>
        </w:rPr>
        <w:t xml:space="preserve"> ;</w:t>
      </w:r>
      <w:proofErr w:type="gramEnd"/>
    </w:p>
    <w:p w:rsidR="00402750" w:rsidRPr="00402750" w:rsidRDefault="00CE1A26" w:rsidP="00402750">
      <w:pPr>
        <w:pStyle w:val="Rientrocorpodeltesto"/>
        <w:numPr>
          <w:ilvl w:val="0"/>
          <w:numId w:val="14"/>
        </w:numPr>
        <w:tabs>
          <w:tab w:val="num" w:pos="993"/>
        </w:tabs>
        <w:ind w:left="993" w:hanging="426"/>
        <w:rPr>
          <w:b/>
          <w:sz w:val="20"/>
          <w:lang w:eastAsia="ar-SA"/>
        </w:rPr>
      </w:pPr>
      <w:r w:rsidRPr="00402750">
        <w:rPr>
          <w:b/>
          <w:bCs/>
          <w:sz w:val="20"/>
        </w:rPr>
        <w:t>Dichiarazione da pa</w:t>
      </w:r>
      <w:r w:rsidRPr="00402750">
        <w:rPr>
          <w:b/>
          <w:bCs/>
          <w:sz w:val="20"/>
        </w:rPr>
        <w:t xml:space="preserve">rte del committente o responsabile dei lavori attestante l’avvenuta verifica della documentazione di cui alle lettere a) e b) </w:t>
      </w:r>
      <w:r w:rsidR="00402750" w:rsidRPr="00402750">
        <w:rPr>
          <w:b/>
          <w:bCs/>
          <w:sz w:val="20"/>
        </w:rPr>
        <w:t xml:space="preserve">dell’art. 90 </w:t>
      </w:r>
      <w:proofErr w:type="spellStart"/>
      <w:r w:rsidR="00402750" w:rsidRPr="00402750">
        <w:rPr>
          <w:b/>
          <w:bCs/>
          <w:sz w:val="20"/>
        </w:rPr>
        <w:t>D.Lgs.</w:t>
      </w:r>
      <w:proofErr w:type="spellEnd"/>
      <w:r w:rsidR="00402750" w:rsidRPr="00402750">
        <w:rPr>
          <w:b/>
          <w:bCs/>
          <w:sz w:val="20"/>
        </w:rPr>
        <w:t xml:space="preserve"> 81/2008 e </w:t>
      </w:r>
      <w:proofErr w:type="spellStart"/>
      <w:r w:rsidR="00402750" w:rsidRPr="00402750">
        <w:rPr>
          <w:b/>
          <w:bCs/>
          <w:sz w:val="20"/>
        </w:rPr>
        <w:t>s</w:t>
      </w:r>
      <w:r w:rsidRPr="00402750">
        <w:rPr>
          <w:b/>
          <w:bCs/>
          <w:sz w:val="20"/>
        </w:rPr>
        <w:t>.m</w:t>
      </w:r>
      <w:proofErr w:type="spellEnd"/>
      <w:r w:rsidRPr="00402750">
        <w:rPr>
          <w:b/>
          <w:bCs/>
          <w:sz w:val="20"/>
        </w:rPr>
        <w:t>. ed i.,</w:t>
      </w:r>
      <w:r w:rsidRPr="00402750">
        <w:rPr>
          <w:b/>
          <w:bCs/>
          <w:sz w:val="20"/>
          <w:lang w:eastAsia="ar-SA"/>
        </w:rPr>
        <w:t xml:space="preserve"> mediante la compilazione del modello scaricabile dal sito del Comune di Taggia – Uffici</w:t>
      </w:r>
      <w:r w:rsidRPr="00402750">
        <w:rPr>
          <w:b/>
          <w:bCs/>
          <w:sz w:val="20"/>
          <w:lang w:eastAsia="ar-SA"/>
        </w:rPr>
        <w:t xml:space="preserve"> Co</w:t>
      </w:r>
      <w:r w:rsidR="00402750" w:rsidRPr="00402750">
        <w:rPr>
          <w:b/>
          <w:bCs/>
          <w:sz w:val="20"/>
          <w:lang w:eastAsia="ar-SA"/>
        </w:rPr>
        <w:t>munali - Sportello Unico per l’</w:t>
      </w:r>
      <w:r w:rsidRPr="00402750">
        <w:rPr>
          <w:b/>
          <w:bCs/>
          <w:sz w:val="20"/>
          <w:lang w:eastAsia="ar-SA"/>
        </w:rPr>
        <w:t>Edilizia – Modulistica – Modulo n° 17</w:t>
      </w:r>
      <w:r w:rsidRPr="00402750">
        <w:rPr>
          <w:b/>
          <w:bCs/>
          <w:sz w:val="20"/>
        </w:rPr>
        <w:t>;</w:t>
      </w:r>
    </w:p>
    <w:p w:rsidR="00000000" w:rsidRPr="00402750" w:rsidRDefault="00CE1A26" w:rsidP="00402750">
      <w:pPr>
        <w:pStyle w:val="Rientrocorpodeltesto"/>
        <w:numPr>
          <w:ilvl w:val="0"/>
          <w:numId w:val="14"/>
        </w:numPr>
        <w:tabs>
          <w:tab w:val="num" w:pos="993"/>
        </w:tabs>
        <w:ind w:left="993" w:right="144" w:hanging="426"/>
        <w:rPr>
          <w:b/>
          <w:sz w:val="20"/>
          <w:lang w:eastAsia="ar-SA"/>
        </w:rPr>
      </w:pPr>
      <w:r w:rsidRPr="00402750">
        <w:rPr>
          <w:b/>
          <w:sz w:val="20"/>
        </w:rPr>
        <w:t xml:space="preserve">Copia Notifica preliminare di cui all’art. 99 </w:t>
      </w:r>
      <w:proofErr w:type="spellStart"/>
      <w:r w:rsidRPr="00402750">
        <w:rPr>
          <w:b/>
          <w:sz w:val="20"/>
        </w:rPr>
        <w:t>D.Lgs.</w:t>
      </w:r>
      <w:proofErr w:type="spellEnd"/>
      <w:r w:rsidRPr="00402750">
        <w:rPr>
          <w:b/>
          <w:sz w:val="20"/>
        </w:rPr>
        <w:t xml:space="preserve"> 81/2008 e </w:t>
      </w:r>
      <w:proofErr w:type="gramStart"/>
      <w:r w:rsidRPr="00402750">
        <w:rPr>
          <w:b/>
          <w:sz w:val="20"/>
        </w:rPr>
        <w:t>s .</w:t>
      </w:r>
      <w:proofErr w:type="gramEnd"/>
      <w:r w:rsidRPr="00402750">
        <w:rPr>
          <w:b/>
          <w:sz w:val="20"/>
        </w:rPr>
        <w:t>m. ed i. ( se occorre).</w:t>
      </w:r>
    </w:p>
    <w:p w:rsidR="00000000" w:rsidRDefault="00CE1A26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000000" w:rsidRDefault="00CE1A26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  <w:r>
        <w:t xml:space="preserve">La documentazione sopra richiesta dovrà pervenire </w:t>
      </w:r>
      <w:r w:rsidR="00402750">
        <w:t>a questo Sportello Unico per l’</w:t>
      </w:r>
      <w:r>
        <w:t>Edil</w:t>
      </w:r>
      <w:r>
        <w:t>izia entro 10 gg dal ricevimento della presente.</w:t>
      </w:r>
    </w:p>
    <w:p w:rsidR="00000000" w:rsidRDefault="00CE1A26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000000" w:rsidRDefault="00CE1A26">
      <w:pPr>
        <w:widowControl w:val="0"/>
        <w:ind w:left="1276"/>
        <w:jc w:val="both"/>
        <w:rPr>
          <w:lang w:eastAsia="ar-SA"/>
        </w:rPr>
      </w:pPr>
      <w:r>
        <w:rPr>
          <w:lang w:eastAsia="ar-SA"/>
        </w:rPr>
        <w:t>Distinti saluti.</w:t>
      </w:r>
    </w:p>
    <w:p w:rsidR="00000000" w:rsidRDefault="00CE1A26">
      <w:pPr>
        <w:widowControl w:val="0"/>
        <w:ind w:left="1276" w:firstLine="709"/>
        <w:jc w:val="both"/>
        <w:rPr>
          <w:lang w:eastAsia="ar-SA"/>
        </w:rPr>
      </w:pPr>
    </w:p>
    <w:p w:rsidR="00000000" w:rsidRDefault="00CE1A26">
      <w:pPr>
        <w:widowControl w:val="0"/>
        <w:ind w:left="1276" w:firstLine="709"/>
        <w:jc w:val="both"/>
        <w:rPr>
          <w:lang w:eastAsia="ar-SA"/>
        </w:rPr>
      </w:pPr>
    </w:p>
    <w:p w:rsidR="00000000" w:rsidRDefault="00CE1A26">
      <w:pPr>
        <w:widowControl w:val="0"/>
        <w:ind w:left="1276" w:firstLine="709"/>
        <w:jc w:val="both"/>
        <w:rPr>
          <w:b/>
          <w:bCs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</w:t>
      </w:r>
      <w:r>
        <w:rPr>
          <w:lang w:eastAsia="ar-SA"/>
        </w:rPr>
        <w:tab/>
      </w:r>
      <w:r>
        <w:rPr>
          <w:b/>
          <w:bCs/>
          <w:lang w:eastAsia="ar-SA"/>
        </w:rPr>
        <w:t xml:space="preserve">Il Responsabile del Procedimento </w:t>
      </w:r>
    </w:p>
    <w:p w:rsidR="00000000" w:rsidRDefault="00CE1A26">
      <w:pPr>
        <w:widowControl w:val="0"/>
        <w:ind w:left="1276" w:firstLine="709"/>
        <w:jc w:val="both"/>
        <w:rPr>
          <w:lang w:eastAsia="ar-SA"/>
        </w:rPr>
      </w:pPr>
      <w:r>
        <w:rPr>
          <w:b/>
          <w:bCs/>
          <w:lang w:eastAsia="ar-SA"/>
        </w:rPr>
        <w:t xml:space="preserve">        </w:t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  <w:t xml:space="preserve">        </w:t>
      </w:r>
      <w:r>
        <w:rPr>
          <w:lang w:eastAsia="ar-SA"/>
        </w:rPr>
        <w:t xml:space="preserve">(Geom. Andrea Fagioli) </w:t>
      </w:r>
    </w:p>
    <w:p w:rsidR="00000000" w:rsidRDefault="00CE1A26">
      <w:pPr>
        <w:widowControl w:val="0"/>
        <w:ind w:left="1276" w:firstLine="709"/>
        <w:jc w:val="both"/>
        <w:rPr>
          <w:lang w:eastAsia="ar-SA"/>
        </w:rPr>
      </w:pPr>
      <w:r>
        <w:rPr>
          <w:i/>
          <w:iCs/>
          <w:lang w:eastAsia="ar-SA"/>
        </w:rPr>
        <w:t xml:space="preserve">     </w:t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  <w:t xml:space="preserve">                       </w:t>
      </w:r>
    </w:p>
    <w:p w:rsidR="00000000" w:rsidRDefault="00CE1A26">
      <w:pPr>
        <w:pStyle w:val="Corpodeltesto2"/>
      </w:pPr>
    </w:p>
    <w:p w:rsidR="00000000" w:rsidRDefault="00CE1A26">
      <w:pPr>
        <w:ind w:left="1418"/>
        <w:jc w:val="center"/>
        <w:rPr>
          <w:color w:val="000080"/>
        </w:rPr>
      </w:pPr>
      <w:r>
        <w:t xml:space="preserve"> </w:t>
      </w:r>
    </w:p>
    <w:p w:rsidR="00000000" w:rsidRDefault="00CE1A26">
      <w:pPr>
        <w:rPr>
          <w:color w:val="000080"/>
        </w:rPr>
      </w:pPr>
    </w:p>
    <w:p w:rsidR="00000000" w:rsidRDefault="00CE1A26">
      <w:pPr>
        <w:rPr>
          <w:color w:val="000080"/>
        </w:rPr>
      </w:pPr>
    </w:p>
    <w:p w:rsidR="00000000" w:rsidRDefault="00CE1A26">
      <w:pPr>
        <w:rPr>
          <w:color w:val="000080"/>
        </w:rPr>
      </w:pPr>
    </w:p>
    <w:p w:rsidR="00000000" w:rsidRDefault="00CE1A26">
      <w:pPr>
        <w:rPr>
          <w:color w:val="000080"/>
        </w:rPr>
      </w:pPr>
    </w:p>
    <w:p w:rsidR="00000000" w:rsidRDefault="00CE1A26">
      <w:pPr>
        <w:rPr>
          <w:color w:val="000080"/>
        </w:rPr>
      </w:pPr>
    </w:p>
    <w:p w:rsidR="00000000" w:rsidRDefault="00CE1A26">
      <w:pPr>
        <w:rPr>
          <w:color w:val="000080"/>
        </w:rPr>
      </w:pPr>
    </w:p>
    <w:p w:rsidR="00000000" w:rsidRDefault="00CE1A26">
      <w:pPr>
        <w:rPr>
          <w:color w:val="000080"/>
        </w:rPr>
      </w:pPr>
    </w:p>
    <w:p w:rsidR="00000000" w:rsidRDefault="00CE1A26">
      <w:pPr>
        <w:rPr>
          <w:color w:val="000080"/>
        </w:rPr>
      </w:pPr>
    </w:p>
    <w:p w:rsidR="00000000" w:rsidRDefault="00CE1A26">
      <w:pPr>
        <w:pStyle w:val="Rientrocorpodeltesto"/>
        <w:ind w:hanging="5"/>
        <w:jc w:val="left"/>
        <w:rPr>
          <w:sz w:val="16"/>
        </w:rPr>
      </w:pPr>
    </w:p>
    <w:p w:rsidR="00402750" w:rsidRDefault="00402750">
      <w:pPr>
        <w:pStyle w:val="Rientrocorpodeltesto"/>
        <w:ind w:hanging="5"/>
        <w:jc w:val="left"/>
        <w:rPr>
          <w:color w:val="000080"/>
          <w:sz w:val="16"/>
        </w:rPr>
      </w:pPr>
    </w:p>
    <w:sectPr w:rsidR="00402750">
      <w:footerReference w:type="default" r:id="rId8"/>
      <w:type w:val="continuous"/>
      <w:pgSz w:w="11907" w:h="16840" w:code="9"/>
      <w:pgMar w:top="284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A26" w:rsidRDefault="00CE1A26">
      <w:r>
        <w:separator/>
      </w:r>
    </w:p>
  </w:endnote>
  <w:endnote w:type="continuationSeparator" w:id="0">
    <w:p w:rsidR="00CE1A26" w:rsidRDefault="00CE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E1A26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451F30">
      <w:rPr>
        <w:rStyle w:val="Numeropagina"/>
        <w:rFonts w:ascii="Times New Roman" w:hAnsi="Times New Roman"/>
        <w:noProof/>
        <w:sz w:val="16"/>
      </w:rPr>
      <w:t>2</w:t>
    </w:r>
    <w:r>
      <w:rPr>
        <w:rStyle w:val="Numeropagina"/>
        <w:rFonts w:ascii="Times New Roman" w:hAnsi="Times New Roman"/>
        <w:sz w:val="16"/>
      </w:rPr>
      <w:fldChar w:fldCharType="end"/>
    </w:r>
  </w:p>
  <w:p w:rsidR="00000000" w:rsidRDefault="00CE1A2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A26" w:rsidRDefault="00CE1A26">
      <w:r>
        <w:separator/>
      </w:r>
    </w:p>
  </w:footnote>
  <w:footnote w:type="continuationSeparator" w:id="0">
    <w:p w:rsidR="00CE1A26" w:rsidRDefault="00CE1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B405A"/>
    <w:multiLevelType w:val="hybridMultilevel"/>
    <w:tmpl w:val="092E864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13920"/>
    <w:multiLevelType w:val="hybridMultilevel"/>
    <w:tmpl w:val="A3B4BC54"/>
    <w:lvl w:ilvl="0" w:tplc="6A4665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8"/>
  </w:num>
  <w:num w:numId="13">
    <w:abstractNumId w:val="1"/>
    <w:lvlOverride w:ilv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50"/>
    <w:rsid w:val="003F7514"/>
    <w:rsid w:val="00402750"/>
    <w:rsid w:val="00451F30"/>
    <w:rsid w:val="00CE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73E16-D6E6-41A9-8B08-216F43CA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uppressAutoHyphens/>
      <w:jc w:val="center"/>
      <w:outlineLvl w:val="3"/>
    </w:pPr>
    <w:rPr>
      <w:b/>
      <w:sz w:val="44"/>
      <w:lang w:eastAsia="ar-SA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paragraph" w:styleId="Rientrocorpodeltesto3">
    <w:name w:val="Body Text Indent 3"/>
    <w:basedOn w:val="Normale"/>
    <w:semiHidden/>
    <w:pPr>
      <w:widowControl w:val="0"/>
      <w:tabs>
        <w:tab w:val="left" w:pos="284"/>
      </w:tabs>
      <w:ind w:left="284" w:firstLine="992"/>
      <w:jc w:val="both"/>
    </w:pPr>
    <w:rPr>
      <w:u w:val="single"/>
    </w:rPr>
  </w:style>
  <w:style w:type="table" w:styleId="Grigliatabella">
    <w:name w:val="Table Grid"/>
    <w:basedOn w:val="Tabellanormale"/>
    <w:uiPriority w:val="39"/>
    <w:rsid w:val="00402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SCIA\Richiesta%20integrazioni%20SC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SCIA</Template>
  <TotalTime>10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4601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2</cp:revision>
  <cp:lastPrinted>2003-11-13T10:22:00Z</cp:lastPrinted>
  <dcterms:created xsi:type="dcterms:W3CDTF">2016-07-28T14:20:00Z</dcterms:created>
  <dcterms:modified xsi:type="dcterms:W3CDTF">2016-07-28T14:31:00Z</dcterms:modified>
</cp:coreProperties>
</file>