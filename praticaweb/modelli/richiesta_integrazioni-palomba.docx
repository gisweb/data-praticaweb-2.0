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2D5" w:rsidRPr="009F01D1" w:rsidRDefault="00C712D5">
      <w:pPr>
        <w:pStyle w:val="Titolo10"/>
        <w:ind w:right="4598"/>
        <w:jc w:val="left"/>
        <w:rPr>
          <w:rFonts w:ascii="Verdana" w:hAnsi="Verdana" w:cs="Verdana"/>
          <w:b w:val="0"/>
          <w:iCs/>
          <w:sz w:val="16"/>
          <w:szCs w:val="16"/>
          <w:vertAlign w:val="superscript"/>
        </w:rPr>
      </w:pPr>
    </w:p>
    <w:tbl>
      <w:tblPr>
        <w:tblW w:w="9639" w:type="dxa"/>
        <w:jc w:val="center"/>
        <w:tblLayout w:type="fixed"/>
        <w:tblCellMar>
          <w:left w:w="70" w:type="dxa"/>
          <w:right w:w="70" w:type="dxa"/>
        </w:tblCellMar>
        <w:tblLook w:val="0000" w:firstRow="0" w:lastRow="0" w:firstColumn="0" w:lastColumn="0" w:noHBand="0" w:noVBand="0"/>
      </w:tblPr>
      <w:tblGrid>
        <w:gridCol w:w="1270"/>
        <w:gridCol w:w="5188"/>
        <w:gridCol w:w="3181"/>
      </w:tblGrid>
      <w:tr w:rsidR="00C712D5" w:rsidTr="0055559D">
        <w:trPr>
          <w:trHeight w:val="1048"/>
          <w:jc w:val="center"/>
        </w:trPr>
        <w:tc>
          <w:tcPr>
            <w:tcW w:w="1315" w:type="dxa"/>
            <w:vMerge w:val="restart"/>
            <w:shd w:val="clear" w:color="auto" w:fill="auto"/>
          </w:tcPr>
          <w:p w:rsidR="00C712D5" w:rsidRDefault="00674ACA">
            <w:pPr>
              <w:pStyle w:val="Titolo10"/>
              <w:tabs>
                <w:tab w:val="left" w:pos="-1980"/>
                <w:tab w:val="left" w:pos="720"/>
              </w:tabs>
              <w:jc w:val="left"/>
              <w:rPr>
                <w:rFonts w:ascii="Verdana" w:hAnsi="Verdana" w:cs="Verdana"/>
                <w:sz w:val="28"/>
              </w:rPr>
            </w:pPr>
            <w:r>
              <w:rPr>
                <w:rFonts w:ascii="Verdana" w:hAnsi="Verdana" w:cs="Verdana"/>
                <w:noProof/>
                <w:lang w:eastAsia="it-IT"/>
              </w:rPr>
              <w:drawing>
                <wp:inline distT="0" distB="0" distL="0" distR="0">
                  <wp:extent cx="590550" cy="847725"/>
                  <wp:effectExtent l="1905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90550" cy="847725"/>
                          </a:xfrm>
                          <a:prstGeom prst="rect">
                            <a:avLst/>
                          </a:prstGeom>
                          <a:solidFill>
                            <a:srgbClr val="FFFFFF"/>
                          </a:solidFill>
                          <a:ln w="9525">
                            <a:noFill/>
                            <a:miter lim="800000"/>
                            <a:headEnd/>
                            <a:tailEnd/>
                          </a:ln>
                        </pic:spPr>
                      </pic:pic>
                    </a:graphicData>
                  </a:graphic>
                </wp:inline>
              </w:drawing>
            </w:r>
          </w:p>
        </w:tc>
        <w:tc>
          <w:tcPr>
            <w:tcW w:w="5396" w:type="dxa"/>
            <w:shd w:val="clear" w:color="auto" w:fill="auto"/>
          </w:tcPr>
          <w:p w:rsidR="00C712D5" w:rsidRDefault="00C712D5">
            <w:pPr>
              <w:pStyle w:val="Titolo10"/>
              <w:tabs>
                <w:tab w:val="left" w:pos="4360"/>
              </w:tabs>
              <w:snapToGrid w:val="0"/>
              <w:rPr>
                <w:rFonts w:ascii="Verdana" w:hAnsi="Verdana" w:cs="Verdana"/>
                <w:sz w:val="28"/>
              </w:rPr>
            </w:pPr>
          </w:p>
          <w:p w:rsidR="00C712D5" w:rsidRDefault="001A1172">
            <w:pPr>
              <w:pStyle w:val="Titolo10"/>
              <w:tabs>
                <w:tab w:val="left" w:pos="4360"/>
              </w:tabs>
              <w:rPr>
                <w:rFonts w:ascii="Verdana" w:hAnsi="Verdana" w:cs="Verdana"/>
                <w:b w:val="0"/>
                <w:bCs w:val="0"/>
                <w:sz w:val="20"/>
              </w:rPr>
            </w:pPr>
            <w:r>
              <w:rPr>
                <w:rFonts w:ascii="Verdana" w:hAnsi="Verdana" w:cs="Verdana"/>
              </w:rPr>
              <w:t>COMUNE DI BOLANO</w:t>
            </w:r>
          </w:p>
          <w:p w:rsidR="00C712D5" w:rsidRDefault="001A1172" w:rsidP="0055559D">
            <w:pPr>
              <w:pStyle w:val="Titolo10"/>
              <w:tabs>
                <w:tab w:val="left" w:pos="4360"/>
              </w:tabs>
              <w:rPr>
                <w:rFonts w:ascii="Verdana" w:hAnsi="Verdana" w:cs="Verdana"/>
                <w:i/>
                <w:iCs/>
              </w:rPr>
            </w:pPr>
            <w:r>
              <w:rPr>
                <w:rFonts w:ascii="Verdana" w:hAnsi="Verdana" w:cs="Verdana"/>
                <w:b w:val="0"/>
                <w:bCs w:val="0"/>
                <w:sz w:val="20"/>
              </w:rPr>
              <w:t>Provincia della Spezia</w:t>
            </w:r>
          </w:p>
        </w:tc>
        <w:tc>
          <w:tcPr>
            <w:tcW w:w="3306" w:type="dxa"/>
            <w:shd w:val="clear" w:color="auto" w:fill="auto"/>
          </w:tcPr>
          <w:p w:rsidR="00C712D5" w:rsidRDefault="00C712D5">
            <w:pPr>
              <w:pStyle w:val="Titolo10"/>
              <w:snapToGrid w:val="0"/>
              <w:ind w:left="1190" w:right="566"/>
              <w:jc w:val="left"/>
              <w:rPr>
                <w:rFonts w:ascii="Verdana" w:hAnsi="Verdana" w:cs="Verdana"/>
                <w:b w:val="0"/>
                <w:bCs w:val="0"/>
                <w:sz w:val="20"/>
              </w:rPr>
            </w:pPr>
          </w:p>
          <w:p w:rsidR="00C712D5" w:rsidRDefault="00674ACA">
            <w:pPr>
              <w:pStyle w:val="Titolo10"/>
              <w:ind w:left="1190" w:right="566"/>
              <w:jc w:val="left"/>
              <w:rPr>
                <w:rFonts w:ascii="Verdana" w:hAnsi="Verdana" w:cs="Verdana"/>
                <w:b w:val="0"/>
                <w:bCs w:val="0"/>
                <w:sz w:val="20"/>
              </w:rPr>
            </w:pPr>
            <w:r>
              <w:rPr>
                <w:rFonts w:ascii="Verdana" w:hAnsi="Verdana" w:cs="Verdana"/>
                <w:b w:val="0"/>
                <w:bCs w:val="0"/>
                <w:noProof/>
                <w:sz w:val="20"/>
                <w:lang w:eastAsia="it-IT"/>
              </w:rPr>
              <w:drawing>
                <wp:inline distT="0" distB="0" distL="0" distR="0">
                  <wp:extent cx="1238250" cy="409575"/>
                  <wp:effectExtent l="1905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238250" cy="409575"/>
                          </a:xfrm>
                          <a:prstGeom prst="rect">
                            <a:avLst/>
                          </a:prstGeom>
                          <a:solidFill>
                            <a:srgbClr val="FFFFFF"/>
                          </a:solidFill>
                          <a:ln w="9525">
                            <a:noFill/>
                            <a:miter lim="800000"/>
                            <a:headEnd/>
                            <a:tailEnd/>
                          </a:ln>
                        </pic:spPr>
                      </pic:pic>
                    </a:graphicData>
                  </a:graphic>
                </wp:inline>
              </w:drawing>
            </w:r>
          </w:p>
          <w:p w:rsidR="00C712D5" w:rsidRDefault="00C712D5">
            <w:pPr>
              <w:pStyle w:val="Titolo10"/>
              <w:ind w:left="1190" w:right="566"/>
              <w:jc w:val="left"/>
              <w:rPr>
                <w:rFonts w:ascii="Verdana" w:hAnsi="Verdana" w:cs="Verdana"/>
                <w:b w:val="0"/>
                <w:bCs w:val="0"/>
                <w:sz w:val="20"/>
              </w:rPr>
            </w:pPr>
          </w:p>
          <w:p w:rsidR="00C712D5" w:rsidRDefault="001A1172" w:rsidP="009F01D1">
            <w:pPr>
              <w:pStyle w:val="Titolo10"/>
              <w:ind w:left="1190" w:right="78"/>
              <w:jc w:val="left"/>
            </w:pPr>
            <w:r>
              <w:rPr>
                <w:rFonts w:ascii="Verdana" w:hAnsi="Verdana" w:cs="Verdana"/>
                <w:b w:val="0"/>
                <w:bCs w:val="0"/>
                <w:sz w:val="20"/>
              </w:rPr>
              <w:t xml:space="preserve">Bolano, lì </w:t>
            </w:r>
            <w:r w:rsidR="009F01D1">
              <w:rPr>
                <w:rFonts w:ascii="Verdana" w:hAnsi="Verdana" w:cs="Verdana"/>
                <w:b w:val="0"/>
                <w:bCs w:val="0"/>
                <w:sz w:val="20"/>
              </w:rPr>
              <w:t>[data]</w:t>
            </w:r>
          </w:p>
        </w:tc>
      </w:tr>
      <w:tr w:rsidR="00C712D5" w:rsidTr="0055559D">
        <w:trPr>
          <w:trHeight w:val="491"/>
          <w:jc w:val="center"/>
        </w:trPr>
        <w:tc>
          <w:tcPr>
            <w:tcW w:w="1315" w:type="dxa"/>
            <w:vMerge/>
            <w:shd w:val="clear" w:color="auto" w:fill="auto"/>
          </w:tcPr>
          <w:p w:rsidR="00C712D5" w:rsidRDefault="00C712D5">
            <w:pPr>
              <w:pStyle w:val="Titolo10"/>
              <w:tabs>
                <w:tab w:val="left" w:pos="-1980"/>
                <w:tab w:val="left" w:pos="720"/>
              </w:tabs>
              <w:snapToGrid w:val="0"/>
              <w:rPr>
                <w:rFonts w:ascii="Verdana" w:hAnsi="Verdana" w:cs="Verdana"/>
                <w:i/>
                <w:iCs/>
                <w:sz w:val="22"/>
              </w:rPr>
            </w:pPr>
          </w:p>
        </w:tc>
        <w:tc>
          <w:tcPr>
            <w:tcW w:w="5396" w:type="dxa"/>
            <w:shd w:val="clear" w:color="auto" w:fill="auto"/>
          </w:tcPr>
          <w:p w:rsidR="00C712D5" w:rsidRDefault="001A1172">
            <w:pPr>
              <w:pStyle w:val="Titolo10"/>
              <w:tabs>
                <w:tab w:val="left" w:pos="4360"/>
              </w:tabs>
              <w:rPr>
                <w:rFonts w:ascii="Verdana" w:hAnsi="Verdana" w:cs="Verdana"/>
                <w:b w:val="0"/>
                <w:bCs w:val="0"/>
                <w:sz w:val="20"/>
              </w:rPr>
            </w:pPr>
            <w:r>
              <w:rPr>
                <w:rFonts w:ascii="Verdana" w:hAnsi="Verdana" w:cs="Verdana"/>
                <w:b w:val="0"/>
                <w:bCs w:val="0"/>
                <w:sz w:val="20"/>
              </w:rPr>
              <w:t>AREA</w:t>
            </w:r>
          </w:p>
          <w:p w:rsidR="00C712D5" w:rsidRDefault="001A1172">
            <w:pPr>
              <w:pStyle w:val="Titolo10"/>
              <w:tabs>
                <w:tab w:val="left" w:pos="4360"/>
              </w:tabs>
              <w:ind w:left="-283"/>
              <w:rPr>
                <w:rFonts w:ascii="Verdana" w:hAnsi="Verdana" w:cs="Verdana"/>
                <w:b w:val="0"/>
                <w:bCs w:val="0"/>
                <w:sz w:val="20"/>
              </w:rPr>
            </w:pPr>
            <w:r>
              <w:rPr>
                <w:rFonts w:ascii="Verdana" w:hAnsi="Verdana" w:cs="Verdana"/>
                <w:b w:val="0"/>
                <w:bCs w:val="0"/>
                <w:sz w:val="20"/>
              </w:rPr>
              <w:t>URBANISTICA – EDILIZIA PRIVATA E AMBIENTE</w:t>
            </w:r>
          </w:p>
        </w:tc>
        <w:tc>
          <w:tcPr>
            <w:tcW w:w="3306" w:type="dxa"/>
            <w:shd w:val="clear" w:color="auto" w:fill="auto"/>
          </w:tcPr>
          <w:p w:rsidR="00C712D5" w:rsidRDefault="00C712D5">
            <w:pPr>
              <w:pStyle w:val="Titolo10"/>
              <w:snapToGrid w:val="0"/>
              <w:ind w:left="1190"/>
              <w:jc w:val="left"/>
              <w:rPr>
                <w:rFonts w:ascii="Verdana" w:hAnsi="Verdana" w:cs="Verdana"/>
                <w:b w:val="0"/>
                <w:bCs w:val="0"/>
                <w:sz w:val="20"/>
              </w:rPr>
            </w:pPr>
          </w:p>
          <w:p w:rsidR="00C712D5" w:rsidRDefault="001A1172" w:rsidP="009F01D1">
            <w:pPr>
              <w:pStyle w:val="Titolo10"/>
              <w:ind w:left="1190"/>
              <w:jc w:val="left"/>
            </w:pPr>
            <w:proofErr w:type="spellStart"/>
            <w:r>
              <w:rPr>
                <w:rFonts w:ascii="Verdana" w:hAnsi="Verdana" w:cs="Verdana"/>
                <w:b w:val="0"/>
                <w:bCs w:val="0"/>
                <w:sz w:val="20"/>
              </w:rPr>
              <w:t>Prot</w:t>
            </w:r>
            <w:proofErr w:type="spellEnd"/>
            <w:r>
              <w:rPr>
                <w:rFonts w:ascii="Verdana" w:hAnsi="Verdana" w:cs="Verdana"/>
                <w:b w:val="0"/>
                <w:bCs w:val="0"/>
                <w:sz w:val="20"/>
              </w:rPr>
              <w:t xml:space="preserve">. </w:t>
            </w:r>
            <w:r w:rsidR="009F01D1">
              <w:rPr>
                <w:rFonts w:ascii="Verdana" w:hAnsi="Verdana" w:cs="Verdana"/>
                <w:b w:val="0"/>
                <w:bCs w:val="0"/>
                <w:sz w:val="20"/>
              </w:rPr>
              <w:t>n</w:t>
            </w:r>
            <w:r>
              <w:rPr>
                <w:rFonts w:ascii="Verdana" w:hAnsi="Verdana" w:cs="Verdana"/>
                <w:b w:val="0"/>
                <w:bCs w:val="0"/>
                <w:sz w:val="20"/>
              </w:rPr>
              <w:t>.</w:t>
            </w:r>
          </w:p>
        </w:tc>
      </w:tr>
      <w:tr w:rsidR="00C712D5" w:rsidTr="0055559D">
        <w:trPr>
          <w:jc w:val="center"/>
        </w:trPr>
        <w:tc>
          <w:tcPr>
            <w:tcW w:w="1315" w:type="dxa"/>
            <w:shd w:val="clear" w:color="auto" w:fill="auto"/>
          </w:tcPr>
          <w:p w:rsidR="00C712D5" w:rsidRDefault="00C712D5">
            <w:pPr>
              <w:pStyle w:val="Titolo10"/>
              <w:tabs>
                <w:tab w:val="left" w:pos="-1980"/>
                <w:tab w:val="left" w:pos="720"/>
              </w:tabs>
              <w:snapToGrid w:val="0"/>
              <w:rPr>
                <w:rFonts w:ascii="Verdana" w:hAnsi="Verdana" w:cs="Verdana"/>
                <w:smallCaps/>
                <w:sz w:val="20"/>
              </w:rPr>
            </w:pPr>
          </w:p>
          <w:p w:rsidR="00C712D5" w:rsidRDefault="001A1172">
            <w:pPr>
              <w:pStyle w:val="Titolo10"/>
              <w:tabs>
                <w:tab w:val="left" w:pos="-1980"/>
                <w:tab w:val="left" w:pos="720"/>
              </w:tabs>
              <w:rPr>
                <w:rFonts w:ascii="Verdana" w:hAnsi="Verdana" w:cs="Verdana"/>
                <w:smallCaps/>
                <w:sz w:val="20"/>
              </w:rPr>
            </w:pPr>
            <w:r>
              <w:rPr>
                <w:rFonts w:ascii="Verdana" w:hAnsi="Verdana" w:cs="Verdana"/>
                <w:smallCaps/>
                <w:sz w:val="20"/>
              </w:rPr>
              <w:t>Servizio:</w:t>
            </w:r>
          </w:p>
        </w:tc>
        <w:tc>
          <w:tcPr>
            <w:tcW w:w="5396" w:type="dxa"/>
            <w:shd w:val="clear" w:color="auto" w:fill="auto"/>
          </w:tcPr>
          <w:p w:rsidR="00C712D5" w:rsidRDefault="00C712D5">
            <w:pPr>
              <w:pStyle w:val="Titolo10"/>
              <w:snapToGrid w:val="0"/>
              <w:rPr>
                <w:rFonts w:ascii="Verdana" w:hAnsi="Verdana" w:cs="Verdana"/>
                <w:smallCaps/>
                <w:sz w:val="20"/>
              </w:rPr>
            </w:pPr>
          </w:p>
          <w:p w:rsidR="00C712D5" w:rsidRDefault="001A1172">
            <w:pPr>
              <w:pStyle w:val="Titolo10"/>
              <w:rPr>
                <w:rFonts w:ascii="Verdana" w:hAnsi="Verdana" w:cs="Verdana"/>
                <w:b w:val="0"/>
                <w:bCs w:val="0"/>
                <w:sz w:val="20"/>
              </w:rPr>
            </w:pPr>
            <w:r>
              <w:rPr>
                <w:rFonts w:ascii="Verdana" w:hAnsi="Verdana" w:cs="Verdana"/>
                <w:sz w:val="20"/>
              </w:rPr>
              <w:t>Urbanistica – Edilizia Privata</w:t>
            </w:r>
          </w:p>
        </w:tc>
        <w:tc>
          <w:tcPr>
            <w:tcW w:w="3306" w:type="dxa"/>
            <w:shd w:val="clear" w:color="auto" w:fill="auto"/>
          </w:tcPr>
          <w:p w:rsidR="00C712D5" w:rsidRDefault="00C712D5">
            <w:pPr>
              <w:pStyle w:val="Titolo10"/>
              <w:snapToGrid w:val="0"/>
              <w:ind w:left="1660"/>
              <w:jc w:val="left"/>
              <w:rPr>
                <w:rFonts w:ascii="Verdana" w:hAnsi="Verdana" w:cs="Verdana"/>
                <w:b w:val="0"/>
                <w:bCs w:val="0"/>
                <w:sz w:val="20"/>
              </w:rPr>
            </w:pPr>
          </w:p>
        </w:tc>
      </w:tr>
    </w:tbl>
    <w:p w:rsidR="001B6E2C" w:rsidRPr="001B6E2C" w:rsidRDefault="001B6E2C" w:rsidP="001B6E2C">
      <w:pPr>
        <w:tabs>
          <w:tab w:val="left" w:pos="2175"/>
        </w:tabs>
        <w:jc w:val="right"/>
        <w:rPr>
          <w:rFonts w:ascii="Verdana" w:hAnsi="Verdana" w:cs="Arial"/>
          <w:b/>
          <w:sz w:val="20"/>
          <w:szCs w:val="20"/>
        </w:rPr>
      </w:pPr>
      <w:r w:rsidRPr="001B6E2C">
        <w:rPr>
          <w:rFonts w:ascii="Verdana" w:hAnsi="Verdana" w:cs="Arial"/>
          <w:b/>
          <w:sz w:val="20"/>
          <w:szCs w:val="20"/>
        </w:rPr>
        <w:t>R.A.R.</w:t>
      </w:r>
    </w:p>
    <w:p w:rsidR="001B6E2C" w:rsidRPr="001B6E2C" w:rsidRDefault="001B6E2C" w:rsidP="001B6E2C">
      <w:pPr>
        <w:tabs>
          <w:tab w:val="left" w:pos="2175"/>
        </w:tabs>
        <w:jc w:val="right"/>
        <w:rPr>
          <w:sz w:val="20"/>
          <w:szCs w:val="20"/>
        </w:rPr>
      </w:pPr>
    </w:p>
    <w:tbl>
      <w:tblPr>
        <w:tblW w:w="9639" w:type="dxa"/>
        <w:jc w:val="center"/>
        <w:tblCellMar>
          <w:left w:w="70" w:type="dxa"/>
          <w:right w:w="70" w:type="dxa"/>
        </w:tblCellMar>
        <w:tblLook w:val="0000" w:firstRow="0" w:lastRow="0" w:firstColumn="0" w:lastColumn="0" w:noHBand="0" w:noVBand="0"/>
      </w:tblPr>
      <w:tblGrid>
        <w:gridCol w:w="4819"/>
        <w:gridCol w:w="4820"/>
      </w:tblGrid>
      <w:tr w:rsidR="001B6E2C" w:rsidRPr="009C5DD8" w:rsidTr="001B6E2C">
        <w:trPr>
          <w:jc w:val="center"/>
        </w:trPr>
        <w:tc>
          <w:tcPr>
            <w:tcW w:w="4820" w:type="dxa"/>
          </w:tcPr>
          <w:p w:rsidR="001B6E2C" w:rsidRDefault="001B6E2C" w:rsidP="006F6E12">
            <w:pPr>
              <w:jc w:val="right"/>
              <w:rPr>
                <w:rFonts w:ascii="Verdana" w:hAnsi="Verdana" w:cs="Arial"/>
                <w:b/>
                <w:sz w:val="20"/>
              </w:rPr>
            </w:pPr>
          </w:p>
          <w:p w:rsidR="001B6E2C" w:rsidRDefault="001B6E2C" w:rsidP="006F6E12">
            <w:pPr>
              <w:jc w:val="right"/>
              <w:rPr>
                <w:rFonts w:ascii="Verdana" w:hAnsi="Verdana" w:cs="Arial"/>
                <w:b/>
                <w:sz w:val="20"/>
              </w:rPr>
            </w:pPr>
          </w:p>
          <w:p w:rsidR="001B6E2C" w:rsidRPr="001B6E2C" w:rsidRDefault="001B6E2C" w:rsidP="006F6E12">
            <w:pPr>
              <w:tabs>
                <w:tab w:val="left" w:pos="2565"/>
              </w:tabs>
              <w:rPr>
                <w:rFonts w:ascii="Verdana" w:hAnsi="Verdana" w:cs="Arial"/>
                <w:sz w:val="20"/>
              </w:rPr>
            </w:pPr>
          </w:p>
        </w:tc>
        <w:tc>
          <w:tcPr>
            <w:tcW w:w="4820" w:type="dxa"/>
          </w:tcPr>
          <w:p w:rsidR="001B6E2C" w:rsidRPr="00221B1B" w:rsidRDefault="001B6E2C" w:rsidP="006F6E12">
            <w:pPr>
              <w:pStyle w:val="Titolo8"/>
              <w:ind w:left="0"/>
              <w:rPr>
                <w:rFonts w:ascii="Verdana" w:hAnsi="Verdana"/>
                <w:smallCaps w:val="0"/>
              </w:rPr>
            </w:pPr>
            <w:r w:rsidRPr="00221B1B">
              <w:rPr>
                <w:rFonts w:ascii="Verdana" w:hAnsi="Verdana"/>
                <w:smallCaps w:val="0"/>
              </w:rPr>
              <w:t>[</w:t>
            </w:r>
            <w:proofErr w:type="spellStart"/>
            <w:proofErr w:type="gramStart"/>
            <w:r w:rsidRPr="00221B1B">
              <w:rPr>
                <w:rFonts w:ascii="Verdana" w:hAnsi="Verdana"/>
                <w:smallCaps w:val="0"/>
              </w:rPr>
              <w:t>richiedenti.nominativo;block</w:t>
            </w:r>
            <w:proofErr w:type="spellEnd"/>
            <w:proofErr w:type="gramEnd"/>
            <w:r w:rsidRPr="00221B1B">
              <w:rPr>
                <w:rFonts w:ascii="Verdana" w:hAnsi="Verdana"/>
                <w:smallCaps w:val="0"/>
              </w:rPr>
              <w:t>=</w:t>
            </w:r>
            <w:proofErr w:type="spellStart"/>
            <w:r w:rsidRPr="00221B1B">
              <w:rPr>
                <w:rFonts w:ascii="Verdana" w:hAnsi="Verdana"/>
                <w:smallCaps w:val="0"/>
              </w:rPr>
              <w:t>tbs:row</w:t>
            </w:r>
            <w:proofErr w:type="spellEnd"/>
            <w:r w:rsidRPr="00221B1B">
              <w:rPr>
                <w:rFonts w:ascii="Verdana" w:hAnsi="Verdana"/>
                <w:smallCaps w:val="0"/>
              </w:rPr>
              <w:t>]</w:t>
            </w:r>
          </w:p>
          <w:p w:rsidR="001B6E2C" w:rsidRPr="00221B1B" w:rsidRDefault="001B6E2C" w:rsidP="006F6E12">
            <w:pPr>
              <w:pStyle w:val="Titolo8"/>
              <w:ind w:left="0"/>
              <w:rPr>
                <w:rFonts w:ascii="Verdana" w:hAnsi="Verdana"/>
                <w:b w:val="0"/>
                <w:smallCaps w:val="0"/>
              </w:rPr>
            </w:pPr>
            <w:r w:rsidRPr="00221B1B">
              <w:rPr>
                <w:rFonts w:ascii="Verdana" w:hAnsi="Verdana"/>
                <w:b w:val="0"/>
                <w:smallCaps w:val="0"/>
              </w:rPr>
              <w:t>[</w:t>
            </w:r>
            <w:proofErr w:type="spellStart"/>
            <w:r w:rsidRPr="00221B1B">
              <w:rPr>
                <w:rFonts w:ascii="Verdana" w:hAnsi="Verdana"/>
                <w:b w:val="0"/>
                <w:smallCaps w:val="0"/>
              </w:rPr>
              <w:t>richiedenti.indirizzo</w:t>
            </w:r>
            <w:proofErr w:type="spellEnd"/>
            <w:r w:rsidRPr="00221B1B">
              <w:rPr>
                <w:rFonts w:ascii="Verdana" w:hAnsi="Verdana"/>
                <w:b w:val="0"/>
                <w:smallCaps w:val="0"/>
              </w:rPr>
              <w:t>]</w:t>
            </w:r>
          </w:p>
          <w:p w:rsidR="001B6E2C" w:rsidRDefault="001B6E2C" w:rsidP="006F6E12">
            <w:pPr>
              <w:pStyle w:val="Titolo8"/>
              <w:ind w:left="0"/>
              <w:jc w:val="left"/>
              <w:rPr>
                <w:rFonts w:ascii="Verdana" w:hAnsi="Verdana"/>
                <w:smallCaps w:val="0"/>
                <w:u w:val="single"/>
              </w:rPr>
            </w:pPr>
            <w:r w:rsidRPr="00221B1B">
              <w:rPr>
                <w:rFonts w:ascii="Verdana" w:hAnsi="Verdana"/>
                <w:smallCaps w:val="0"/>
                <w:u w:val="single"/>
              </w:rPr>
              <w:t>[</w:t>
            </w:r>
            <w:proofErr w:type="spellStart"/>
            <w:proofErr w:type="gramStart"/>
            <w:r w:rsidRPr="00221B1B">
              <w:rPr>
                <w:rFonts w:ascii="Verdana" w:hAnsi="Verdana"/>
                <w:smallCaps w:val="0"/>
                <w:u w:val="single"/>
              </w:rPr>
              <w:t>richiedenti.cap</w:t>
            </w:r>
            <w:proofErr w:type="spellEnd"/>
            <w:proofErr w:type="gramEnd"/>
            <w:r w:rsidRPr="00221B1B">
              <w:rPr>
                <w:rFonts w:ascii="Verdana" w:hAnsi="Verdana"/>
                <w:smallCaps w:val="0"/>
                <w:u w:val="single"/>
              </w:rPr>
              <w:t>] [</w:t>
            </w:r>
            <w:proofErr w:type="spellStart"/>
            <w:r w:rsidRPr="00221B1B">
              <w:rPr>
                <w:rFonts w:ascii="Verdana" w:hAnsi="Verdana"/>
                <w:smallCaps w:val="0"/>
                <w:u w:val="single"/>
              </w:rPr>
              <w:t>richiedenti.comune</w:t>
            </w:r>
            <w:proofErr w:type="spellEnd"/>
            <w:r w:rsidRPr="00221B1B">
              <w:rPr>
                <w:rFonts w:ascii="Verdana" w:hAnsi="Verdana"/>
                <w:smallCaps w:val="0"/>
                <w:u w:val="single"/>
              </w:rPr>
              <w:t>] ([</w:t>
            </w:r>
            <w:proofErr w:type="spellStart"/>
            <w:r w:rsidRPr="00221B1B">
              <w:rPr>
                <w:rFonts w:ascii="Verdana" w:hAnsi="Verdana"/>
                <w:smallCaps w:val="0"/>
                <w:u w:val="single"/>
              </w:rPr>
              <w:t>richiedenti.prov</w:t>
            </w:r>
            <w:proofErr w:type="spellEnd"/>
            <w:r w:rsidRPr="00221B1B">
              <w:rPr>
                <w:rFonts w:ascii="Verdana" w:hAnsi="Verdana"/>
                <w:smallCaps w:val="0"/>
                <w:u w:val="single"/>
              </w:rPr>
              <w:t>])</w:t>
            </w:r>
          </w:p>
          <w:p w:rsidR="001B6E2C" w:rsidRPr="00221B1B" w:rsidRDefault="001B6E2C" w:rsidP="006F6E12"/>
        </w:tc>
      </w:tr>
      <w:tr w:rsidR="001B6E2C" w:rsidRPr="00221B1B" w:rsidTr="001B6E2C">
        <w:trPr>
          <w:jc w:val="center"/>
        </w:trPr>
        <w:tc>
          <w:tcPr>
            <w:tcW w:w="4820" w:type="dxa"/>
          </w:tcPr>
          <w:p w:rsidR="001B6E2C" w:rsidRPr="009C5DD8" w:rsidRDefault="001B6E2C" w:rsidP="006F6E12">
            <w:pPr>
              <w:jc w:val="right"/>
              <w:rPr>
                <w:rFonts w:ascii="Verdana" w:hAnsi="Verdana" w:cs="Arial"/>
                <w:sz w:val="20"/>
              </w:rPr>
            </w:pPr>
          </w:p>
        </w:tc>
        <w:tc>
          <w:tcPr>
            <w:tcW w:w="4820" w:type="dxa"/>
          </w:tcPr>
          <w:p w:rsidR="001B6E2C" w:rsidRDefault="001B6E2C" w:rsidP="006F6E12">
            <w:pPr>
              <w:tabs>
                <w:tab w:val="left" w:pos="975"/>
              </w:tabs>
              <w:rPr>
                <w:rFonts w:ascii="Verdana" w:hAnsi="Verdana"/>
                <w:sz w:val="20"/>
                <w:szCs w:val="20"/>
              </w:rPr>
            </w:pPr>
            <w:r w:rsidRPr="00221B1B">
              <w:rPr>
                <w:rFonts w:ascii="Verdana" w:hAnsi="Verdana"/>
                <w:sz w:val="20"/>
                <w:szCs w:val="20"/>
              </w:rPr>
              <w:t>E p.c.</w:t>
            </w:r>
          </w:p>
          <w:p w:rsidR="001B6E2C" w:rsidRPr="00221B1B" w:rsidRDefault="001B6E2C" w:rsidP="006F6E12">
            <w:pPr>
              <w:tabs>
                <w:tab w:val="left" w:pos="975"/>
              </w:tabs>
              <w:rPr>
                <w:rFonts w:ascii="Verdana" w:hAnsi="Verdana"/>
                <w:b/>
                <w:sz w:val="20"/>
                <w:szCs w:val="20"/>
              </w:rPr>
            </w:pPr>
            <w:r w:rsidRPr="00221B1B">
              <w:rPr>
                <w:rFonts w:ascii="Verdana" w:hAnsi="Verdana"/>
                <w:b/>
                <w:sz w:val="20"/>
                <w:szCs w:val="20"/>
              </w:rPr>
              <w:t>[</w:t>
            </w:r>
            <w:proofErr w:type="spellStart"/>
            <w:proofErr w:type="gramStart"/>
            <w:r w:rsidRPr="00221B1B">
              <w:rPr>
                <w:rFonts w:ascii="Verdana" w:hAnsi="Verdana"/>
                <w:b/>
                <w:sz w:val="20"/>
                <w:szCs w:val="20"/>
              </w:rPr>
              <w:t>progettisti.nominativo;block</w:t>
            </w:r>
            <w:proofErr w:type="spellEnd"/>
            <w:proofErr w:type="gramEnd"/>
            <w:r w:rsidRPr="00221B1B">
              <w:rPr>
                <w:rFonts w:ascii="Verdana" w:hAnsi="Verdana"/>
                <w:b/>
                <w:sz w:val="20"/>
                <w:szCs w:val="20"/>
              </w:rPr>
              <w:t>=</w:t>
            </w:r>
            <w:proofErr w:type="spellStart"/>
            <w:r w:rsidRPr="00221B1B">
              <w:rPr>
                <w:rFonts w:ascii="Verdana" w:hAnsi="Verdana"/>
                <w:b/>
                <w:sz w:val="20"/>
                <w:szCs w:val="20"/>
              </w:rPr>
              <w:t>tbs:row</w:t>
            </w:r>
            <w:proofErr w:type="spellEnd"/>
            <w:r w:rsidRPr="00221B1B">
              <w:rPr>
                <w:rFonts w:ascii="Verdana" w:hAnsi="Verdana"/>
                <w:b/>
                <w:sz w:val="20"/>
                <w:szCs w:val="20"/>
              </w:rPr>
              <w:t>]</w:t>
            </w:r>
          </w:p>
          <w:p w:rsidR="001B6E2C" w:rsidRPr="00221B1B" w:rsidRDefault="001B6E2C" w:rsidP="006F6E12">
            <w:pPr>
              <w:tabs>
                <w:tab w:val="left" w:pos="975"/>
              </w:tabs>
              <w:rPr>
                <w:rFonts w:ascii="Verdana" w:hAnsi="Verdana"/>
                <w:sz w:val="20"/>
                <w:szCs w:val="20"/>
              </w:rPr>
            </w:pPr>
            <w:r w:rsidRPr="00221B1B">
              <w:rPr>
                <w:rFonts w:ascii="Verdana" w:hAnsi="Verdana"/>
                <w:sz w:val="20"/>
                <w:szCs w:val="20"/>
              </w:rPr>
              <w:t>[</w:t>
            </w:r>
            <w:proofErr w:type="spellStart"/>
            <w:r w:rsidRPr="00221B1B">
              <w:rPr>
                <w:rFonts w:ascii="Verdana" w:hAnsi="Verdana"/>
                <w:sz w:val="20"/>
                <w:szCs w:val="20"/>
              </w:rPr>
              <w:t>progettisti.indirizzo</w:t>
            </w:r>
            <w:proofErr w:type="spellEnd"/>
            <w:r w:rsidRPr="00221B1B">
              <w:rPr>
                <w:rFonts w:ascii="Verdana" w:hAnsi="Verdana"/>
                <w:sz w:val="20"/>
                <w:szCs w:val="20"/>
              </w:rPr>
              <w:t>]</w:t>
            </w:r>
          </w:p>
          <w:p w:rsidR="001B6E2C" w:rsidRPr="00221B1B" w:rsidRDefault="001B6E2C" w:rsidP="006F6E12">
            <w:pPr>
              <w:tabs>
                <w:tab w:val="left" w:pos="975"/>
              </w:tabs>
              <w:rPr>
                <w:rFonts w:ascii="Verdana" w:hAnsi="Verdana"/>
                <w:b/>
                <w:sz w:val="20"/>
                <w:szCs w:val="20"/>
                <w:u w:val="single"/>
              </w:rPr>
            </w:pPr>
            <w:r w:rsidRPr="00221B1B">
              <w:rPr>
                <w:rFonts w:ascii="Verdana" w:hAnsi="Verdana"/>
                <w:b/>
                <w:sz w:val="20"/>
                <w:szCs w:val="20"/>
                <w:u w:val="single"/>
              </w:rPr>
              <w:t>[</w:t>
            </w:r>
            <w:proofErr w:type="spellStart"/>
            <w:proofErr w:type="gramStart"/>
            <w:r w:rsidRPr="00221B1B">
              <w:rPr>
                <w:rFonts w:ascii="Verdana" w:hAnsi="Verdana"/>
                <w:b/>
                <w:sz w:val="20"/>
                <w:szCs w:val="20"/>
                <w:u w:val="single"/>
              </w:rPr>
              <w:t>progettisti.cap</w:t>
            </w:r>
            <w:proofErr w:type="spellEnd"/>
            <w:proofErr w:type="gramEnd"/>
            <w:r w:rsidRPr="00221B1B">
              <w:rPr>
                <w:rFonts w:ascii="Verdana" w:hAnsi="Verdana"/>
                <w:b/>
                <w:sz w:val="20"/>
                <w:szCs w:val="20"/>
                <w:u w:val="single"/>
              </w:rPr>
              <w:t>] [</w:t>
            </w:r>
            <w:proofErr w:type="spellStart"/>
            <w:r w:rsidRPr="00221B1B">
              <w:rPr>
                <w:rFonts w:ascii="Verdana" w:hAnsi="Verdana"/>
                <w:b/>
                <w:sz w:val="20"/>
                <w:szCs w:val="20"/>
                <w:u w:val="single"/>
              </w:rPr>
              <w:t>progettisti.comune</w:t>
            </w:r>
            <w:proofErr w:type="spellEnd"/>
            <w:r w:rsidRPr="00221B1B">
              <w:rPr>
                <w:rFonts w:ascii="Verdana" w:hAnsi="Verdana"/>
                <w:b/>
                <w:sz w:val="20"/>
                <w:szCs w:val="20"/>
                <w:u w:val="single"/>
              </w:rPr>
              <w:t>] ([</w:t>
            </w:r>
            <w:proofErr w:type="spellStart"/>
            <w:r w:rsidRPr="00221B1B">
              <w:rPr>
                <w:rFonts w:ascii="Verdana" w:hAnsi="Verdana"/>
                <w:b/>
                <w:sz w:val="20"/>
                <w:szCs w:val="20"/>
                <w:u w:val="single"/>
              </w:rPr>
              <w:t>progettisti.prov</w:t>
            </w:r>
            <w:proofErr w:type="spellEnd"/>
            <w:r w:rsidRPr="00221B1B">
              <w:rPr>
                <w:rFonts w:ascii="Verdana" w:hAnsi="Verdana"/>
                <w:b/>
                <w:sz w:val="20"/>
                <w:szCs w:val="20"/>
                <w:u w:val="single"/>
              </w:rPr>
              <w:t>])</w:t>
            </w:r>
          </w:p>
          <w:p w:rsidR="001B6E2C" w:rsidRPr="00221B1B" w:rsidRDefault="001B6E2C" w:rsidP="006F6E12">
            <w:pPr>
              <w:tabs>
                <w:tab w:val="left" w:pos="975"/>
              </w:tabs>
              <w:rPr>
                <w:rFonts w:ascii="Verdana" w:hAnsi="Verdana"/>
                <w:sz w:val="20"/>
                <w:szCs w:val="20"/>
              </w:rPr>
            </w:pPr>
          </w:p>
        </w:tc>
      </w:tr>
    </w:tbl>
    <w:p w:rsidR="001B6E2C" w:rsidRDefault="001B6E2C" w:rsidP="001B6E2C">
      <w:pPr>
        <w:tabs>
          <w:tab w:val="left" w:pos="5355"/>
        </w:tabs>
        <w:rPr>
          <w:rFonts w:ascii="Verdana" w:hAnsi="Verdana" w:cs="Arial"/>
          <w:sz w:val="20"/>
          <w:szCs w:val="20"/>
        </w:rPr>
      </w:pPr>
    </w:p>
    <w:tbl>
      <w:tblPr>
        <w:tblW w:w="9639" w:type="dxa"/>
        <w:jc w:val="center"/>
        <w:tblLayout w:type="fixed"/>
        <w:tblCellMar>
          <w:left w:w="70" w:type="dxa"/>
          <w:right w:w="70" w:type="dxa"/>
        </w:tblCellMar>
        <w:tblLook w:val="0000" w:firstRow="0" w:lastRow="0" w:firstColumn="0" w:lastColumn="0" w:noHBand="0" w:noVBand="0"/>
      </w:tblPr>
      <w:tblGrid>
        <w:gridCol w:w="1129"/>
        <w:gridCol w:w="8510"/>
      </w:tblGrid>
      <w:tr w:rsidR="006E5A76" w:rsidTr="001B6E2C">
        <w:trPr>
          <w:jc w:val="center"/>
        </w:trPr>
        <w:tc>
          <w:tcPr>
            <w:tcW w:w="1129" w:type="dxa"/>
            <w:shd w:val="clear" w:color="auto" w:fill="auto"/>
          </w:tcPr>
          <w:p w:rsidR="006E5A76" w:rsidRPr="006E5A76" w:rsidRDefault="006E5A76" w:rsidP="006E5A76">
            <w:pPr>
              <w:ind w:hanging="57"/>
              <w:jc w:val="both"/>
              <w:rPr>
                <w:rFonts w:ascii="Verdana" w:hAnsi="Verdana" w:cs="Verdana"/>
                <w:sz w:val="18"/>
                <w:szCs w:val="20"/>
              </w:rPr>
            </w:pPr>
            <w:r>
              <w:rPr>
                <w:rFonts w:ascii="Verdana" w:hAnsi="Verdana" w:cs="Verdana"/>
                <w:b/>
                <w:bCs/>
                <w:sz w:val="18"/>
                <w:szCs w:val="18"/>
              </w:rPr>
              <w:t>Oggetto:</w:t>
            </w:r>
          </w:p>
        </w:tc>
        <w:tc>
          <w:tcPr>
            <w:tcW w:w="8510" w:type="dxa"/>
            <w:shd w:val="clear" w:color="auto" w:fill="auto"/>
          </w:tcPr>
          <w:p w:rsidR="006E5A76" w:rsidRDefault="006E5A76" w:rsidP="006E5A76">
            <w:pPr>
              <w:pStyle w:val="Corpotesto"/>
              <w:rPr>
                <w:rFonts w:ascii="Verdana" w:hAnsi="Verdana" w:cs="Verdana"/>
                <w:sz w:val="18"/>
                <w:szCs w:val="20"/>
              </w:rPr>
            </w:pPr>
            <w:r>
              <w:rPr>
                <w:rFonts w:ascii="Verdana" w:hAnsi="Verdana" w:cs="Verdana"/>
                <w:sz w:val="18"/>
                <w:szCs w:val="20"/>
              </w:rPr>
              <w:t>Pratica “</w:t>
            </w:r>
            <w:r w:rsidR="0055559D">
              <w:rPr>
                <w:rFonts w:ascii="Verdana" w:hAnsi="Verdana" w:cs="Verdana"/>
                <w:sz w:val="18"/>
                <w:szCs w:val="20"/>
              </w:rPr>
              <w:t>[oggetto]</w:t>
            </w:r>
            <w:r w:rsidR="007D7C25">
              <w:rPr>
                <w:rFonts w:ascii="Verdana" w:hAnsi="Verdana" w:cs="Verdana"/>
                <w:sz w:val="18"/>
                <w:szCs w:val="20"/>
              </w:rPr>
              <w:t>”</w:t>
            </w:r>
          </w:p>
          <w:p w:rsidR="006E5A76" w:rsidRDefault="006E5A76" w:rsidP="006E5A76">
            <w:pPr>
              <w:pStyle w:val="Corpotesto"/>
              <w:rPr>
                <w:rFonts w:ascii="Verdana" w:hAnsi="Verdana" w:cs="Verdana"/>
                <w:sz w:val="18"/>
                <w:szCs w:val="20"/>
              </w:rPr>
            </w:pPr>
            <w:proofErr w:type="gramStart"/>
            <w:r>
              <w:rPr>
                <w:rFonts w:ascii="Verdana" w:hAnsi="Verdana" w:cs="Verdana"/>
                <w:sz w:val="18"/>
                <w:szCs w:val="20"/>
              </w:rPr>
              <w:t>per</w:t>
            </w:r>
            <w:proofErr w:type="gramEnd"/>
            <w:r>
              <w:rPr>
                <w:rFonts w:ascii="Verdana" w:hAnsi="Verdana" w:cs="Verdana"/>
                <w:sz w:val="18"/>
                <w:szCs w:val="20"/>
              </w:rPr>
              <w:t xml:space="preserve"> l</w:t>
            </w:r>
            <w:r w:rsidR="00010EB0">
              <w:rPr>
                <w:rFonts w:ascii="Verdana" w:hAnsi="Verdana" w:cs="Verdana"/>
                <w:sz w:val="18"/>
                <w:szCs w:val="20"/>
              </w:rPr>
              <w:t>’</w:t>
            </w:r>
            <w:r>
              <w:rPr>
                <w:rFonts w:ascii="Verdana" w:hAnsi="Verdana" w:cs="Verdana"/>
                <w:sz w:val="18"/>
                <w:szCs w:val="20"/>
              </w:rPr>
              <w:t>immobile sito in [ubicazione]</w:t>
            </w:r>
          </w:p>
          <w:p w:rsidR="006E5A76" w:rsidRDefault="006E5A76" w:rsidP="006E5A76">
            <w:pPr>
              <w:pStyle w:val="Corpotesto"/>
              <w:rPr>
                <w:rFonts w:ascii="Verdana" w:hAnsi="Verdana" w:cs="Verdana"/>
                <w:sz w:val="18"/>
                <w:szCs w:val="20"/>
              </w:rPr>
            </w:pPr>
            <w:proofErr w:type="gramStart"/>
            <w:r>
              <w:rPr>
                <w:rFonts w:ascii="Verdana" w:hAnsi="Verdana" w:cs="Verdana"/>
                <w:sz w:val="18"/>
                <w:szCs w:val="20"/>
              </w:rPr>
              <w:t>nel</w:t>
            </w:r>
            <w:proofErr w:type="gramEnd"/>
            <w:r>
              <w:rPr>
                <w:rFonts w:ascii="Verdana" w:hAnsi="Verdana" w:cs="Verdana"/>
                <w:sz w:val="18"/>
                <w:szCs w:val="20"/>
              </w:rPr>
              <w:t xml:space="preserve"> Comune di Bolano </w:t>
            </w:r>
            <w:r w:rsidR="0055559D">
              <w:rPr>
                <w:rFonts w:ascii="Verdana" w:hAnsi="Verdana" w:cs="Verdana"/>
                <w:sz w:val="18"/>
                <w:szCs w:val="20"/>
              </w:rPr>
              <w:t>-</w:t>
            </w:r>
            <w:r>
              <w:rPr>
                <w:rFonts w:ascii="Verdana" w:hAnsi="Verdana" w:cs="Verdana"/>
                <w:sz w:val="18"/>
                <w:szCs w:val="20"/>
              </w:rPr>
              <w:t xml:space="preserve"> </w:t>
            </w:r>
            <w:proofErr w:type="spellStart"/>
            <w:r>
              <w:rPr>
                <w:rFonts w:ascii="Verdana" w:hAnsi="Verdana" w:cs="Verdana"/>
                <w:sz w:val="18"/>
                <w:szCs w:val="20"/>
              </w:rPr>
              <w:t>Fg</w:t>
            </w:r>
            <w:proofErr w:type="spellEnd"/>
            <w:r>
              <w:rPr>
                <w:rFonts w:ascii="Verdana" w:hAnsi="Verdana" w:cs="Verdana"/>
                <w:sz w:val="18"/>
                <w:szCs w:val="20"/>
              </w:rPr>
              <w:t xml:space="preserve">. 11 </w:t>
            </w:r>
            <w:proofErr w:type="spellStart"/>
            <w:r>
              <w:rPr>
                <w:rFonts w:ascii="Verdana" w:hAnsi="Verdana" w:cs="Verdana"/>
                <w:sz w:val="18"/>
                <w:szCs w:val="20"/>
              </w:rPr>
              <w:t>Mapp</w:t>
            </w:r>
            <w:proofErr w:type="spellEnd"/>
            <w:r>
              <w:rPr>
                <w:rFonts w:ascii="Verdana" w:hAnsi="Verdana" w:cs="Verdana"/>
                <w:sz w:val="18"/>
                <w:szCs w:val="20"/>
              </w:rPr>
              <w:t>. 744 sub. 20.</w:t>
            </w:r>
          </w:p>
          <w:p w:rsidR="006E5A76" w:rsidRPr="006E5A76" w:rsidRDefault="006E5A76" w:rsidP="006E5A76">
            <w:pPr>
              <w:pStyle w:val="Corpotesto"/>
              <w:tabs>
                <w:tab w:val="left" w:pos="2805"/>
              </w:tabs>
              <w:rPr>
                <w:rFonts w:ascii="Verdana" w:hAnsi="Verdana" w:cs="Verdana"/>
                <w:b/>
              </w:rPr>
            </w:pPr>
            <w:r w:rsidRPr="006E5A76">
              <w:rPr>
                <w:rFonts w:ascii="Verdana" w:hAnsi="Verdana" w:cs="Verdana"/>
                <w:b/>
                <w:sz w:val="18"/>
                <w:szCs w:val="20"/>
              </w:rPr>
              <w:t>Richiesta integrazioni.</w:t>
            </w:r>
          </w:p>
        </w:tc>
      </w:tr>
    </w:tbl>
    <w:p w:rsidR="006E5A76" w:rsidRDefault="006E5A76">
      <w:pPr>
        <w:pStyle w:val="Rientrocorpodeltesto21"/>
        <w:ind w:right="-108" w:firstLine="709"/>
        <w:rPr>
          <w:rFonts w:ascii="Verdana" w:hAnsi="Verdana" w:cs="Verdana"/>
          <w:sz w:val="18"/>
          <w:szCs w:val="18"/>
        </w:rPr>
      </w:pPr>
    </w:p>
    <w:p w:rsidR="00C712D5" w:rsidRDefault="001A1172">
      <w:pPr>
        <w:pStyle w:val="Rientrocorpodeltesto21"/>
        <w:ind w:right="-108" w:firstLine="709"/>
        <w:rPr>
          <w:rFonts w:ascii="Verdana" w:hAnsi="Verdana" w:cs="Verdana"/>
          <w:sz w:val="18"/>
          <w:szCs w:val="18"/>
        </w:rPr>
      </w:pPr>
      <w:r>
        <w:rPr>
          <w:rFonts w:ascii="Verdana" w:hAnsi="Verdana" w:cs="Verdana"/>
          <w:sz w:val="18"/>
          <w:szCs w:val="18"/>
        </w:rPr>
        <w:t>Da un esame di merito da parte dell’Ufficio la pratica è risultata carente della seguente documentazione essenziale:</w:t>
      </w:r>
    </w:p>
    <w:p w:rsidR="00E95230" w:rsidRDefault="00E95230">
      <w:pPr>
        <w:pStyle w:val="Rientrocorpodeltesto21"/>
        <w:ind w:right="-108" w:firstLine="709"/>
        <w:rPr>
          <w:rFonts w:ascii="Verdana" w:hAnsi="Verdana" w:cs="Verdana"/>
          <w:sz w:val="18"/>
          <w:szCs w:val="18"/>
        </w:rPr>
      </w:pPr>
    </w:p>
    <w:p w:rsidR="00C712D5" w:rsidRPr="00A5619D" w:rsidRDefault="00A5619D" w:rsidP="00A5619D">
      <w:pPr>
        <w:pStyle w:val="Corpotesto"/>
        <w:numPr>
          <w:ilvl w:val="0"/>
          <w:numId w:val="6"/>
        </w:numPr>
        <w:tabs>
          <w:tab w:val="left" w:pos="360"/>
        </w:tabs>
        <w:ind w:right="-110"/>
        <w:rPr>
          <w:rFonts w:ascii="Verdana" w:hAnsi="Verdana" w:cs="Verdana"/>
          <w:sz w:val="20"/>
          <w:szCs w:val="20"/>
        </w:rPr>
      </w:pPr>
      <w:r w:rsidRPr="00A5619D">
        <w:rPr>
          <w:rFonts w:ascii="Verdana" w:hAnsi="Verdana" w:cs="Verdana"/>
          <w:sz w:val="20"/>
          <w:szCs w:val="20"/>
        </w:rPr>
        <w:t>[</w:t>
      </w:r>
      <w:proofErr w:type="spellStart"/>
      <w:r w:rsidRPr="00A5619D">
        <w:rPr>
          <w:rFonts w:ascii="Verdana" w:hAnsi="Verdana" w:cs="Verdana"/>
          <w:sz w:val="20"/>
          <w:szCs w:val="20"/>
        </w:rPr>
        <w:t>allegati_mancanti.documento;block</w:t>
      </w:r>
      <w:proofErr w:type="spellEnd"/>
      <w:r w:rsidRPr="00A5619D">
        <w:rPr>
          <w:rFonts w:ascii="Verdana" w:hAnsi="Verdana" w:cs="Verdana"/>
          <w:sz w:val="20"/>
          <w:szCs w:val="20"/>
        </w:rPr>
        <w:t>=</w:t>
      </w:r>
      <w:proofErr w:type="spellStart"/>
      <w:r w:rsidRPr="00A5619D">
        <w:rPr>
          <w:rFonts w:ascii="Verdana" w:hAnsi="Verdana" w:cs="Verdana"/>
          <w:sz w:val="20"/>
          <w:szCs w:val="20"/>
        </w:rPr>
        <w:t>tbs:</w:t>
      </w:r>
      <w:r>
        <w:rPr>
          <w:rFonts w:ascii="Verdana" w:hAnsi="Verdana" w:cs="Verdana"/>
          <w:sz w:val="20"/>
          <w:szCs w:val="20"/>
        </w:rPr>
        <w:t>p</w:t>
      </w:r>
      <w:proofErr w:type="spellEnd"/>
      <w:r w:rsidRPr="00A5619D">
        <w:rPr>
          <w:rFonts w:ascii="Verdana" w:hAnsi="Verdana" w:cs="Verdana"/>
          <w:sz w:val="20"/>
          <w:szCs w:val="20"/>
        </w:rPr>
        <w:t>]</w:t>
      </w:r>
    </w:p>
    <w:p w:rsidR="00A5619D" w:rsidRDefault="00A5619D">
      <w:pPr>
        <w:pStyle w:val="Corpotesto"/>
        <w:tabs>
          <w:tab w:val="left" w:pos="360"/>
        </w:tabs>
        <w:ind w:left="360" w:right="-110" w:hanging="360"/>
        <w:rPr>
          <w:rFonts w:ascii="Verdana" w:hAnsi="Verdana" w:cs="Verdana"/>
          <w:sz w:val="16"/>
          <w:szCs w:val="22"/>
        </w:rPr>
      </w:pPr>
    </w:p>
    <w:p w:rsidR="00C712D5" w:rsidRDefault="001A1172">
      <w:pPr>
        <w:pStyle w:val="Corpotesto"/>
        <w:autoSpaceDE w:val="0"/>
        <w:spacing w:line="360" w:lineRule="auto"/>
        <w:ind w:firstLine="680"/>
        <w:rPr>
          <w:rFonts w:ascii="Verdana" w:hAnsi="Verdana" w:cs="Verdana"/>
          <w:sz w:val="16"/>
          <w:szCs w:val="22"/>
        </w:rPr>
      </w:pPr>
      <w:r>
        <w:rPr>
          <w:rFonts w:ascii="Verdana" w:hAnsi="Verdana" w:cs="Verdana"/>
          <w:sz w:val="18"/>
          <w:szCs w:val="22"/>
        </w:rPr>
        <w:t>Inoltre, la planimetria depositata al NCEU e presentata in allegato alla richiesta di rilascio del certificato di agibilità, differisce da quella approvata con i titoli edilizi abilitativi agli atti della scrivente Area. E’ necessario, in tal senso, prendere contatti con lo scrivente ufficio.</w:t>
      </w:r>
    </w:p>
    <w:p w:rsidR="00C712D5" w:rsidRDefault="00C712D5">
      <w:pPr>
        <w:pStyle w:val="Corpotesto"/>
        <w:tabs>
          <w:tab w:val="left" w:pos="360"/>
        </w:tabs>
        <w:ind w:left="360" w:right="-110" w:hanging="360"/>
        <w:rPr>
          <w:rFonts w:ascii="Verdana" w:hAnsi="Verdana" w:cs="Verdana"/>
          <w:sz w:val="16"/>
          <w:szCs w:val="22"/>
        </w:rPr>
      </w:pPr>
    </w:p>
    <w:p w:rsidR="00C712D5" w:rsidRDefault="001A1172">
      <w:pPr>
        <w:pStyle w:val="Rientrocorpodeltesto21"/>
        <w:ind w:right="57" w:firstLine="0"/>
        <w:rPr>
          <w:rFonts w:ascii="Verdana" w:hAnsi="Verdana" w:cs="Verdana"/>
          <w:sz w:val="16"/>
          <w:szCs w:val="20"/>
        </w:rPr>
      </w:pPr>
      <w:r>
        <w:rPr>
          <w:rFonts w:ascii="Verdana" w:hAnsi="Verdana" w:cs="Verdana"/>
          <w:sz w:val="18"/>
          <w:szCs w:val="22"/>
        </w:rPr>
        <w:tab/>
        <w:t>Si precisa, altresì, che non risultano allo stato attuale ancora chiuse le pratiche sismiche n. 6573 del 23.02.1995, relativa alla copertura di una terrazza e alla costruzione di canne fumarie e n. 11646 del 21.03.2003 relativa al recupero del sottotetto, per cui, essendo necessario, per quanto riguarda gli aspetti strutturali (depositi sismici), procedere con il perfezionamento delle relative pratiche, la S.V. dovrà in tal senso prendere contatti con il Servizio Zone Sismiche della Provincia della Spezia.</w:t>
      </w:r>
    </w:p>
    <w:p w:rsidR="00C712D5" w:rsidRDefault="00C712D5">
      <w:pPr>
        <w:pStyle w:val="Corpotesto"/>
        <w:tabs>
          <w:tab w:val="left" w:pos="360"/>
        </w:tabs>
        <w:ind w:left="360" w:right="-110" w:hanging="360"/>
        <w:rPr>
          <w:rFonts w:ascii="Verdana" w:hAnsi="Verdana" w:cs="Verdana"/>
          <w:sz w:val="16"/>
          <w:szCs w:val="20"/>
        </w:rPr>
      </w:pPr>
    </w:p>
    <w:p w:rsidR="00C712D5" w:rsidRDefault="001A1172">
      <w:pPr>
        <w:ind w:right="-110" w:firstLine="5"/>
        <w:jc w:val="both"/>
        <w:rPr>
          <w:rFonts w:ascii="Verdana" w:hAnsi="Verdana" w:cs="Verdana"/>
          <w:sz w:val="18"/>
          <w:szCs w:val="18"/>
        </w:rPr>
      </w:pPr>
      <w:r>
        <w:rPr>
          <w:rFonts w:ascii="Verdana" w:hAnsi="Verdana" w:cs="Verdana"/>
          <w:sz w:val="18"/>
          <w:szCs w:val="18"/>
        </w:rPr>
        <w:t>Distinti saluti</w:t>
      </w:r>
      <w:r>
        <w:rPr>
          <w:rFonts w:ascii="Verdana" w:hAnsi="Verdana" w:cs="Verdana"/>
          <w:sz w:val="18"/>
          <w:szCs w:val="18"/>
        </w:rPr>
        <w:tab/>
      </w:r>
    </w:p>
    <w:p w:rsidR="00C712D5" w:rsidRDefault="001A1172">
      <w:pPr>
        <w:tabs>
          <w:tab w:val="center" w:pos="6780"/>
        </w:tabs>
        <w:ind w:right="-110" w:firstLine="5"/>
        <w:jc w:val="both"/>
        <w:rPr>
          <w:rFonts w:ascii="Verdana" w:hAnsi="Verdana" w:cs="Verdana"/>
          <w:sz w:val="18"/>
          <w:szCs w:val="18"/>
        </w:rPr>
      </w:pPr>
      <w:r>
        <w:rPr>
          <w:rFonts w:ascii="Verdana" w:hAnsi="Verdana" w:cs="Verdana"/>
          <w:sz w:val="18"/>
          <w:szCs w:val="18"/>
        </w:rPr>
        <w:t xml:space="preserve">IL RESPONSABILE DEL PROCEDIMENTO </w:t>
      </w:r>
      <w:r>
        <w:rPr>
          <w:rFonts w:ascii="Verdana" w:hAnsi="Verdana" w:cs="Verdana"/>
          <w:sz w:val="18"/>
          <w:szCs w:val="18"/>
        </w:rPr>
        <w:tab/>
        <w:t>IL RESPONSABILE DEL SERVIZIO</w:t>
      </w:r>
    </w:p>
    <w:p w:rsidR="001A1172" w:rsidRDefault="00DF64FB">
      <w:pPr>
        <w:tabs>
          <w:tab w:val="center" w:pos="1680"/>
          <w:tab w:val="center" w:pos="6780"/>
        </w:tabs>
        <w:ind w:right="-110" w:firstLine="5"/>
        <w:jc w:val="both"/>
      </w:pPr>
      <w:r>
        <w:rPr>
          <w:rFonts w:ascii="Verdana" w:hAnsi="Verdana" w:cs="Verdana"/>
          <w:sz w:val="18"/>
          <w:szCs w:val="18"/>
        </w:rPr>
        <w:tab/>
        <w:t>Arch</w:t>
      </w:r>
      <w:bookmarkStart w:id="0" w:name="_GoBack"/>
      <w:bookmarkEnd w:id="0"/>
      <w:r w:rsidR="001A1172">
        <w:rPr>
          <w:rFonts w:ascii="Verdana" w:hAnsi="Verdana" w:cs="Verdana"/>
          <w:sz w:val="18"/>
          <w:szCs w:val="18"/>
        </w:rPr>
        <w:t xml:space="preserve">. </w:t>
      </w:r>
      <w:r>
        <w:rPr>
          <w:rFonts w:ascii="Verdana" w:hAnsi="Verdana" w:cs="Verdana"/>
          <w:sz w:val="18"/>
          <w:szCs w:val="18"/>
        </w:rPr>
        <w:t>Roberto Palomba</w:t>
      </w:r>
      <w:r w:rsidR="001A1172">
        <w:rPr>
          <w:rFonts w:ascii="Verdana" w:hAnsi="Verdana" w:cs="Verdana"/>
          <w:sz w:val="18"/>
          <w:szCs w:val="18"/>
        </w:rPr>
        <w:t xml:space="preserve"> </w:t>
      </w:r>
      <w:r w:rsidR="001A1172">
        <w:rPr>
          <w:rFonts w:ascii="Verdana" w:hAnsi="Verdana" w:cs="Verdana"/>
          <w:sz w:val="18"/>
          <w:szCs w:val="18"/>
        </w:rPr>
        <w:tab/>
        <w:t>Geom. Ciullo Ermanno</w:t>
      </w:r>
    </w:p>
    <w:sectPr w:rsidR="001A1172" w:rsidSect="00E67FFB">
      <w:footerReference w:type="default" r:id="rId9"/>
      <w:footerReference w:type="first" r:id="rId10"/>
      <w:pgSz w:w="11906" w:h="16838" w:code="9"/>
      <w:pgMar w:top="1134" w:right="1134" w:bottom="1134" w:left="1134" w:header="720" w:footer="71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3573" w:rsidRDefault="00BD3573" w:rsidP="00A350F8">
      <w:r>
        <w:separator/>
      </w:r>
    </w:p>
  </w:endnote>
  <w:endnote w:type="continuationSeparator" w:id="0">
    <w:p w:rsidR="00BD3573" w:rsidRDefault="00BD3573" w:rsidP="00A350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12D5" w:rsidRDefault="001A1172">
    <w:pPr>
      <w:pStyle w:val="Pidipagina"/>
      <w:ind w:left="-567" w:right="-568"/>
      <w:jc w:val="center"/>
    </w:pPr>
    <w:r>
      <w:rPr>
        <w:rFonts w:ascii="Arial" w:hAnsi="Arial" w:cs="Arial"/>
        <w:sz w:val="16"/>
      </w:rPr>
      <w:t xml:space="preserve">Comune di Bolano – </w:t>
    </w:r>
    <w:r>
      <w:rPr>
        <w:rFonts w:ascii="Arial" w:hAnsi="Arial" w:cs="Arial"/>
        <w:i/>
        <w:iCs/>
        <w:sz w:val="16"/>
      </w:rPr>
      <w:t>Area qualità e sviluppo del Territorio</w:t>
    </w:r>
    <w:r>
      <w:rPr>
        <w:rFonts w:ascii="Arial" w:hAnsi="Arial" w:cs="Arial"/>
        <w:sz w:val="16"/>
      </w:rPr>
      <w:t xml:space="preserve"> – Piazza Castello, 1 – tel. 0187-941762, fax 0187-931274</w:t>
    </w:r>
  </w:p>
  <w:p w:rsidR="00C712D5" w:rsidRDefault="00BD3573">
    <w:pPr>
      <w:pStyle w:val="Pidipagina"/>
      <w:ind w:left="-567" w:right="-568"/>
      <w:jc w:val="center"/>
    </w:pPr>
    <w:hyperlink r:id="rId1" w:history="1">
      <w:r w:rsidR="001A1172">
        <w:rPr>
          <w:rStyle w:val="Collegamentoipertestuale"/>
          <w:rFonts w:ascii="Arial" w:hAnsi="Arial" w:cs="Arial"/>
          <w:sz w:val="16"/>
        </w:rPr>
        <w:t>ufficioambiente2@comune.bolano.sp.it</w:t>
      </w:r>
    </w:hyperlink>
    <w:r w:rsidR="001A1172">
      <w:rPr>
        <w:rFonts w:ascii="Arial" w:hAnsi="Arial" w:cs="Arial"/>
        <w:sz w:val="16"/>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12D5" w:rsidRDefault="00C712D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3573" w:rsidRDefault="00BD3573" w:rsidP="00A350F8">
      <w:r>
        <w:separator/>
      </w:r>
    </w:p>
  </w:footnote>
  <w:footnote w:type="continuationSeparator" w:id="0">
    <w:p w:rsidR="00BD3573" w:rsidRDefault="00BD3573" w:rsidP="00A350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rPr>
        <w:rFonts w:ascii="Times New Roman" w:eastAsia="Times New Roman" w:hAnsi="Times New Roman" w:cs="Times New Roman"/>
      </w:rPr>
    </w:lvl>
    <w:lvl w:ilvl="1">
      <w:start w:val="1"/>
      <w:numFmt w:val="none"/>
      <w:suff w:val="nothing"/>
      <w:lvlText w:val=""/>
      <w:lvlJc w:val="left"/>
      <w:pPr>
        <w:tabs>
          <w:tab w:val="num" w:pos="0"/>
        </w:tabs>
        <w:ind w:left="576" w:hanging="576"/>
      </w:pPr>
      <w:rPr>
        <w:rFonts w:ascii="Courier New" w:hAnsi="Courier New" w:cs="Courier New"/>
      </w:rPr>
    </w:lvl>
    <w:lvl w:ilvl="2">
      <w:start w:val="1"/>
      <w:numFmt w:val="none"/>
      <w:suff w:val="nothing"/>
      <w:lvlText w:val=""/>
      <w:lvlJc w:val="left"/>
      <w:pPr>
        <w:tabs>
          <w:tab w:val="num" w:pos="0"/>
        </w:tabs>
        <w:ind w:left="720" w:hanging="720"/>
      </w:pPr>
      <w:rPr>
        <w:rFonts w:ascii="Wingdings" w:hAnsi="Wingdings" w:cs="Wingdings"/>
      </w:rPr>
    </w:lvl>
    <w:lvl w:ilvl="3">
      <w:start w:val="1"/>
      <w:numFmt w:val="none"/>
      <w:suff w:val="nothing"/>
      <w:lvlText w:val=""/>
      <w:lvlJc w:val="left"/>
      <w:pPr>
        <w:tabs>
          <w:tab w:val="num" w:pos="0"/>
        </w:tabs>
        <w:ind w:left="864" w:hanging="864"/>
      </w:pPr>
      <w:rPr>
        <w:rFonts w:ascii="Symbol" w:hAnsi="Symbol" w:cs="Symbol"/>
      </w:rPr>
    </w:lvl>
    <w:lvl w:ilvl="4">
      <w:start w:val="1"/>
      <w:numFmt w:val="none"/>
      <w:suff w:val="nothing"/>
      <w:lvlText w:val=""/>
      <w:lvlJc w:val="left"/>
      <w:pPr>
        <w:tabs>
          <w:tab w:val="num" w:pos="0"/>
        </w:tabs>
        <w:ind w:left="1008" w:hanging="1008"/>
      </w:pPr>
      <w:rPr>
        <w:rFonts w:ascii="Courier New" w:hAnsi="Courier New" w:cs="Courier New"/>
      </w:r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none"/>
      <w:pStyle w:val="Titolo1"/>
      <w:suff w:val="nothing"/>
      <w:lvlText w:val=""/>
      <w:lvlJc w:val="left"/>
      <w:pPr>
        <w:tabs>
          <w:tab w:val="num" w:pos="0"/>
        </w:tabs>
        <w:ind w:left="432" w:hanging="432"/>
      </w:pPr>
      <w:rPr>
        <w:rFonts w:ascii="Times New Roman" w:eastAsia="Times New Roman" w:hAnsi="Times New Roman" w:cs="Times New Roman"/>
      </w:rPr>
    </w:lvl>
    <w:lvl w:ilvl="1">
      <w:start w:val="1"/>
      <w:numFmt w:val="none"/>
      <w:pStyle w:val="Titolo2"/>
      <w:suff w:val="nothing"/>
      <w:lvlText w:val=""/>
      <w:lvlJc w:val="left"/>
      <w:pPr>
        <w:tabs>
          <w:tab w:val="num" w:pos="0"/>
        </w:tabs>
        <w:ind w:left="576" w:hanging="576"/>
      </w:pPr>
      <w:rPr>
        <w:rFonts w:ascii="Courier New" w:hAnsi="Courier New" w:cs="Courier New"/>
      </w:rPr>
    </w:lvl>
    <w:lvl w:ilvl="2">
      <w:start w:val="1"/>
      <w:numFmt w:val="none"/>
      <w:pStyle w:val="Titolo3"/>
      <w:suff w:val="nothing"/>
      <w:lvlText w:val=""/>
      <w:lvlJc w:val="left"/>
      <w:pPr>
        <w:tabs>
          <w:tab w:val="num" w:pos="0"/>
        </w:tabs>
        <w:ind w:left="720" w:hanging="720"/>
      </w:pPr>
      <w:rPr>
        <w:rFonts w:ascii="Wingdings" w:hAnsi="Wingdings" w:cs="Wingdings"/>
      </w:rPr>
    </w:lvl>
    <w:lvl w:ilvl="3">
      <w:start w:val="1"/>
      <w:numFmt w:val="none"/>
      <w:pStyle w:val="Titolo4"/>
      <w:suff w:val="nothing"/>
      <w:lvlText w:val=""/>
      <w:lvlJc w:val="left"/>
      <w:pPr>
        <w:tabs>
          <w:tab w:val="num" w:pos="0"/>
        </w:tabs>
        <w:ind w:left="864" w:hanging="864"/>
      </w:pPr>
      <w:rPr>
        <w:rFonts w:ascii="Symbol" w:hAnsi="Symbol" w:cs="Symbol"/>
      </w:rPr>
    </w:lvl>
    <w:lvl w:ilvl="4">
      <w:start w:val="1"/>
      <w:numFmt w:val="none"/>
      <w:pStyle w:val="Titolo5"/>
      <w:suff w:val="nothing"/>
      <w:lvlText w:val=""/>
      <w:lvlJc w:val="left"/>
      <w:pPr>
        <w:tabs>
          <w:tab w:val="num" w:pos="0"/>
        </w:tabs>
        <w:ind w:left="1008" w:hanging="1008"/>
      </w:pPr>
      <w:rPr>
        <w:rFonts w:ascii="Courier New" w:hAnsi="Courier New" w:cs="Courier New"/>
      </w:rPr>
    </w:lvl>
    <w:lvl w:ilvl="5">
      <w:start w:val="1"/>
      <w:numFmt w:val="none"/>
      <w:pStyle w:val="Titolo6"/>
      <w:suff w:val="nothing"/>
      <w:lvlText w:val=""/>
      <w:lvlJc w:val="left"/>
      <w:pPr>
        <w:tabs>
          <w:tab w:val="num" w:pos="0"/>
        </w:tabs>
        <w:ind w:left="1152" w:hanging="1152"/>
      </w:pPr>
    </w:lvl>
    <w:lvl w:ilvl="6">
      <w:start w:val="1"/>
      <w:numFmt w:val="none"/>
      <w:pStyle w:val="Titolo7"/>
      <w:suff w:val="nothing"/>
      <w:lvlText w:val=""/>
      <w:lvlJc w:val="left"/>
      <w:pPr>
        <w:tabs>
          <w:tab w:val="num" w:pos="0"/>
        </w:tabs>
        <w:ind w:left="1296" w:hanging="1296"/>
      </w:pPr>
    </w:lvl>
    <w:lvl w:ilvl="7">
      <w:start w:val="1"/>
      <w:numFmt w:val="none"/>
      <w:pStyle w:val="Titolo8"/>
      <w:suff w:val="nothing"/>
      <w:lvlText w:val=""/>
      <w:lvlJc w:val="left"/>
      <w:pPr>
        <w:tabs>
          <w:tab w:val="num" w:pos="0"/>
        </w:tabs>
        <w:ind w:left="1440" w:hanging="1440"/>
      </w:pPr>
    </w:lvl>
    <w:lvl w:ilvl="8">
      <w:start w:val="1"/>
      <w:numFmt w:val="none"/>
      <w:pStyle w:val="Titolo9"/>
      <w:suff w:val="nothing"/>
      <w:lvlText w:val=""/>
      <w:lvlJc w:val="left"/>
      <w:pPr>
        <w:tabs>
          <w:tab w:val="num" w:pos="0"/>
        </w:tabs>
        <w:ind w:left="1584" w:hanging="1584"/>
      </w:p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Times New Roman"/>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3" w15:restartNumberingAfterBreak="0">
    <w:nsid w:val="6A5C0B3B"/>
    <w:multiLevelType w:val="hybridMultilevel"/>
    <w:tmpl w:val="F9108D90"/>
    <w:lvl w:ilvl="0" w:tplc="EC96FB92">
      <w:start w:val="1"/>
      <w:numFmt w:val="bullet"/>
      <w:lvlText w:val="-"/>
      <w:lvlJc w:val="left"/>
      <w:pPr>
        <w:tabs>
          <w:tab w:val="num" w:pos="2556"/>
        </w:tabs>
        <w:ind w:left="2556" w:hanging="396"/>
      </w:pPr>
      <w:rPr>
        <w:rFonts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80D4A2E"/>
    <w:multiLevelType w:val="hybridMultilevel"/>
    <w:tmpl w:val="0074CF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A916F16"/>
    <w:multiLevelType w:val="hybridMultilevel"/>
    <w:tmpl w:val="C19638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283"/>
  <w:defaultTableStyle w:val="Normale"/>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ACA"/>
    <w:rsid w:val="00010EB0"/>
    <w:rsid w:val="000A340C"/>
    <w:rsid w:val="001A1172"/>
    <w:rsid w:val="001B6E2C"/>
    <w:rsid w:val="003C6533"/>
    <w:rsid w:val="003E58E7"/>
    <w:rsid w:val="00481354"/>
    <w:rsid w:val="0055559D"/>
    <w:rsid w:val="00674ACA"/>
    <w:rsid w:val="006D62C6"/>
    <w:rsid w:val="006E5A76"/>
    <w:rsid w:val="007D7C25"/>
    <w:rsid w:val="00813914"/>
    <w:rsid w:val="009F01D1"/>
    <w:rsid w:val="009F12A2"/>
    <w:rsid w:val="00A55C30"/>
    <w:rsid w:val="00A5619D"/>
    <w:rsid w:val="00BD2A01"/>
    <w:rsid w:val="00BD3573"/>
    <w:rsid w:val="00C712D5"/>
    <w:rsid w:val="00C95FD3"/>
    <w:rsid w:val="00DB3CFD"/>
    <w:rsid w:val="00DF64FB"/>
    <w:rsid w:val="00DF7B0A"/>
    <w:rsid w:val="00E05B10"/>
    <w:rsid w:val="00E67FFB"/>
    <w:rsid w:val="00E95230"/>
    <w:rsid w:val="00ED645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C1C98038-CB51-4AF7-8AC4-92C79AE1A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C712D5"/>
    <w:pPr>
      <w:suppressAutoHyphens/>
    </w:pPr>
    <w:rPr>
      <w:kern w:val="1"/>
      <w:sz w:val="24"/>
      <w:szCs w:val="24"/>
      <w:lang w:eastAsia="zh-CN"/>
    </w:rPr>
  </w:style>
  <w:style w:type="paragraph" w:styleId="Titolo1">
    <w:name w:val="heading 1"/>
    <w:basedOn w:val="Normale"/>
    <w:next w:val="Normale"/>
    <w:qFormat/>
    <w:rsid w:val="00C712D5"/>
    <w:pPr>
      <w:keepNext/>
      <w:widowControl w:val="0"/>
      <w:numPr>
        <w:numId w:val="2"/>
      </w:numPr>
      <w:autoSpaceDE w:val="0"/>
      <w:spacing w:line="252" w:lineRule="auto"/>
      <w:outlineLvl w:val="0"/>
    </w:pPr>
    <w:rPr>
      <w:i/>
      <w:iCs/>
      <w:sz w:val="28"/>
      <w:szCs w:val="28"/>
    </w:rPr>
  </w:style>
  <w:style w:type="paragraph" w:styleId="Titolo2">
    <w:name w:val="heading 2"/>
    <w:basedOn w:val="Normale"/>
    <w:next w:val="Normale"/>
    <w:qFormat/>
    <w:rsid w:val="00C712D5"/>
    <w:pPr>
      <w:keepNext/>
      <w:numPr>
        <w:ilvl w:val="1"/>
        <w:numId w:val="2"/>
      </w:numPr>
      <w:outlineLvl w:val="1"/>
    </w:pPr>
    <w:rPr>
      <w:sz w:val="20"/>
      <w:u w:val="single"/>
    </w:rPr>
  </w:style>
  <w:style w:type="paragraph" w:styleId="Titolo3">
    <w:name w:val="heading 3"/>
    <w:basedOn w:val="Normale"/>
    <w:next w:val="Normale"/>
    <w:qFormat/>
    <w:rsid w:val="00C712D5"/>
    <w:pPr>
      <w:keepNext/>
      <w:numPr>
        <w:ilvl w:val="2"/>
        <w:numId w:val="2"/>
      </w:numPr>
      <w:autoSpaceDE w:val="0"/>
      <w:jc w:val="right"/>
      <w:outlineLvl w:val="2"/>
    </w:pPr>
    <w:rPr>
      <w:shd w:val="clear" w:color="auto" w:fill="FFFF99"/>
    </w:rPr>
  </w:style>
  <w:style w:type="paragraph" w:styleId="Titolo4">
    <w:name w:val="heading 4"/>
    <w:basedOn w:val="Normale"/>
    <w:next w:val="Normale"/>
    <w:qFormat/>
    <w:rsid w:val="00C712D5"/>
    <w:pPr>
      <w:keepNext/>
      <w:numPr>
        <w:ilvl w:val="3"/>
        <w:numId w:val="2"/>
      </w:numPr>
      <w:jc w:val="right"/>
      <w:outlineLvl w:val="3"/>
    </w:pPr>
    <w:rPr>
      <w:rFonts w:ascii="Tahoma" w:hAnsi="Tahoma" w:cs="Tahoma"/>
      <w:b/>
      <w:bCs/>
      <w:sz w:val="20"/>
    </w:rPr>
  </w:style>
  <w:style w:type="paragraph" w:styleId="Titolo5">
    <w:name w:val="heading 5"/>
    <w:basedOn w:val="Normale"/>
    <w:next w:val="Normale"/>
    <w:qFormat/>
    <w:rsid w:val="00C712D5"/>
    <w:pPr>
      <w:keepNext/>
      <w:numPr>
        <w:ilvl w:val="4"/>
        <w:numId w:val="2"/>
      </w:numPr>
      <w:autoSpaceDE w:val="0"/>
      <w:outlineLvl w:val="4"/>
    </w:pPr>
    <w:rPr>
      <w:b/>
      <w:bCs/>
    </w:rPr>
  </w:style>
  <w:style w:type="paragraph" w:styleId="Titolo6">
    <w:name w:val="heading 6"/>
    <w:basedOn w:val="Normale"/>
    <w:next w:val="Normale"/>
    <w:qFormat/>
    <w:rsid w:val="00C712D5"/>
    <w:pPr>
      <w:keepNext/>
      <w:numPr>
        <w:ilvl w:val="5"/>
        <w:numId w:val="2"/>
      </w:numPr>
      <w:autoSpaceDE w:val="0"/>
      <w:outlineLvl w:val="5"/>
    </w:pPr>
    <w:rPr>
      <w:rFonts w:ascii="Tahoma" w:hAnsi="Tahoma" w:cs="Tahoma"/>
      <w:b/>
      <w:bCs/>
      <w:sz w:val="22"/>
      <w:szCs w:val="22"/>
    </w:rPr>
  </w:style>
  <w:style w:type="paragraph" w:styleId="Titolo7">
    <w:name w:val="heading 7"/>
    <w:basedOn w:val="Normale"/>
    <w:next w:val="Normale"/>
    <w:qFormat/>
    <w:rsid w:val="00C712D5"/>
    <w:pPr>
      <w:keepNext/>
      <w:numPr>
        <w:ilvl w:val="6"/>
        <w:numId w:val="2"/>
      </w:numPr>
      <w:ind w:left="0" w:right="110" w:firstLine="0"/>
      <w:jc w:val="right"/>
      <w:outlineLvl w:val="6"/>
    </w:pPr>
    <w:rPr>
      <w:rFonts w:ascii="Tahoma" w:hAnsi="Tahoma" w:cs="Tahoma"/>
      <w:b/>
      <w:bCs/>
      <w:sz w:val="20"/>
    </w:rPr>
  </w:style>
  <w:style w:type="paragraph" w:styleId="Titolo8">
    <w:name w:val="heading 8"/>
    <w:basedOn w:val="Normale"/>
    <w:next w:val="Normale"/>
    <w:qFormat/>
    <w:rsid w:val="00C712D5"/>
    <w:pPr>
      <w:keepNext/>
      <w:numPr>
        <w:ilvl w:val="7"/>
        <w:numId w:val="2"/>
      </w:numPr>
      <w:ind w:left="290" w:firstLine="0"/>
      <w:jc w:val="both"/>
      <w:outlineLvl w:val="7"/>
    </w:pPr>
    <w:rPr>
      <w:rFonts w:ascii="Arial" w:hAnsi="Arial" w:cs="Arial"/>
      <w:b/>
      <w:bCs/>
      <w:smallCaps/>
      <w:sz w:val="20"/>
    </w:rPr>
  </w:style>
  <w:style w:type="paragraph" w:styleId="Titolo9">
    <w:name w:val="heading 9"/>
    <w:basedOn w:val="Normale"/>
    <w:next w:val="Normale"/>
    <w:qFormat/>
    <w:rsid w:val="00C712D5"/>
    <w:pPr>
      <w:keepNext/>
      <w:numPr>
        <w:ilvl w:val="8"/>
        <w:numId w:val="2"/>
      </w:numPr>
      <w:ind w:left="290" w:firstLine="0"/>
      <w:outlineLvl w:val="8"/>
    </w:pPr>
    <w:rPr>
      <w:rFonts w:ascii="Arial" w:hAnsi="Arial" w:cs="Arial"/>
      <w:b/>
      <w:bCs/>
      <w:smallCaps/>
      <w:sz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0">
    <w:name w:val="WW8Num1z0"/>
    <w:rsid w:val="00C712D5"/>
  </w:style>
  <w:style w:type="character" w:customStyle="1" w:styleId="WW8Num1z1">
    <w:name w:val="WW8Num1z1"/>
    <w:rsid w:val="00C712D5"/>
    <w:rPr>
      <w:rFonts w:ascii="Courier New" w:hAnsi="Courier New" w:cs="Courier New"/>
    </w:rPr>
  </w:style>
  <w:style w:type="character" w:customStyle="1" w:styleId="WW8Num1z2">
    <w:name w:val="WW8Num1z2"/>
    <w:rsid w:val="00C712D5"/>
    <w:rPr>
      <w:rFonts w:ascii="Wingdings" w:hAnsi="Wingdings" w:cs="Wingdings"/>
    </w:rPr>
  </w:style>
  <w:style w:type="character" w:customStyle="1" w:styleId="WW8Num1z3">
    <w:name w:val="WW8Num1z3"/>
    <w:rsid w:val="00C712D5"/>
    <w:rPr>
      <w:rFonts w:ascii="Symbol" w:hAnsi="Symbol" w:cs="Symbol"/>
    </w:rPr>
  </w:style>
  <w:style w:type="character" w:customStyle="1" w:styleId="WW8Num1z5">
    <w:name w:val="WW8Num1z5"/>
    <w:rsid w:val="00C712D5"/>
  </w:style>
  <w:style w:type="character" w:customStyle="1" w:styleId="WW8Num1z6">
    <w:name w:val="WW8Num1z6"/>
    <w:rsid w:val="00C712D5"/>
  </w:style>
  <w:style w:type="character" w:customStyle="1" w:styleId="WW8Num1z7">
    <w:name w:val="WW8Num1z7"/>
    <w:rsid w:val="00C712D5"/>
  </w:style>
  <w:style w:type="character" w:customStyle="1" w:styleId="WW8Num1z8">
    <w:name w:val="WW8Num1z8"/>
    <w:rsid w:val="00C712D5"/>
  </w:style>
  <w:style w:type="character" w:customStyle="1" w:styleId="WW8Num2z0">
    <w:name w:val="WW8Num2z0"/>
    <w:rsid w:val="00C712D5"/>
    <w:rPr>
      <w:rFonts w:ascii="Times New Roman" w:eastAsia="Times New Roman" w:hAnsi="Times New Roman" w:cs="Times New Roman"/>
    </w:rPr>
  </w:style>
  <w:style w:type="character" w:customStyle="1" w:styleId="WW8Num2z1">
    <w:name w:val="WW8Num2z1"/>
    <w:rsid w:val="00C712D5"/>
    <w:rPr>
      <w:rFonts w:ascii="Courier New" w:hAnsi="Courier New" w:cs="Courier New"/>
    </w:rPr>
  </w:style>
  <w:style w:type="character" w:customStyle="1" w:styleId="WW8Num2z2">
    <w:name w:val="WW8Num2z2"/>
    <w:rsid w:val="00C712D5"/>
    <w:rPr>
      <w:rFonts w:ascii="Wingdings" w:hAnsi="Wingdings" w:cs="Wingdings"/>
    </w:rPr>
  </w:style>
  <w:style w:type="character" w:customStyle="1" w:styleId="WW8Num2z3">
    <w:name w:val="WW8Num2z3"/>
    <w:rsid w:val="00C712D5"/>
    <w:rPr>
      <w:rFonts w:ascii="Symbol" w:hAnsi="Symbol" w:cs="Symbol"/>
    </w:rPr>
  </w:style>
  <w:style w:type="character" w:customStyle="1" w:styleId="WW8Num2z5">
    <w:name w:val="WW8Num2z5"/>
    <w:rsid w:val="00C712D5"/>
  </w:style>
  <w:style w:type="character" w:customStyle="1" w:styleId="WW8Num2z6">
    <w:name w:val="WW8Num2z6"/>
    <w:rsid w:val="00C712D5"/>
  </w:style>
  <w:style w:type="character" w:customStyle="1" w:styleId="WW8Num2z7">
    <w:name w:val="WW8Num2z7"/>
    <w:rsid w:val="00C712D5"/>
  </w:style>
  <w:style w:type="character" w:customStyle="1" w:styleId="WW8Num2z8">
    <w:name w:val="WW8Num2z8"/>
    <w:rsid w:val="00C712D5"/>
  </w:style>
  <w:style w:type="character" w:customStyle="1" w:styleId="WW8Num3z0">
    <w:name w:val="WW8Num3z0"/>
    <w:rsid w:val="00C712D5"/>
    <w:rPr>
      <w:rFonts w:ascii="Times New Roman" w:eastAsia="Times New Roman" w:hAnsi="Times New Roman" w:cs="Times New Roman"/>
    </w:rPr>
  </w:style>
  <w:style w:type="character" w:customStyle="1" w:styleId="WW8Num3z1">
    <w:name w:val="WW8Num3z1"/>
    <w:rsid w:val="00C712D5"/>
    <w:rPr>
      <w:rFonts w:ascii="Courier New" w:hAnsi="Courier New" w:cs="Courier New"/>
    </w:rPr>
  </w:style>
  <w:style w:type="character" w:customStyle="1" w:styleId="WW8Num3z3">
    <w:name w:val="WW8Num3z3"/>
    <w:rsid w:val="00C712D5"/>
    <w:rPr>
      <w:rFonts w:ascii="Symbol" w:hAnsi="Symbol" w:cs="Symbol"/>
    </w:rPr>
  </w:style>
  <w:style w:type="character" w:customStyle="1" w:styleId="WW8Num1z4">
    <w:name w:val="WW8Num1z4"/>
    <w:rsid w:val="00C712D5"/>
  </w:style>
  <w:style w:type="character" w:customStyle="1" w:styleId="WW8Num2z4">
    <w:name w:val="WW8Num2z4"/>
    <w:rsid w:val="00C712D5"/>
    <w:rPr>
      <w:rFonts w:ascii="Courier New" w:hAnsi="Courier New" w:cs="Courier New"/>
    </w:rPr>
  </w:style>
  <w:style w:type="character" w:customStyle="1" w:styleId="WW8Num3z2">
    <w:name w:val="WW8Num3z2"/>
    <w:rsid w:val="00C712D5"/>
    <w:rPr>
      <w:rFonts w:ascii="Wingdings" w:hAnsi="Wingdings" w:cs="Wingdings"/>
    </w:rPr>
  </w:style>
  <w:style w:type="character" w:customStyle="1" w:styleId="WW8Num4z0">
    <w:name w:val="WW8Num4z0"/>
    <w:rsid w:val="00C712D5"/>
    <w:rPr>
      <w:rFonts w:ascii="Times New Roman" w:eastAsia="Times New Roman" w:hAnsi="Times New Roman" w:cs="Times New Roman"/>
    </w:rPr>
  </w:style>
  <w:style w:type="character" w:customStyle="1" w:styleId="WW8Num4z1">
    <w:name w:val="WW8Num4z1"/>
    <w:rsid w:val="00C712D5"/>
  </w:style>
  <w:style w:type="character" w:customStyle="1" w:styleId="WW8Num4z2">
    <w:name w:val="WW8Num4z2"/>
    <w:rsid w:val="00C712D5"/>
    <w:rPr>
      <w:rFonts w:ascii="Wingdings" w:hAnsi="Wingdings" w:cs="Wingdings"/>
    </w:rPr>
  </w:style>
  <w:style w:type="character" w:customStyle="1" w:styleId="WW8Num4z3">
    <w:name w:val="WW8Num4z3"/>
    <w:rsid w:val="00C712D5"/>
    <w:rPr>
      <w:rFonts w:ascii="Symbol" w:hAnsi="Symbol" w:cs="Symbol"/>
    </w:rPr>
  </w:style>
  <w:style w:type="character" w:customStyle="1" w:styleId="WW8Num4z4">
    <w:name w:val="WW8Num4z4"/>
    <w:rsid w:val="00C712D5"/>
    <w:rPr>
      <w:rFonts w:ascii="Courier New" w:hAnsi="Courier New" w:cs="Courier New"/>
    </w:rPr>
  </w:style>
  <w:style w:type="character" w:customStyle="1" w:styleId="WW8Num5z0">
    <w:name w:val="WW8Num5z0"/>
    <w:rsid w:val="00C712D5"/>
  </w:style>
  <w:style w:type="character" w:customStyle="1" w:styleId="WW8Num5z1">
    <w:name w:val="WW8Num5z1"/>
    <w:rsid w:val="00C712D5"/>
    <w:rPr>
      <w:rFonts w:ascii="Courier New" w:hAnsi="Courier New" w:cs="Courier New"/>
    </w:rPr>
  </w:style>
  <w:style w:type="character" w:customStyle="1" w:styleId="WW8Num5z2">
    <w:name w:val="WW8Num5z2"/>
    <w:rsid w:val="00C712D5"/>
    <w:rPr>
      <w:rFonts w:ascii="Wingdings" w:hAnsi="Wingdings" w:cs="Wingdings"/>
    </w:rPr>
  </w:style>
  <w:style w:type="character" w:customStyle="1" w:styleId="WW8Num5z3">
    <w:name w:val="WW8Num5z3"/>
    <w:rsid w:val="00C712D5"/>
    <w:rPr>
      <w:rFonts w:ascii="Symbol" w:hAnsi="Symbol" w:cs="Symbol"/>
    </w:rPr>
  </w:style>
  <w:style w:type="character" w:customStyle="1" w:styleId="Caratterepredefinitoparagrafo">
    <w:name w:val="Carattere predefinito paragrafo"/>
    <w:rsid w:val="00C712D5"/>
  </w:style>
  <w:style w:type="character" w:styleId="Collegamentoipertestuale">
    <w:name w:val="Hyperlink"/>
    <w:basedOn w:val="Caratterepredefinitoparagrafo"/>
    <w:rsid w:val="00C712D5"/>
    <w:rPr>
      <w:color w:val="0000FF"/>
      <w:u w:val="single"/>
    </w:rPr>
  </w:style>
  <w:style w:type="character" w:styleId="Collegamentovisitato">
    <w:name w:val="FollowedHyperlink"/>
    <w:basedOn w:val="Caratterepredefinitoparagrafo"/>
    <w:rsid w:val="00C712D5"/>
    <w:rPr>
      <w:color w:val="800080"/>
      <w:u w:val="single"/>
    </w:rPr>
  </w:style>
  <w:style w:type="character" w:customStyle="1" w:styleId="Punti">
    <w:name w:val="Punti"/>
    <w:rsid w:val="00C712D5"/>
    <w:rPr>
      <w:rFonts w:ascii="OpenSymbol" w:eastAsia="OpenSymbol" w:hAnsi="OpenSymbol" w:cs="OpenSymbol"/>
      <w:sz w:val="18"/>
      <w:szCs w:val="18"/>
    </w:rPr>
  </w:style>
  <w:style w:type="character" w:customStyle="1" w:styleId="Carpredefinitoparagrafo1">
    <w:name w:val="Car. predefinito paragrafo1"/>
    <w:rsid w:val="00C712D5"/>
  </w:style>
  <w:style w:type="character" w:customStyle="1" w:styleId="Rientrocorpodeltesto2Carattere">
    <w:name w:val="Rientro corpo del testo 2 Carattere"/>
    <w:basedOn w:val="Carpredefinitoparagrafo1"/>
    <w:rsid w:val="00C712D5"/>
    <w:rPr>
      <w:sz w:val="24"/>
      <w:szCs w:val="24"/>
    </w:rPr>
  </w:style>
  <w:style w:type="character" w:customStyle="1" w:styleId="CorpodeltestoCarattere">
    <w:name w:val="Corpo del testo Carattere"/>
    <w:basedOn w:val="Carpredefinitoparagrafo1"/>
    <w:rsid w:val="00C712D5"/>
    <w:rPr>
      <w:sz w:val="24"/>
      <w:szCs w:val="24"/>
    </w:rPr>
  </w:style>
  <w:style w:type="character" w:customStyle="1" w:styleId="WW8Num7z3">
    <w:name w:val="WW8Num7z3"/>
    <w:rsid w:val="00C712D5"/>
    <w:rPr>
      <w:rFonts w:ascii="Symbol" w:hAnsi="Symbol" w:cs="Symbol"/>
    </w:rPr>
  </w:style>
  <w:style w:type="character" w:customStyle="1" w:styleId="WW8Num7z2">
    <w:name w:val="WW8Num7z2"/>
    <w:rsid w:val="00C712D5"/>
    <w:rPr>
      <w:rFonts w:ascii="Wingdings" w:hAnsi="Wingdings" w:cs="Wingdings"/>
    </w:rPr>
  </w:style>
  <w:style w:type="character" w:customStyle="1" w:styleId="WW8Num7z1">
    <w:name w:val="WW8Num7z1"/>
    <w:rsid w:val="00C712D5"/>
    <w:rPr>
      <w:rFonts w:ascii="Courier New" w:hAnsi="Courier New" w:cs="Courier New"/>
    </w:rPr>
  </w:style>
  <w:style w:type="character" w:customStyle="1" w:styleId="WW8Num7z0">
    <w:name w:val="WW8Num7z0"/>
    <w:rsid w:val="00C712D5"/>
  </w:style>
  <w:style w:type="character" w:customStyle="1" w:styleId="WW8Num6z4">
    <w:name w:val="WW8Num6z4"/>
    <w:rsid w:val="00C712D5"/>
    <w:rPr>
      <w:rFonts w:ascii="Courier New" w:hAnsi="Courier New" w:cs="Courier New"/>
    </w:rPr>
  </w:style>
  <w:style w:type="character" w:customStyle="1" w:styleId="WW8Num6z2">
    <w:name w:val="WW8Num6z2"/>
    <w:rsid w:val="00C712D5"/>
    <w:rPr>
      <w:rFonts w:ascii="Wingdings" w:hAnsi="Wingdings" w:cs="Wingdings"/>
    </w:rPr>
  </w:style>
  <w:style w:type="character" w:customStyle="1" w:styleId="WW8Num6z1">
    <w:name w:val="WW8Num6z1"/>
    <w:rsid w:val="00C712D5"/>
  </w:style>
  <w:style w:type="character" w:customStyle="1" w:styleId="WW8Num6z0">
    <w:name w:val="WW8Num6z0"/>
    <w:rsid w:val="00C712D5"/>
    <w:rPr>
      <w:rFonts w:ascii="Symbol" w:hAnsi="Symbol" w:cs="Symbol"/>
    </w:rPr>
  </w:style>
  <w:style w:type="character" w:customStyle="1" w:styleId="WW8Num5z4">
    <w:name w:val="WW8Num5z4"/>
    <w:rsid w:val="00C712D5"/>
    <w:rPr>
      <w:rFonts w:ascii="Courier New" w:hAnsi="Courier New" w:cs="Courier New"/>
    </w:rPr>
  </w:style>
  <w:style w:type="paragraph" w:customStyle="1" w:styleId="Titolo10">
    <w:name w:val="Titolo1"/>
    <w:basedOn w:val="Normale"/>
    <w:next w:val="Corpotesto"/>
    <w:rsid w:val="00C712D5"/>
    <w:pPr>
      <w:jc w:val="center"/>
    </w:pPr>
    <w:rPr>
      <w:b/>
      <w:bCs/>
    </w:rPr>
  </w:style>
  <w:style w:type="paragraph" w:styleId="Corpotesto">
    <w:name w:val="Body Text"/>
    <w:basedOn w:val="Normale"/>
    <w:rsid w:val="00C712D5"/>
    <w:pPr>
      <w:jc w:val="both"/>
    </w:pPr>
  </w:style>
  <w:style w:type="paragraph" w:styleId="Elenco">
    <w:name w:val="List"/>
    <w:basedOn w:val="Corpotesto"/>
    <w:rsid w:val="00C712D5"/>
    <w:rPr>
      <w:rFonts w:cs="Mangal"/>
    </w:rPr>
  </w:style>
  <w:style w:type="paragraph" w:styleId="Didascalia">
    <w:name w:val="caption"/>
    <w:basedOn w:val="Normale"/>
    <w:qFormat/>
    <w:rsid w:val="00C712D5"/>
    <w:pPr>
      <w:suppressLineNumbers/>
      <w:spacing w:before="120" w:after="120"/>
    </w:pPr>
    <w:rPr>
      <w:rFonts w:cs="Mangal"/>
      <w:i/>
      <w:iCs/>
    </w:rPr>
  </w:style>
  <w:style w:type="paragraph" w:customStyle="1" w:styleId="Indice">
    <w:name w:val="Indice"/>
    <w:basedOn w:val="Normale"/>
    <w:rsid w:val="00C712D5"/>
    <w:pPr>
      <w:suppressLineNumbers/>
    </w:pPr>
    <w:rPr>
      <w:rFonts w:cs="Mangal"/>
    </w:rPr>
  </w:style>
  <w:style w:type="paragraph" w:styleId="Pidipagina">
    <w:name w:val="footer"/>
    <w:basedOn w:val="Normale"/>
    <w:rsid w:val="00C712D5"/>
    <w:pPr>
      <w:tabs>
        <w:tab w:val="center" w:pos="4819"/>
        <w:tab w:val="right" w:pos="9638"/>
      </w:tabs>
    </w:pPr>
    <w:rPr>
      <w:sz w:val="20"/>
      <w:szCs w:val="20"/>
    </w:rPr>
  </w:style>
  <w:style w:type="paragraph" w:styleId="Rientrocorpodeltesto">
    <w:name w:val="Body Text Indent"/>
    <w:basedOn w:val="Normale"/>
    <w:rsid w:val="00C712D5"/>
    <w:pPr>
      <w:ind w:firstLine="1080"/>
      <w:jc w:val="both"/>
    </w:pPr>
  </w:style>
  <w:style w:type="paragraph" w:styleId="Intestazione">
    <w:name w:val="header"/>
    <w:basedOn w:val="Normale"/>
    <w:rsid w:val="00C712D5"/>
    <w:pPr>
      <w:tabs>
        <w:tab w:val="center" w:pos="4819"/>
        <w:tab w:val="right" w:pos="9638"/>
      </w:tabs>
    </w:pPr>
  </w:style>
  <w:style w:type="paragraph" w:customStyle="1" w:styleId="Rientrocorpodeltesto21">
    <w:name w:val="Rientro corpo del testo 21"/>
    <w:basedOn w:val="Normale"/>
    <w:rsid w:val="00C712D5"/>
    <w:pPr>
      <w:autoSpaceDE w:val="0"/>
      <w:ind w:firstLine="1276"/>
      <w:jc w:val="both"/>
    </w:pPr>
  </w:style>
  <w:style w:type="paragraph" w:customStyle="1" w:styleId="Corpodeltesto21">
    <w:name w:val="Corpo del testo 21"/>
    <w:basedOn w:val="Normale"/>
    <w:rsid w:val="00C712D5"/>
    <w:pPr>
      <w:ind w:right="110"/>
      <w:jc w:val="both"/>
    </w:pPr>
    <w:rPr>
      <w:rFonts w:ascii="Verdana" w:hAnsi="Verdana" w:cs="Arial"/>
      <w:sz w:val="22"/>
      <w:szCs w:val="18"/>
    </w:rPr>
  </w:style>
  <w:style w:type="paragraph" w:customStyle="1" w:styleId="Contenutotabella">
    <w:name w:val="Contenuto tabella"/>
    <w:basedOn w:val="Normale"/>
    <w:rsid w:val="00C712D5"/>
    <w:pPr>
      <w:suppressLineNumbers/>
    </w:pPr>
  </w:style>
  <w:style w:type="paragraph" w:customStyle="1" w:styleId="Titolotabella">
    <w:name w:val="Titolo tabella"/>
    <w:basedOn w:val="Contenutotabella"/>
    <w:rsid w:val="00C712D5"/>
    <w:pPr>
      <w:jc w:val="center"/>
    </w:pPr>
    <w:rPr>
      <w:b/>
      <w:bCs/>
    </w:rPr>
  </w:style>
  <w:style w:type="paragraph" w:styleId="Testofumetto">
    <w:name w:val="Balloon Text"/>
    <w:basedOn w:val="Normale"/>
    <w:link w:val="TestofumettoCarattere"/>
    <w:uiPriority w:val="99"/>
    <w:semiHidden/>
    <w:unhideWhenUsed/>
    <w:rsid w:val="009F01D1"/>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F01D1"/>
    <w:rPr>
      <w:rFonts w:ascii="Tahoma" w:hAnsi="Tahoma" w:cs="Tahoma"/>
      <w:kern w:val="1"/>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fficioambiente2@comune.bolano.sp.i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250</Words>
  <Characters>1426</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com.bolano</dc:creator>
  <cp:lastModifiedBy>Roberto Palomba</cp:lastModifiedBy>
  <cp:revision>2</cp:revision>
  <cp:lastPrinted>2015-03-09T09:39:00Z</cp:lastPrinted>
  <dcterms:created xsi:type="dcterms:W3CDTF">2016-06-10T10:50:00Z</dcterms:created>
  <dcterms:modified xsi:type="dcterms:W3CDTF">2016-06-10T10:50:00Z</dcterms:modified>
</cp:coreProperties>
</file>